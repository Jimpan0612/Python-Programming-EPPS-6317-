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A35174" w14:textId="583E7642" w:rsidR="00A66F5F" w:rsidRPr="00A66F5F" w:rsidRDefault="0028212B" w:rsidP="00A66F5F">
      <w:pPr>
        <w:pStyle w:val="Title"/>
        <w:jc w:val="left"/>
      </w:pPr>
      <w:r>
        <w:t>EPPS/</w:t>
      </w:r>
      <w:r w:rsidR="00A66F5F" w:rsidRPr="00A66F5F">
        <w:t xml:space="preserve">GISC 4317/6317: </w:t>
      </w:r>
      <w:r w:rsidRPr="0028212B">
        <w:t>Programming for Social Science</w:t>
      </w:r>
    </w:p>
    <w:p w14:paraId="4A789474" w14:textId="77777777" w:rsidR="00A66F5F" w:rsidRPr="00A66F5F" w:rsidRDefault="00A66F5F" w:rsidP="00A66F5F">
      <w:pPr>
        <w:tabs>
          <w:tab w:val="left" w:pos="720"/>
          <w:tab w:val="left" w:pos="4280"/>
        </w:tabs>
        <w:rPr>
          <w:rFonts w:ascii="New York" w:hAnsi="New York"/>
          <w:b/>
          <w:bCs/>
          <w:sz w:val="24"/>
          <w:szCs w:val="24"/>
        </w:rPr>
      </w:pPr>
      <w:r w:rsidRPr="00A66F5F">
        <w:rPr>
          <w:b/>
          <w:bCs/>
          <w:sz w:val="24"/>
          <w:szCs w:val="24"/>
        </w:rPr>
        <w:t>Instructor: Dr. Bryan Chastain</w:t>
      </w:r>
    </w:p>
    <w:p w14:paraId="0EE3F14C" w14:textId="77777777" w:rsidR="002D53B3" w:rsidRDefault="002D53B3">
      <w:pPr>
        <w:rPr>
          <w:b/>
          <w:bCs/>
          <w:sz w:val="24"/>
        </w:rPr>
      </w:pPr>
    </w:p>
    <w:p w14:paraId="59ACAB34" w14:textId="77777777" w:rsidR="002D53B3" w:rsidRDefault="002D53B3">
      <w:pPr>
        <w:rPr>
          <w:rFonts w:ascii="Times" w:hAnsi="Times"/>
          <w:sz w:val="24"/>
        </w:rPr>
      </w:pPr>
    </w:p>
    <w:p w14:paraId="5030C561" w14:textId="77777777" w:rsidR="002D53B3" w:rsidRDefault="00A10134">
      <w:pPr>
        <w:jc w:val="center"/>
        <w:rPr>
          <w:rFonts w:ascii="Times" w:hAnsi="Times"/>
          <w:b/>
          <w:bCs/>
          <w:sz w:val="24"/>
        </w:rPr>
      </w:pPr>
      <w:r>
        <w:rPr>
          <w:rFonts w:ascii="Times" w:hAnsi="Times"/>
          <w:b/>
          <w:bCs/>
          <w:sz w:val="24"/>
        </w:rPr>
        <w:t>Lab 0</w:t>
      </w:r>
      <w:r>
        <w:rPr>
          <w:rFonts w:ascii="Times" w:hAnsi="Times" w:hint="eastAsia"/>
          <w:b/>
          <w:bCs/>
          <w:sz w:val="24"/>
          <w:lang w:eastAsia="zh-CN"/>
        </w:rPr>
        <w:t>3</w:t>
      </w:r>
      <w:r w:rsidR="002D53B3">
        <w:rPr>
          <w:rFonts w:ascii="Times" w:hAnsi="Times"/>
          <w:b/>
          <w:bCs/>
          <w:sz w:val="24"/>
        </w:rPr>
        <w:t xml:space="preserve">: </w:t>
      </w:r>
      <w:r w:rsidR="006B4320">
        <w:rPr>
          <w:rFonts w:ascii="Times" w:hAnsi="Times"/>
          <w:b/>
          <w:bCs/>
          <w:sz w:val="24"/>
        </w:rPr>
        <w:t>Lists</w:t>
      </w:r>
    </w:p>
    <w:p w14:paraId="7A10EBC2" w14:textId="77777777" w:rsidR="002D53B3" w:rsidRDefault="002D53B3">
      <w:pPr>
        <w:rPr>
          <w:rFonts w:ascii="Times" w:hAnsi="Times"/>
          <w:sz w:val="24"/>
        </w:rPr>
      </w:pPr>
    </w:p>
    <w:p w14:paraId="7631634A" w14:textId="77777777" w:rsidR="002D53B3" w:rsidRDefault="002D53B3">
      <w:pPr>
        <w:rPr>
          <w:sz w:val="24"/>
        </w:rPr>
      </w:pPr>
      <w:r>
        <w:rPr>
          <w:sz w:val="24"/>
        </w:rPr>
        <w:t>OBJECTIVES</w:t>
      </w:r>
    </w:p>
    <w:p w14:paraId="5FBB0AC9" w14:textId="77777777" w:rsidR="002D53B3" w:rsidRDefault="002D53B3">
      <w:pPr>
        <w:rPr>
          <w:sz w:val="24"/>
        </w:rPr>
      </w:pPr>
      <w:r>
        <w:rPr>
          <w:sz w:val="24"/>
        </w:rPr>
        <w:t xml:space="preserve">In this project, you will create an application that utilizes a </w:t>
      </w:r>
      <w:r w:rsidR="00FF6E5F">
        <w:rPr>
          <w:sz w:val="24"/>
        </w:rPr>
        <w:t>list-in-list structure</w:t>
      </w:r>
      <w:r>
        <w:rPr>
          <w:sz w:val="24"/>
        </w:rPr>
        <w:t xml:space="preserve"> to store the names and letter grades of students taking an exam.</w:t>
      </w:r>
    </w:p>
    <w:p w14:paraId="2599B96E" w14:textId="77777777" w:rsidR="002D53B3" w:rsidRDefault="002D53B3">
      <w:pPr>
        <w:rPr>
          <w:sz w:val="24"/>
        </w:rPr>
      </w:pPr>
    </w:p>
    <w:p w14:paraId="156B86D5" w14:textId="77777777" w:rsidR="002D53B3" w:rsidRDefault="002D53B3">
      <w:pPr>
        <w:pStyle w:val="Heading9"/>
        <w:tabs>
          <w:tab w:val="clear" w:pos="-14547"/>
          <w:tab w:val="clear" w:pos="-720"/>
          <w:tab w:val="clear" w:pos="0"/>
          <w:tab w:val="clear" w:pos="180"/>
          <w:tab w:val="clear" w:pos="360"/>
          <w:tab w:val="clear" w:pos="540"/>
          <w:tab w:val="clear" w:pos="720"/>
          <w:tab w:val="clear" w:pos="1440"/>
          <w:tab w:val="clear" w:pos="2160"/>
          <w:tab w:val="clear" w:pos="3240"/>
          <w:tab w:val="clear" w:pos="3870"/>
          <w:tab w:val="clear" w:pos="4320"/>
          <w:tab w:val="clear" w:pos="5040"/>
          <w:tab w:val="clear" w:pos="5760"/>
          <w:tab w:val="clear" w:pos="6480"/>
          <w:tab w:val="clear" w:pos="7200"/>
          <w:tab w:val="clear" w:pos="7920"/>
          <w:tab w:val="clear" w:pos="8640"/>
          <w:tab w:val="clear" w:pos="9360"/>
        </w:tabs>
        <w:rPr>
          <w:bCs/>
        </w:rPr>
      </w:pPr>
      <w:r>
        <w:rPr>
          <w:bCs/>
        </w:rPr>
        <w:t>View the finished application</w:t>
      </w:r>
    </w:p>
    <w:p w14:paraId="592052FF" w14:textId="110D6A91" w:rsidR="002D53B3" w:rsidRDefault="00AA4AAA" w:rsidP="00A66F5F">
      <w:pPr>
        <w:numPr>
          <w:ilvl w:val="0"/>
          <w:numId w:val="3"/>
        </w:numPr>
        <w:rPr>
          <w:sz w:val="24"/>
        </w:rPr>
      </w:pPr>
      <w:r>
        <w:rPr>
          <w:sz w:val="24"/>
        </w:rPr>
        <w:t>Download</w:t>
      </w:r>
      <w:r w:rsidR="002D53B3">
        <w:rPr>
          <w:sz w:val="24"/>
        </w:rPr>
        <w:t xml:space="preserve"> </w:t>
      </w:r>
      <w:r w:rsidR="00C71AC4">
        <w:rPr>
          <w:sz w:val="24"/>
        </w:rPr>
        <w:t>lab3soln.exe</w:t>
      </w:r>
      <w:r>
        <w:rPr>
          <w:sz w:val="24"/>
        </w:rPr>
        <w:t xml:space="preserve"> from eLearning, then double-click to run</w:t>
      </w:r>
      <w:r w:rsidR="002D53B3">
        <w:rPr>
          <w:sz w:val="24"/>
        </w:rPr>
        <w:t>. The Grade application opens.</w:t>
      </w:r>
    </w:p>
    <w:p w14:paraId="481CF4A0" w14:textId="77777777" w:rsidR="002D53B3" w:rsidRDefault="00A66F5F">
      <w:pPr>
        <w:rPr>
          <w:sz w:val="24"/>
        </w:rPr>
      </w:pPr>
      <w:r>
        <w:rPr>
          <w:noProof/>
        </w:rPr>
        <w:drawing>
          <wp:inline distT="0" distB="0" distL="0" distR="0" wp14:anchorId="13126536" wp14:editId="43C17247">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02280"/>
                    </a:xfrm>
                    <a:prstGeom prst="rect">
                      <a:avLst/>
                    </a:prstGeom>
                  </pic:spPr>
                </pic:pic>
              </a:graphicData>
            </a:graphic>
          </wp:inline>
        </w:drawing>
      </w:r>
    </w:p>
    <w:p w14:paraId="19E17EDC" w14:textId="77777777" w:rsidR="002D53B3" w:rsidRDefault="00A66F5F">
      <w:pPr>
        <w:numPr>
          <w:ilvl w:val="0"/>
          <w:numId w:val="3"/>
        </w:numPr>
        <w:rPr>
          <w:sz w:val="24"/>
        </w:rPr>
      </w:pPr>
      <w:r>
        <w:rPr>
          <w:sz w:val="24"/>
        </w:rPr>
        <w:t>Using option “2”, e</w:t>
      </w:r>
      <w:r w:rsidR="002D53B3">
        <w:rPr>
          <w:sz w:val="24"/>
        </w:rPr>
        <w:t>nter a student name and a letter grade. Enter a few more sets of names and grades.</w:t>
      </w:r>
      <w:r>
        <w:rPr>
          <w:sz w:val="24"/>
        </w:rPr>
        <w:t xml:space="preserve"> Try using option “1” periodically to check your work.</w:t>
      </w:r>
    </w:p>
    <w:p w14:paraId="7ACC8480" w14:textId="77777777" w:rsidR="002D53B3" w:rsidRPr="00A66F5F" w:rsidRDefault="00A66F5F" w:rsidP="00A66F5F">
      <w:pPr>
        <w:numPr>
          <w:ilvl w:val="0"/>
          <w:numId w:val="3"/>
        </w:numPr>
        <w:rPr>
          <w:rFonts w:ascii="Arial" w:hAnsi="Arial" w:cs="Arial"/>
          <w:sz w:val="24"/>
        </w:rPr>
      </w:pPr>
      <w:r w:rsidRPr="00A66F5F">
        <w:rPr>
          <w:sz w:val="24"/>
        </w:rPr>
        <w:t>Use option “4” to c</w:t>
      </w:r>
      <w:r w:rsidR="002D53B3" w:rsidRPr="00A66F5F">
        <w:rPr>
          <w:sz w:val="24"/>
        </w:rPr>
        <w:t>hange student name</w:t>
      </w:r>
      <w:r w:rsidRPr="00A66F5F">
        <w:rPr>
          <w:sz w:val="24"/>
        </w:rPr>
        <w:t xml:space="preserve">s and/or </w:t>
      </w:r>
      <w:r w:rsidR="002D53B3" w:rsidRPr="00A66F5F">
        <w:rPr>
          <w:sz w:val="24"/>
        </w:rPr>
        <w:t>grade</w:t>
      </w:r>
      <w:r w:rsidRPr="00A66F5F">
        <w:rPr>
          <w:sz w:val="24"/>
        </w:rPr>
        <w:t>s</w:t>
      </w:r>
      <w:r w:rsidR="002D53B3" w:rsidRPr="00A66F5F">
        <w:rPr>
          <w:sz w:val="24"/>
        </w:rPr>
        <w:t xml:space="preserve">. </w:t>
      </w:r>
    </w:p>
    <w:p w14:paraId="130426C0" w14:textId="77777777" w:rsidR="00A66F5F" w:rsidRPr="00A66F5F" w:rsidRDefault="00A66F5F" w:rsidP="00A66F5F">
      <w:pPr>
        <w:numPr>
          <w:ilvl w:val="0"/>
          <w:numId w:val="3"/>
        </w:numPr>
        <w:rPr>
          <w:rFonts w:ascii="Arial" w:hAnsi="Arial" w:cs="Arial"/>
          <w:sz w:val="24"/>
        </w:rPr>
      </w:pPr>
      <w:r>
        <w:rPr>
          <w:sz w:val="24"/>
        </w:rPr>
        <w:t>Use option “3” to remove a student</w:t>
      </w:r>
    </w:p>
    <w:p w14:paraId="214F5E28" w14:textId="77777777" w:rsidR="00A66F5F" w:rsidRPr="00A66F5F" w:rsidRDefault="00A66F5F" w:rsidP="00A66F5F">
      <w:pPr>
        <w:numPr>
          <w:ilvl w:val="0"/>
          <w:numId w:val="3"/>
        </w:numPr>
        <w:rPr>
          <w:rFonts w:ascii="Arial" w:hAnsi="Arial" w:cs="Arial"/>
          <w:sz w:val="24"/>
        </w:rPr>
      </w:pPr>
      <w:r>
        <w:rPr>
          <w:sz w:val="24"/>
        </w:rPr>
        <w:t>Use options “5” and “6” to display the student with the highest and lowest grades, respectively.</w:t>
      </w:r>
    </w:p>
    <w:p w14:paraId="7CDBE62A" w14:textId="77777777" w:rsidR="00A66F5F" w:rsidRPr="00A66F5F" w:rsidRDefault="00A66F5F" w:rsidP="00A66F5F">
      <w:pPr>
        <w:ind w:left="360"/>
        <w:rPr>
          <w:rFonts w:ascii="Arial" w:hAnsi="Arial" w:cs="Arial"/>
          <w:sz w:val="24"/>
        </w:rPr>
      </w:pPr>
    </w:p>
    <w:p w14:paraId="1B19DDF5" w14:textId="77777777" w:rsidR="002D53B3" w:rsidRDefault="003B13F7">
      <w:pPr>
        <w:rPr>
          <w:sz w:val="24"/>
          <w:u w:val="single"/>
        </w:rPr>
      </w:pPr>
      <w:r>
        <w:rPr>
          <w:b/>
          <w:bCs/>
          <w:sz w:val="24"/>
          <w:u w:val="single"/>
        </w:rPr>
        <w:t>Open student.py</w:t>
      </w:r>
    </w:p>
    <w:p w14:paraId="4A64CDDB" w14:textId="77777777" w:rsidR="002D53B3" w:rsidRDefault="00AA4AAA">
      <w:pPr>
        <w:rPr>
          <w:sz w:val="24"/>
        </w:rPr>
      </w:pPr>
      <w:r>
        <w:rPr>
          <w:sz w:val="24"/>
        </w:rPr>
        <w:t>Download</w:t>
      </w:r>
      <w:r w:rsidR="003B13F7">
        <w:rPr>
          <w:sz w:val="24"/>
        </w:rPr>
        <w:t xml:space="preserve"> student.py </w:t>
      </w:r>
      <w:r>
        <w:rPr>
          <w:sz w:val="24"/>
        </w:rPr>
        <w:t xml:space="preserve">from eLearning </w:t>
      </w:r>
      <w:r w:rsidR="003B13F7">
        <w:rPr>
          <w:sz w:val="24"/>
        </w:rPr>
        <w:t xml:space="preserve">to your local directory. After copying, </w:t>
      </w:r>
      <w:r w:rsidR="00A87E65">
        <w:rPr>
          <w:sz w:val="24"/>
        </w:rPr>
        <w:t xml:space="preserve">open this student.py with </w:t>
      </w:r>
      <w:r w:rsidR="00A85B2D">
        <w:rPr>
          <w:sz w:val="24"/>
        </w:rPr>
        <w:t>Spyder</w:t>
      </w:r>
      <w:r w:rsidR="003B13F7">
        <w:rPr>
          <w:sz w:val="24"/>
        </w:rPr>
        <w:t>.</w:t>
      </w:r>
    </w:p>
    <w:p w14:paraId="183A19D6" w14:textId="77777777" w:rsidR="003B13F7" w:rsidRDefault="003B13F7">
      <w:pPr>
        <w:rPr>
          <w:sz w:val="24"/>
        </w:rPr>
      </w:pPr>
    </w:p>
    <w:p w14:paraId="07FDE0F7" w14:textId="77777777" w:rsidR="003B13F7" w:rsidRDefault="003B13F7">
      <w:pPr>
        <w:rPr>
          <w:sz w:val="24"/>
        </w:rPr>
      </w:pPr>
      <w:r>
        <w:rPr>
          <w:sz w:val="24"/>
        </w:rPr>
        <w:t>Inside this file is the code to print the menu as shown in the demo program, as well as prompt the user for input.  There is also a nested if/elif statement to catch and perform code for each of the different menu entries.</w:t>
      </w:r>
    </w:p>
    <w:p w14:paraId="31AC1C61" w14:textId="77777777" w:rsidR="003B13F7" w:rsidRDefault="003B13F7">
      <w:pPr>
        <w:rPr>
          <w:sz w:val="24"/>
        </w:rPr>
      </w:pPr>
    </w:p>
    <w:p w14:paraId="32C97501" w14:textId="77777777" w:rsidR="003B13F7" w:rsidRDefault="003B13F7">
      <w:pPr>
        <w:rPr>
          <w:sz w:val="24"/>
        </w:rPr>
      </w:pPr>
    </w:p>
    <w:p w14:paraId="759A70F1" w14:textId="77777777" w:rsidR="00FF6E5F" w:rsidRDefault="00FF6E5F">
      <w:pPr>
        <w:rPr>
          <w:sz w:val="24"/>
        </w:rPr>
      </w:pPr>
    </w:p>
    <w:p w14:paraId="40EBB5A0" w14:textId="77777777" w:rsidR="00FF6E5F" w:rsidRDefault="00FF6E5F">
      <w:pPr>
        <w:rPr>
          <w:sz w:val="24"/>
        </w:rPr>
      </w:pPr>
    </w:p>
    <w:p w14:paraId="2DA3A081" w14:textId="77777777" w:rsidR="003B13F7" w:rsidRPr="003B13F7" w:rsidRDefault="003B13F7">
      <w:pPr>
        <w:rPr>
          <w:b/>
          <w:sz w:val="24"/>
          <w:szCs w:val="24"/>
          <w:u w:val="single"/>
        </w:rPr>
      </w:pPr>
      <w:r w:rsidRPr="003B13F7">
        <w:rPr>
          <w:b/>
          <w:sz w:val="24"/>
          <w:szCs w:val="24"/>
          <w:u w:val="single"/>
        </w:rPr>
        <w:lastRenderedPageBreak/>
        <w:t xml:space="preserve">Create a </w:t>
      </w:r>
      <w:proofErr w:type="gramStart"/>
      <w:r w:rsidRPr="003B13F7">
        <w:rPr>
          <w:b/>
          <w:sz w:val="24"/>
          <w:szCs w:val="24"/>
          <w:u w:val="single"/>
        </w:rPr>
        <w:t>while(</w:t>
      </w:r>
      <w:proofErr w:type="gramEnd"/>
      <w:r w:rsidRPr="003B13F7">
        <w:rPr>
          <w:b/>
          <w:sz w:val="24"/>
          <w:szCs w:val="24"/>
          <w:u w:val="single"/>
        </w:rPr>
        <w:t>) loop</w:t>
      </w:r>
    </w:p>
    <w:p w14:paraId="7951457C" w14:textId="77777777" w:rsidR="003B13F7" w:rsidRDefault="003B13F7" w:rsidP="003B13F7">
      <w:pPr>
        <w:pStyle w:val="ListParagraph"/>
        <w:numPr>
          <w:ilvl w:val="0"/>
          <w:numId w:val="12"/>
        </w:numPr>
        <w:rPr>
          <w:sz w:val="24"/>
          <w:szCs w:val="24"/>
        </w:rPr>
      </w:pPr>
      <w:r w:rsidRPr="003B13F7">
        <w:rPr>
          <w:sz w:val="24"/>
          <w:szCs w:val="24"/>
        </w:rPr>
        <w:t>As it</w:t>
      </w:r>
      <w:r>
        <w:rPr>
          <w:sz w:val="24"/>
          <w:szCs w:val="24"/>
        </w:rPr>
        <w:t>’s currently written, it will only prompt the user for menu selection once, perform that code, and then quit. However, in that setup, all data entered would be lost after the execution. There would be no way to go back and “Show full gradebook” after Adding a student.</w:t>
      </w:r>
    </w:p>
    <w:p w14:paraId="3DE390F8" w14:textId="77777777" w:rsidR="003B13F7" w:rsidRDefault="003B13F7" w:rsidP="003B13F7">
      <w:pPr>
        <w:pStyle w:val="ListParagraph"/>
        <w:numPr>
          <w:ilvl w:val="0"/>
          <w:numId w:val="12"/>
        </w:numPr>
        <w:rPr>
          <w:sz w:val="24"/>
          <w:szCs w:val="24"/>
        </w:rPr>
      </w:pPr>
      <w:r>
        <w:rPr>
          <w:sz w:val="24"/>
          <w:szCs w:val="24"/>
        </w:rPr>
        <w:t>Instead, we need to change the structure so that it keeps looping until the user quits.</w:t>
      </w:r>
    </w:p>
    <w:p w14:paraId="5E3D5BB9" w14:textId="77777777" w:rsidR="003B13F7" w:rsidRDefault="003B13F7" w:rsidP="003B13F7">
      <w:pPr>
        <w:pStyle w:val="ListParagraph"/>
        <w:numPr>
          <w:ilvl w:val="0"/>
          <w:numId w:val="12"/>
        </w:numPr>
        <w:rPr>
          <w:sz w:val="24"/>
          <w:szCs w:val="24"/>
        </w:rPr>
      </w:pPr>
      <w:r>
        <w:rPr>
          <w:sz w:val="24"/>
          <w:szCs w:val="24"/>
        </w:rPr>
        <w:t>Before the “menu=</w:t>
      </w:r>
      <w:proofErr w:type="gramStart"/>
      <w:r>
        <w:rPr>
          <w:sz w:val="24"/>
          <w:szCs w:val="24"/>
        </w:rPr>
        <w:t>int(</w:t>
      </w:r>
      <w:proofErr w:type="gramEnd"/>
      <w:r>
        <w:rPr>
          <w:sz w:val="24"/>
          <w:szCs w:val="24"/>
        </w:rPr>
        <w:t>…</w:t>
      </w:r>
      <w:r w:rsidR="00F13E8F">
        <w:rPr>
          <w:sz w:val="24"/>
          <w:szCs w:val="24"/>
        </w:rPr>
        <w:t>)</w:t>
      </w:r>
      <w:r>
        <w:rPr>
          <w:sz w:val="24"/>
          <w:szCs w:val="24"/>
        </w:rPr>
        <w:t>” line, create a new while loop, that keeps looping while the input is not “7”:</w:t>
      </w:r>
    </w:p>
    <w:p w14:paraId="72F4BC0B" w14:textId="77777777" w:rsidR="003B13F7" w:rsidRPr="003B13F7" w:rsidRDefault="003B13F7" w:rsidP="003B13F7">
      <w:pPr>
        <w:pStyle w:val="ListParagraph"/>
        <w:numPr>
          <w:ilvl w:val="1"/>
          <w:numId w:val="12"/>
        </w:numPr>
        <w:rPr>
          <w:rFonts w:ascii="Courier New" w:hAnsi="Courier New" w:cs="Courier New"/>
          <w:i/>
          <w:color w:val="00B050"/>
          <w:sz w:val="24"/>
          <w:szCs w:val="24"/>
        </w:rPr>
      </w:pPr>
      <w:r w:rsidRPr="003B13F7">
        <w:rPr>
          <w:rFonts w:ascii="Courier New" w:hAnsi="Courier New" w:cs="Courier New"/>
          <w:i/>
          <w:color w:val="00B050"/>
          <w:sz w:val="24"/>
          <w:szCs w:val="24"/>
        </w:rPr>
        <w:t>#loop until the user decides to quit</w:t>
      </w:r>
    </w:p>
    <w:p w14:paraId="31DEEB28" w14:textId="77777777" w:rsidR="003B13F7" w:rsidRPr="003B13F7" w:rsidRDefault="003B13F7" w:rsidP="003B13F7">
      <w:pPr>
        <w:pStyle w:val="ListParagraph"/>
        <w:numPr>
          <w:ilvl w:val="1"/>
          <w:numId w:val="12"/>
        </w:numPr>
        <w:rPr>
          <w:rFonts w:ascii="Courier New" w:hAnsi="Courier New" w:cs="Courier New"/>
          <w:sz w:val="24"/>
          <w:szCs w:val="24"/>
        </w:rPr>
      </w:pPr>
      <w:r w:rsidRPr="003B13F7">
        <w:rPr>
          <w:rFonts w:ascii="Courier New" w:hAnsi="Courier New" w:cs="Courier New"/>
          <w:b/>
          <w:color w:val="002060"/>
          <w:sz w:val="24"/>
          <w:szCs w:val="24"/>
        </w:rPr>
        <w:t>while</w:t>
      </w:r>
      <w:r w:rsidRPr="003B13F7">
        <w:rPr>
          <w:rFonts w:ascii="Courier New" w:hAnsi="Courier New" w:cs="Courier New"/>
          <w:sz w:val="24"/>
          <w:szCs w:val="24"/>
        </w:rPr>
        <w:t xml:space="preserve"> </w:t>
      </w:r>
      <w:proofErr w:type="gramStart"/>
      <w:r w:rsidRPr="003B13F7">
        <w:rPr>
          <w:rFonts w:ascii="Courier New" w:hAnsi="Courier New" w:cs="Courier New"/>
          <w:sz w:val="24"/>
          <w:szCs w:val="24"/>
        </w:rPr>
        <w:t>menu !</w:t>
      </w:r>
      <w:proofErr w:type="gramEnd"/>
      <w:r w:rsidRPr="003B13F7">
        <w:rPr>
          <w:rFonts w:ascii="Courier New" w:hAnsi="Courier New" w:cs="Courier New"/>
          <w:sz w:val="24"/>
          <w:szCs w:val="24"/>
        </w:rPr>
        <w:t>= 7:</w:t>
      </w:r>
    </w:p>
    <w:p w14:paraId="4FF02C6E" w14:textId="77777777" w:rsidR="003B13F7" w:rsidRDefault="003B13F7" w:rsidP="003B13F7">
      <w:pPr>
        <w:pStyle w:val="ListParagraph"/>
        <w:numPr>
          <w:ilvl w:val="0"/>
          <w:numId w:val="12"/>
        </w:numPr>
        <w:rPr>
          <w:sz w:val="24"/>
          <w:szCs w:val="24"/>
        </w:rPr>
      </w:pPr>
      <w:r>
        <w:rPr>
          <w:sz w:val="24"/>
          <w:szCs w:val="24"/>
        </w:rPr>
        <w:t>However, the loop is still not set up, as Python requires loop bodies to be indented. Highlight all of the lines after the loop statement but before the “Terminating” statement and press Tab.</w:t>
      </w:r>
    </w:p>
    <w:p w14:paraId="4BE55C11" w14:textId="77777777" w:rsidR="003B13F7" w:rsidRPr="003B13F7" w:rsidRDefault="003B13F7" w:rsidP="003B13F7">
      <w:pPr>
        <w:pStyle w:val="ListParagraph"/>
        <w:numPr>
          <w:ilvl w:val="0"/>
          <w:numId w:val="12"/>
        </w:numPr>
        <w:rPr>
          <w:sz w:val="24"/>
          <w:szCs w:val="24"/>
        </w:rPr>
      </w:pPr>
      <w:r>
        <w:rPr>
          <w:sz w:val="24"/>
          <w:szCs w:val="24"/>
        </w:rPr>
        <w:t>Save and now try running the program. You should be able to keep going through the menu selection process until you press “7.”</w:t>
      </w:r>
    </w:p>
    <w:p w14:paraId="3909C56D" w14:textId="77777777" w:rsidR="002D53B3" w:rsidRDefault="002D53B3">
      <w:pPr>
        <w:ind w:firstLine="720"/>
        <w:jc w:val="right"/>
      </w:pPr>
    </w:p>
    <w:p w14:paraId="46E7CADA" w14:textId="77777777" w:rsidR="002D53B3" w:rsidRDefault="002D53B3">
      <w:pPr>
        <w:ind w:firstLine="720"/>
      </w:pPr>
    </w:p>
    <w:p w14:paraId="455DE862" w14:textId="77777777" w:rsidR="002D53B3" w:rsidRDefault="003B13F7">
      <w:pPr>
        <w:rPr>
          <w:b/>
          <w:bCs/>
          <w:sz w:val="24"/>
          <w:u w:val="single"/>
        </w:rPr>
      </w:pPr>
      <w:r>
        <w:rPr>
          <w:b/>
          <w:bCs/>
          <w:sz w:val="24"/>
          <w:u w:val="single"/>
        </w:rPr>
        <w:t>Create a list</w:t>
      </w:r>
    </w:p>
    <w:p w14:paraId="3EA8D39D" w14:textId="77777777" w:rsidR="002D53B3" w:rsidRDefault="002D53B3">
      <w:pPr>
        <w:numPr>
          <w:ilvl w:val="0"/>
          <w:numId w:val="5"/>
        </w:numPr>
        <w:rPr>
          <w:sz w:val="24"/>
        </w:rPr>
      </w:pPr>
      <w:r>
        <w:rPr>
          <w:sz w:val="24"/>
        </w:rPr>
        <w:t xml:space="preserve">The application will store the student names and grades in </w:t>
      </w:r>
      <w:r w:rsidR="003B13F7">
        <w:rPr>
          <w:sz w:val="24"/>
        </w:rPr>
        <w:t>a list</w:t>
      </w:r>
      <w:r>
        <w:rPr>
          <w:sz w:val="24"/>
        </w:rPr>
        <w:t xml:space="preserve">. Because you do not know how many students will be entered, </w:t>
      </w:r>
      <w:r w:rsidR="000D62FA">
        <w:rPr>
          <w:sz w:val="24"/>
        </w:rPr>
        <w:t>it will need to be dynamic in nature</w:t>
      </w:r>
      <w:r>
        <w:rPr>
          <w:sz w:val="24"/>
        </w:rPr>
        <w:t xml:space="preserve">. Because the values in </w:t>
      </w:r>
      <w:r w:rsidR="000D62FA">
        <w:rPr>
          <w:sz w:val="24"/>
        </w:rPr>
        <w:t>the list</w:t>
      </w:r>
      <w:r>
        <w:rPr>
          <w:sz w:val="24"/>
        </w:rPr>
        <w:t xml:space="preserve"> will need to be </w:t>
      </w:r>
      <w:r w:rsidR="000D62FA">
        <w:rPr>
          <w:sz w:val="24"/>
        </w:rPr>
        <w:t>accessed no matter what menu option is selected</w:t>
      </w:r>
      <w:r>
        <w:rPr>
          <w:sz w:val="24"/>
        </w:rPr>
        <w:t xml:space="preserve">, you must declare the variable </w:t>
      </w:r>
      <w:r w:rsidR="000D62FA">
        <w:rPr>
          <w:b/>
          <w:bCs/>
          <w:sz w:val="24"/>
        </w:rPr>
        <w:t>outside</w:t>
      </w:r>
      <w:r>
        <w:rPr>
          <w:b/>
          <w:bCs/>
          <w:sz w:val="24"/>
        </w:rPr>
        <w:t xml:space="preserve"> the </w:t>
      </w:r>
      <w:proofErr w:type="gramStart"/>
      <w:r w:rsidR="000D62FA">
        <w:rPr>
          <w:b/>
          <w:bCs/>
          <w:sz w:val="24"/>
        </w:rPr>
        <w:t>while(</w:t>
      </w:r>
      <w:proofErr w:type="gramEnd"/>
      <w:r w:rsidR="000D62FA">
        <w:rPr>
          <w:b/>
          <w:bCs/>
          <w:sz w:val="24"/>
        </w:rPr>
        <w:t>) loop</w:t>
      </w:r>
      <w:r>
        <w:rPr>
          <w:sz w:val="24"/>
        </w:rPr>
        <w:t>.</w:t>
      </w:r>
    </w:p>
    <w:p w14:paraId="6DCB09F8" w14:textId="77777777" w:rsidR="002D53B3" w:rsidRDefault="000D62FA">
      <w:pPr>
        <w:numPr>
          <w:ilvl w:val="0"/>
          <w:numId w:val="5"/>
        </w:numPr>
        <w:rPr>
          <w:sz w:val="24"/>
        </w:rPr>
      </w:pPr>
      <w:r>
        <w:rPr>
          <w:sz w:val="24"/>
        </w:rPr>
        <w:t>Somewhere at the top of the student.py file, initialize a new “student” variable as an empty list</w:t>
      </w:r>
    </w:p>
    <w:p w14:paraId="214A6A6E" w14:textId="77777777" w:rsidR="002D53B3" w:rsidRDefault="002D53B3">
      <w:pPr>
        <w:rPr>
          <w:sz w:val="24"/>
        </w:rPr>
      </w:pPr>
    </w:p>
    <w:p w14:paraId="3EE1B0D6" w14:textId="77777777" w:rsidR="002D53B3" w:rsidRDefault="000D62FA">
      <w:pPr>
        <w:rPr>
          <w:rStyle w:val="HTMLCode"/>
          <w:sz w:val="24"/>
        </w:rPr>
      </w:pPr>
      <w:r>
        <w:rPr>
          <w:rStyle w:val="HTMLCode"/>
          <w:sz w:val="24"/>
        </w:rPr>
        <w:t>student = []</w:t>
      </w:r>
    </w:p>
    <w:p w14:paraId="75653EAF" w14:textId="77777777" w:rsidR="002D53B3" w:rsidRDefault="002D53B3">
      <w:pPr>
        <w:jc w:val="right"/>
        <w:rPr>
          <w:rFonts w:ascii="Courier New" w:hAnsi="Courier New" w:cs="Courier New"/>
          <w:sz w:val="24"/>
        </w:rPr>
      </w:pPr>
    </w:p>
    <w:p w14:paraId="4822B13E" w14:textId="77777777" w:rsidR="002D53B3" w:rsidRDefault="002D53B3">
      <w:pPr>
        <w:rPr>
          <w:b/>
          <w:bCs/>
          <w:sz w:val="24"/>
          <w:u w:val="single"/>
        </w:rPr>
      </w:pPr>
      <w:r>
        <w:rPr>
          <w:b/>
          <w:bCs/>
          <w:sz w:val="24"/>
          <w:u w:val="single"/>
        </w:rPr>
        <w:t xml:space="preserve">Store student names </w:t>
      </w:r>
      <w:r w:rsidR="000D62FA">
        <w:rPr>
          <w:b/>
          <w:bCs/>
          <w:sz w:val="24"/>
          <w:u w:val="single"/>
        </w:rPr>
        <w:t>in the list</w:t>
      </w:r>
    </w:p>
    <w:p w14:paraId="75F66020" w14:textId="77777777" w:rsidR="002D53B3" w:rsidRDefault="002D53B3">
      <w:pPr>
        <w:numPr>
          <w:ilvl w:val="0"/>
          <w:numId w:val="6"/>
        </w:numPr>
        <w:rPr>
          <w:sz w:val="24"/>
        </w:rPr>
      </w:pPr>
      <w:r>
        <w:rPr>
          <w:sz w:val="24"/>
        </w:rPr>
        <w:t xml:space="preserve">Next, you will write the code that adds the student name to the </w:t>
      </w:r>
      <w:r w:rsidR="000D62FA">
        <w:rPr>
          <w:sz w:val="24"/>
        </w:rPr>
        <w:t>list</w:t>
      </w:r>
      <w:r>
        <w:rPr>
          <w:sz w:val="24"/>
        </w:rPr>
        <w:t xml:space="preserve">. Later, you will add code to store the grade as well. </w:t>
      </w:r>
    </w:p>
    <w:p w14:paraId="07D2AC35" w14:textId="77777777" w:rsidR="002D53B3" w:rsidRDefault="000D62FA">
      <w:pPr>
        <w:numPr>
          <w:ilvl w:val="0"/>
          <w:numId w:val="6"/>
        </w:numPr>
        <w:rPr>
          <w:sz w:val="24"/>
        </w:rPr>
      </w:pPr>
      <w:r>
        <w:rPr>
          <w:sz w:val="24"/>
        </w:rPr>
        <w:t>The code to add a student will go in the “elif” code for option 2 (“Add Student”). Delete the “print menu” statement currently inside that codeblock.</w:t>
      </w:r>
    </w:p>
    <w:p w14:paraId="3825150B" w14:textId="77777777" w:rsidR="002D53B3" w:rsidRDefault="000D62FA">
      <w:pPr>
        <w:numPr>
          <w:ilvl w:val="0"/>
          <w:numId w:val="6"/>
        </w:numPr>
        <w:rPr>
          <w:sz w:val="24"/>
        </w:rPr>
      </w:pPr>
      <w:r>
        <w:rPr>
          <w:sz w:val="24"/>
        </w:rPr>
        <w:t xml:space="preserve">Prompt the user to enter </w:t>
      </w:r>
      <w:r w:rsidR="00A87E65">
        <w:rPr>
          <w:sz w:val="24"/>
        </w:rPr>
        <w:t xml:space="preserve">the student’s name with the </w:t>
      </w:r>
      <w:proofErr w:type="gramStart"/>
      <w:r>
        <w:rPr>
          <w:sz w:val="24"/>
        </w:rPr>
        <w:t>input(</w:t>
      </w:r>
      <w:proofErr w:type="gramEnd"/>
      <w:r>
        <w:rPr>
          <w:sz w:val="24"/>
        </w:rPr>
        <w:t>) function.</w:t>
      </w:r>
    </w:p>
    <w:p w14:paraId="01A50BC9" w14:textId="77777777" w:rsidR="00847EAE" w:rsidRDefault="00847EAE">
      <w:pPr>
        <w:numPr>
          <w:ilvl w:val="0"/>
          <w:numId w:val="6"/>
        </w:numPr>
        <w:rPr>
          <w:sz w:val="24"/>
        </w:rPr>
      </w:pPr>
      <w:r>
        <w:rPr>
          <w:sz w:val="24"/>
        </w:rPr>
        <w:t>Prompt the user to enter t</w:t>
      </w:r>
      <w:r w:rsidR="00A87E65">
        <w:rPr>
          <w:sz w:val="24"/>
        </w:rPr>
        <w:t xml:space="preserve">he student’s grade with the </w:t>
      </w:r>
      <w:proofErr w:type="gramStart"/>
      <w:r>
        <w:rPr>
          <w:sz w:val="24"/>
        </w:rPr>
        <w:t>input(</w:t>
      </w:r>
      <w:proofErr w:type="gramEnd"/>
      <w:r>
        <w:rPr>
          <w:sz w:val="24"/>
        </w:rPr>
        <w:t>) function that is then converted to an integer.</w:t>
      </w:r>
    </w:p>
    <w:p w14:paraId="33C1C7C1" w14:textId="77777777" w:rsidR="002D53B3" w:rsidRDefault="000D62FA">
      <w:pPr>
        <w:numPr>
          <w:ilvl w:val="0"/>
          <w:numId w:val="6"/>
        </w:numPr>
        <w:rPr>
          <w:sz w:val="24"/>
        </w:rPr>
      </w:pPr>
      <w:r>
        <w:rPr>
          <w:sz w:val="24"/>
        </w:rPr>
        <w:t>Append this name to the student list.</w:t>
      </w:r>
      <w:r w:rsidR="00847EAE">
        <w:rPr>
          <w:sz w:val="24"/>
        </w:rPr>
        <w:t xml:space="preserve"> (We will add the grade later.)</w:t>
      </w:r>
    </w:p>
    <w:p w14:paraId="2C1917A0" w14:textId="77777777" w:rsidR="002D53B3" w:rsidRDefault="002D53B3">
      <w:pPr>
        <w:rPr>
          <w:rFonts w:ascii="Courier New" w:hAnsi="Courier New"/>
          <w:sz w:val="24"/>
        </w:rPr>
      </w:pPr>
    </w:p>
    <w:p w14:paraId="59AC124D" w14:textId="77777777" w:rsidR="000D62FA" w:rsidRDefault="000D62FA" w:rsidP="000D62FA">
      <w:pPr>
        <w:rPr>
          <w:rStyle w:val="HTMLCode"/>
          <w:sz w:val="24"/>
        </w:rPr>
      </w:pPr>
      <w:r w:rsidRPr="000D62FA">
        <w:rPr>
          <w:rStyle w:val="HTMLCode"/>
          <w:sz w:val="24"/>
        </w:rPr>
        <w:t xml:space="preserve">    </w:t>
      </w:r>
      <w:r w:rsidRPr="000D62FA">
        <w:rPr>
          <w:rStyle w:val="HTMLCode"/>
          <w:b/>
          <w:color w:val="002060"/>
          <w:sz w:val="24"/>
        </w:rPr>
        <w:t>elif</w:t>
      </w:r>
      <w:r w:rsidRPr="000D62FA">
        <w:rPr>
          <w:rStyle w:val="HTMLCode"/>
          <w:sz w:val="24"/>
        </w:rPr>
        <w:t xml:space="preserve"> menu == 2:</w:t>
      </w:r>
    </w:p>
    <w:p w14:paraId="39470CDF" w14:textId="77777777" w:rsidR="00B335FB" w:rsidRPr="00B335FB" w:rsidRDefault="00B335FB" w:rsidP="000D62FA">
      <w:pPr>
        <w:rPr>
          <w:rStyle w:val="HTMLCode"/>
          <w:i/>
          <w:sz w:val="24"/>
        </w:rPr>
      </w:pPr>
      <w:r w:rsidRPr="000D62FA">
        <w:rPr>
          <w:rStyle w:val="HTMLCode"/>
          <w:sz w:val="24"/>
        </w:rPr>
        <w:t xml:space="preserve">        </w:t>
      </w:r>
      <w:r w:rsidRPr="00B335FB">
        <w:rPr>
          <w:rStyle w:val="HTMLCode"/>
          <w:i/>
          <w:color w:val="00B050"/>
          <w:sz w:val="24"/>
        </w:rPr>
        <w:t>#prompt user for student name</w:t>
      </w:r>
    </w:p>
    <w:p w14:paraId="75C59097" w14:textId="77777777" w:rsidR="00B335FB" w:rsidRDefault="00A87E65" w:rsidP="00B335FB">
      <w:pPr>
        <w:rPr>
          <w:rStyle w:val="HTMLCode"/>
          <w:sz w:val="24"/>
        </w:rPr>
      </w:pPr>
      <w:r>
        <w:rPr>
          <w:rStyle w:val="HTMLCode"/>
          <w:sz w:val="24"/>
        </w:rPr>
        <w:t xml:space="preserve">        sname = </w:t>
      </w:r>
      <w:proofErr w:type="gramStart"/>
      <w:r w:rsidR="000D62FA" w:rsidRPr="000D62FA">
        <w:rPr>
          <w:rStyle w:val="HTMLCode"/>
          <w:sz w:val="24"/>
        </w:rPr>
        <w:t>input(</w:t>
      </w:r>
      <w:proofErr w:type="gramEnd"/>
      <w:r w:rsidR="000D62FA" w:rsidRPr="000D62FA">
        <w:rPr>
          <w:rStyle w:val="HTMLCode"/>
          <w:color w:val="948A54" w:themeColor="background2" w:themeShade="80"/>
          <w:sz w:val="24"/>
        </w:rPr>
        <w:t>"Student Name?"</w:t>
      </w:r>
      <w:r w:rsidR="000D62FA" w:rsidRPr="000D62FA">
        <w:rPr>
          <w:rStyle w:val="HTMLCode"/>
          <w:sz w:val="24"/>
        </w:rPr>
        <w:t xml:space="preserve">) </w:t>
      </w:r>
    </w:p>
    <w:p w14:paraId="3748D8EF" w14:textId="77777777" w:rsidR="00B335FB" w:rsidRPr="00B335FB" w:rsidRDefault="00B335FB" w:rsidP="00B335FB">
      <w:pPr>
        <w:rPr>
          <w:rStyle w:val="HTMLCode"/>
          <w:i/>
          <w:sz w:val="24"/>
        </w:rPr>
      </w:pPr>
      <w:r w:rsidRPr="000D62FA">
        <w:rPr>
          <w:rStyle w:val="HTMLCode"/>
          <w:sz w:val="24"/>
        </w:rPr>
        <w:t xml:space="preserve">        </w:t>
      </w:r>
      <w:r w:rsidRPr="00B335FB">
        <w:rPr>
          <w:rStyle w:val="HTMLCode"/>
          <w:i/>
          <w:color w:val="00B050"/>
          <w:sz w:val="24"/>
        </w:rPr>
        <w:t>#prompt user for student grade</w:t>
      </w:r>
    </w:p>
    <w:p w14:paraId="00B707D8" w14:textId="77777777" w:rsidR="000D62FA" w:rsidRDefault="00A87E65" w:rsidP="00847EAE">
      <w:pPr>
        <w:rPr>
          <w:rStyle w:val="HTMLCode"/>
          <w:sz w:val="24"/>
        </w:rPr>
      </w:pPr>
      <w:r>
        <w:rPr>
          <w:rStyle w:val="HTMLCode"/>
          <w:sz w:val="24"/>
        </w:rPr>
        <w:t xml:space="preserve">        sgrade = </w:t>
      </w:r>
      <w:proofErr w:type="gramStart"/>
      <w:r>
        <w:rPr>
          <w:rStyle w:val="HTMLCode"/>
          <w:sz w:val="24"/>
        </w:rPr>
        <w:t>int(</w:t>
      </w:r>
      <w:proofErr w:type="gramEnd"/>
      <w:r w:rsidR="00847EAE" w:rsidRPr="00847EAE">
        <w:rPr>
          <w:rStyle w:val="HTMLCode"/>
          <w:sz w:val="24"/>
        </w:rPr>
        <w:t>input(</w:t>
      </w:r>
      <w:r w:rsidR="00847EAE" w:rsidRPr="00B335FB">
        <w:rPr>
          <w:rStyle w:val="HTMLCode"/>
          <w:color w:val="948A54" w:themeColor="background2" w:themeShade="80"/>
          <w:sz w:val="24"/>
        </w:rPr>
        <w:t>"Student Grade?"</w:t>
      </w:r>
      <w:r w:rsidR="00847EAE" w:rsidRPr="00847EAE">
        <w:rPr>
          <w:rStyle w:val="HTMLCode"/>
          <w:sz w:val="24"/>
        </w:rPr>
        <w:t>))</w:t>
      </w:r>
    </w:p>
    <w:p w14:paraId="08B493BB" w14:textId="77777777" w:rsidR="00B335FB" w:rsidRPr="00B335FB" w:rsidRDefault="00B335FB" w:rsidP="00847EAE">
      <w:pPr>
        <w:rPr>
          <w:rStyle w:val="HTMLCode"/>
          <w:i/>
          <w:color w:val="00B050"/>
          <w:sz w:val="24"/>
        </w:rPr>
      </w:pPr>
      <w:r w:rsidRPr="00B335FB">
        <w:rPr>
          <w:rStyle w:val="HTMLCode"/>
          <w:i/>
          <w:color w:val="00B050"/>
          <w:sz w:val="24"/>
        </w:rPr>
        <w:t xml:space="preserve">        #append student information to list</w:t>
      </w:r>
    </w:p>
    <w:p w14:paraId="1294317F" w14:textId="77777777" w:rsidR="002D53B3" w:rsidRDefault="000D62FA" w:rsidP="000D62FA">
      <w:pPr>
        <w:rPr>
          <w:rStyle w:val="HTMLCode"/>
          <w:sz w:val="24"/>
        </w:rPr>
      </w:pPr>
      <w:r>
        <w:rPr>
          <w:rStyle w:val="HTMLCode"/>
          <w:sz w:val="24"/>
        </w:rPr>
        <w:t xml:space="preserve">        </w:t>
      </w:r>
      <w:proofErr w:type="gramStart"/>
      <w:r>
        <w:rPr>
          <w:rStyle w:val="HTMLCode"/>
          <w:sz w:val="24"/>
        </w:rPr>
        <w:t>student.append</w:t>
      </w:r>
      <w:proofErr w:type="gramEnd"/>
      <w:r>
        <w:rPr>
          <w:rStyle w:val="HTMLCode"/>
          <w:sz w:val="24"/>
        </w:rPr>
        <w:t>(sname</w:t>
      </w:r>
      <w:r w:rsidRPr="000D62FA">
        <w:rPr>
          <w:rStyle w:val="HTMLCode"/>
          <w:sz w:val="24"/>
        </w:rPr>
        <w:t>)</w:t>
      </w:r>
    </w:p>
    <w:p w14:paraId="5A3B9BD5" w14:textId="77777777" w:rsidR="00FF6E5F" w:rsidRDefault="00FF6E5F" w:rsidP="000D62FA">
      <w:pPr>
        <w:rPr>
          <w:rStyle w:val="HTMLCode"/>
          <w:sz w:val="24"/>
        </w:rPr>
      </w:pPr>
    </w:p>
    <w:p w14:paraId="3BD60F89" w14:textId="77777777" w:rsidR="00FF6E5F" w:rsidRDefault="00FF6E5F" w:rsidP="000D62FA">
      <w:pPr>
        <w:rPr>
          <w:rStyle w:val="HTMLCode"/>
          <w:sz w:val="24"/>
        </w:rPr>
      </w:pPr>
    </w:p>
    <w:p w14:paraId="1E1ED223" w14:textId="0D8ABFC4" w:rsidR="00FF6E5F" w:rsidRDefault="00FF6E5F" w:rsidP="000D62FA"/>
    <w:p w14:paraId="1EEB893D" w14:textId="77777777" w:rsidR="00431822" w:rsidRDefault="00431822" w:rsidP="000D62FA"/>
    <w:p w14:paraId="1F705A9D" w14:textId="77777777" w:rsidR="002D53B3" w:rsidRDefault="002D53B3"/>
    <w:p w14:paraId="345100F8" w14:textId="77777777" w:rsidR="002D53B3" w:rsidRDefault="000D62FA">
      <w:pPr>
        <w:rPr>
          <w:b/>
          <w:bCs/>
          <w:sz w:val="24"/>
          <w:u w:val="single"/>
        </w:rPr>
      </w:pPr>
      <w:r>
        <w:rPr>
          <w:b/>
          <w:bCs/>
          <w:sz w:val="24"/>
          <w:u w:val="single"/>
        </w:rPr>
        <w:lastRenderedPageBreak/>
        <w:t>Print the gradebook</w:t>
      </w:r>
    </w:p>
    <w:p w14:paraId="229EEBF5" w14:textId="77777777" w:rsidR="002D53B3" w:rsidRDefault="002D53B3">
      <w:pPr>
        <w:numPr>
          <w:ilvl w:val="0"/>
          <w:numId w:val="7"/>
        </w:numPr>
        <w:rPr>
          <w:sz w:val="24"/>
        </w:rPr>
      </w:pPr>
      <w:r>
        <w:rPr>
          <w:sz w:val="24"/>
        </w:rPr>
        <w:t>In this step, you will add cod</w:t>
      </w:r>
      <w:r w:rsidR="000D62FA">
        <w:rPr>
          <w:sz w:val="24"/>
        </w:rPr>
        <w:t>e to display all student information</w:t>
      </w:r>
    </w:p>
    <w:p w14:paraId="45CEE2E1" w14:textId="77777777" w:rsidR="000D62FA" w:rsidRDefault="000D62FA" w:rsidP="000D62FA">
      <w:pPr>
        <w:numPr>
          <w:ilvl w:val="0"/>
          <w:numId w:val="7"/>
        </w:numPr>
        <w:rPr>
          <w:sz w:val="24"/>
        </w:rPr>
      </w:pPr>
      <w:r>
        <w:rPr>
          <w:sz w:val="24"/>
        </w:rPr>
        <w:t>The code to add a student will go in the “elif” code for option 1 (“Show full gradebook”). Delete the “print menu” statement currently inside that code</w:t>
      </w:r>
      <w:r w:rsidR="00847EAE">
        <w:rPr>
          <w:sz w:val="24"/>
        </w:rPr>
        <w:t xml:space="preserve"> </w:t>
      </w:r>
      <w:r>
        <w:rPr>
          <w:sz w:val="24"/>
        </w:rPr>
        <w:t>block.</w:t>
      </w:r>
    </w:p>
    <w:p w14:paraId="2CE2B984" w14:textId="77777777" w:rsidR="000D62FA" w:rsidRDefault="000D62FA">
      <w:pPr>
        <w:numPr>
          <w:ilvl w:val="0"/>
          <w:numId w:val="7"/>
        </w:numPr>
        <w:rPr>
          <w:sz w:val="24"/>
        </w:rPr>
      </w:pPr>
      <w:r>
        <w:rPr>
          <w:sz w:val="24"/>
        </w:rPr>
        <w:t>Give the output column titles of “Name” and “Grade,” separated by a tab.</w:t>
      </w:r>
    </w:p>
    <w:p w14:paraId="10F3C663" w14:textId="77777777" w:rsidR="000D62FA" w:rsidRDefault="000D62FA">
      <w:pPr>
        <w:numPr>
          <w:ilvl w:val="0"/>
          <w:numId w:val="7"/>
        </w:numPr>
        <w:rPr>
          <w:sz w:val="24"/>
        </w:rPr>
      </w:pPr>
      <w:r>
        <w:rPr>
          <w:sz w:val="24"/>
        </w:rPr>
        <w:t>Create a new For loop to loop through all students in your list</w:t>
      </w:r>
    </w:p>
    <w:p w14:paraId="730E77BD" w14:textId="77777777" w:rsidR="00847EAE" w:rsidRDefault="00847EAE" w:rsidP="00847EAE">
      <w:pPr>
        <w:numPr>
          <w:ilvl w:val="0"/>
          <w:numId w:val="7"/>
        </w:numPr>
        <w:rPr>
          <w:sz w:val="24"/>
        </w:rPr>
      </w:pPr>
      <w:r>
        <w:rPr>
          <w:sz w:val="24"/>
        </w:rPr>
        <w:t>Print the information for each student</w:t>
      </w:r>
    </w:p>
    <w:p w14:paraId="0D147B35" w14:textId="77777777" w:rsidR="00847EAE" w:rsidRDefault="00847EAE" w:rsidP="00847EAE">
      <w:pPr>
        <w:rPr>
          <w:sz w:val="24"/>
        </w:rPr>
      </w:pPr>
    </w:p>
    <w:p w14:paraId="65C7694F" w14:textId="77777777" w:rsidR="00847EAE" w:rsidRPr="00847EAE" w:rsidRDefault="00847EAE" w:rsidP="00847EAE">
      <w:pPr>
        <w:rPr>
          <w:rFonts w:ascii="Courier New" w:hAnsi="Courier New" w:cs="Courier New"/>
          <w:sz w:val="24"/>
        </w:rPr>
      </w:pPr>
      <w:r w:rsidRPr="00847EAE">
        <w:rPr>
          <w:rFonts w:ascii="Courier New" w:hAnsi="Courier New" w:cs="Courier New"/>
          <w:sz w:val="24"/>
        </w:rPr>
        <w:t xml:space="preserve">    </w:t>
      </w:r>
      <w:r w:rsidRPr="00847EAE">
        <w:rPr>
          <w:rFonts w:ascii="Courier New" w:hAnsi="Courier New" w:cs="Courier New"/>
          <w:b/>
          <w:color w:val="002060"/>
          <w:sz w:val="24"/>
        </w:rPr>
        <w:t>if</w:t>
      </w:r>
      <w:r w:rsidRPr="00847EAE">
        <w:rPr>
          <w:rFonts w:ascii="Courier New" w:hAnsi="Courier New" w:cs="Courier New"/>
          <w:sz w:val="24"/>
        </w:rPr>
        <w:t xml:space="preserve"> menu == 1:</w:t>
      </w:r>
    </w:p>
    <w:p w14:paraId="2E1FD95C" w14:textId="77777777" w:rsidR="00847EAE" w:rsidRDefault="00847EAE" w:rsidP="00847EAE">
      <w:pPr>
        <w:rPr>
          <w:rFonts w:ascii="Courier New" w:hAnsi="Courier New" w:cs="Courier New"/>
          <w:sz w:val="24"/>
        </w:rPr>
      </w:pPr>
      <w:r w:rsidRPr="00847EAE">
        <w:rPr>
          <w:rFonts w:ascii="Courier New" w:hAnsi="Courier New" w:cs="Courier New"/>
          <w:sz w:val="24"/>
        </w:rPr>
        <w:t xml:space="preserve">        </w:t>
      </w:r>
      <w:r w:rsidRPr="00847EAE">
        <w:rPr>
          <w:rFonts w:ascii="Courier New" w:hAnsi="Courier New" w:cs="Courier New"/>
          <w:b/>
          <w:color w:val="002060"/>
          <w:sz w:val="24"/>
        </w:rPr>
        <w:t>print</w:t>
      </w:r>
      <w:r w:rsidR="00A87E65">
        <w:rPr>
          <w:rFonts w:ascii="Courier New" w:hAnsi="Courier New" w:cs="Courier New"/>
          <w:sz w:val="24"/>
        </w:rPr>
        <w:t>(</w:t>
      </w:r>
      <w:r w:rsidRPr="00847EAE">
        <w:rPr>
          <w:rFonts w:ascii="Courier New" w:hAnsi="Courier New" w:cs="Courier New"/>
          <w:sz w:val="24"/>
        </w:rPr>
        <w:t>"</w:t>
      </w:r>
      <w:r w:rsidRPr="00847EAE">
        <w:rPr>
          <w:rFonts w:ascii="Courier New" w:hAnsi="Courier New" w:cs="Courier New"/>
          <w:color w:val="948A54" w:themeColor="background2" w:themeShade="80"/>
          <w:sz w:val="24"/>
        </w:rPr>
        <w:t>Name\tGrade</w:t>
      </w:r>
      <w:r w:rsidRPr="00847EAE">
        <w:rPr>
          <w:rFonts w:ascii="Courier New" w:hAnsi="Courier New" w:cs="Courier New"/>
          <w:sz w:val="24"/>
        </w:rPr>
        <w:t>"</w:t>
      </w:r>
      <w:r w:rsidR="00A87E65">
        <w:rPr>
          <w:rFonts w:ascii="Courier New" w:hAnsi="Courier New" w:cs="Courier New"/>
          <w:sz w:val="24"/>
        </w:rPr>
        <w:t>)</w:t>
      </w:r>
    </w:p>
    <w:p w14:paraId="16E27A36" w14:textId="77777777" w:rsidR="00B335FB" w:rsidRPr="00B335FB" w:rsidRDefault="00B335FB" w:rsidP="00847EAE">
      <w:pPr>
        <w:rPr>
          <w:rFonts w:ascii="Courier New" w:hAnsi="Courier New" w:cs="Courier New"/>
          <w:i/>
          <w:color w:val="948A54" w:themeColor="background2" w:themeShade="80"/>
          <w:sz w:val="24"/>
        </w:rPr>
      </w:pPr>
      <w:r w:rsidRPr="00B335FB">
        <w:rPr>
          <w:rFonts w:ascii="Courier New" w:hAnsi="Courier New" w:cs="Courier New"/>
          <w:i/>
          <w:color w:val="948A54" w:themeColor="background2" w:themeShade="80"/>
          <w:sz w:val="24"/>
        </w:rPr>
        <w:tab/>
      </w:r>
      <w:r w:rsidRPr="00B335FB">
        <w:rPr>
          <w:rFonts w:ascii="Courier New" w:hAnsi="Courier New" w:cs="Courier New"/>
          <w:i/>
          <w:color w:val="00B050"/>
          <w:sz w:val="24"/>
        </w:rPr>
        <w:t xml:space="preserve">   #loop through all students</w:t>
      </w:r>
    </w:p>
    <w:p w14:paraId="097730A7" w14:textId="77777777" w:rsidR="00847EAE" w:rsidRPr="00847EAE" w:rsidRDefault="00847EAE" w:rsidP="00847EAE">
      <w:pPr>
        <w:rPr>
          <w:rFonts w:ascii="Courier New" w:hAnsi="Courier New" w:cs="Courier New"/>
          <w:sz w:val="24"/>
        </w:rPr>
      </w:pPr>
      <w:r w:rsidRPr="00847EAE">
        <w:rPr>
          <w:rFonts w:ascii="Courier New" w:hAnsi="Courier New" w:cs="Courier New"/>
          <w:sz w:val="24"/>
        </w:rPr>
        <w:t xml:space="preserve">        </w:t>
      </w:r>
      <w:r w:rsidRPr="00847EAE">
        <w:rPr>
          <w:rFonts w:ascii="Courier New" w:hAnsi="Courier New" w:cs="Courier New"/>
          <w:b/>
          <w:color w:val="002060"/>
          <w:sz w:val="24"/>
        </w:rPr>
        <w:t>for</w:t>
      </w:r>
      <w:r w:rsidRPr="00847EAE">
        <w:rPr>
          <w:rFonts w:ascii="Courier New" w:hAnsi="Courier New" w:cs="Courier New"/>
          <w:sz w:val="24"/>
        </w:rPr>
        <w:t xml:space="preserve"> s </w:t>
      </w:r>
      <w:r w:rsidRPr="00847EAE">
        <w:rPr>
          <w:rFonts w:ascii="Courier New" w:hAnsi="Courier New" w:cs="Courier New"/>
          <w:b/>
          <w:color w:val="002060"/>
          <w:sz w:val="24"/>
        </w:rPr>
        <w:t>in</w:t>
      </w:r>
      <w:r w:rsidRPr="00847EAE">
        <w:rPr>
          <w:rFonts w:ascii="Courier New" w:hAnsi="Courier New" w:cs="Courier New"/>
          <w:sz w:val="24"/>
        </w:rPr>
        <w:t xml:space="preserve"> student:</w:t>
      </w:r>
    </w:p>
    <w:p w14:paraId="3C9231A3" w14:textId="77777777" w:rsidR="00847EAE" w:rsidRPr="00847EAE" w:rsidRDefault="00847EAE" w:rsidP="00847EAE">
      <w:pPr>
        <w:rPr>
          <w:rFonts w:ascii="Courier New" w:hAnsi="Courier New" w:cs="Courier New"/>
          <w:sz w:val="24"/>
        </w:rPr>
      </w:pPr>
      <w:r w:rsidRPr="00847EAE">
        <w:rPr>
          <w:rFonts w:ascii="Courier New" w:hAnsi="Courier New" w:cs="Courier New"/>
          <w:sz w:val="24"/>
        </w:rPr>
        <w:t xml:space="preserve">            </w:t>
      </w:r>
      <w:r w:rsidRPr="00847EAE">
        <w:rPr>
          <w:rFonts w:ascii="Courier New" w:hAnsi="Courier New" w:cs="Courier New"/>
          <w:b/>
          <w:color w:val="002060"/>
          <w:sz w:val="24"/>
        </w:rPr>
        <w:t>print</w:t>
      </w:r>
      <w:r w:rsidR="00A87E65">
        <w:rPr>
          <w:rFonts w:ascii="Courier New" w:hAnsi="Courier New" w:cs="Courier New"/>
          <w:sz w:val="24"/>
        </w:rPr>
        <w:t>(</w:t>
      </w:r>
      <w:r>
        <w:rPr>
          <w:rFonts w:ascii="Courier New" w:hAnsi="Courier New" w:cs="Courier New"/>
          <w:sz w:val="24"/>
        </w:rPr>
        <w:t>s</w:t>
      </w:r>
      <w:r w:rsidR="00A87E65">
        <w:rPr>
          <w:rFonts w:ascii="Courier New" w:hAnsi="Courier New" w:cs="Courier New"/>
          <w:sz w:val="24"/>
        </w:rPr>
        <w:t>)</w:t>
      </w:r>
    </w:p>
    <w:p w14:paraId="4F87122E" w14:textId="77777777" w:rsidR="00847EAE" w:rsidRPr="00847EAE" w:rsidRDefault="00847EAE" w:rsidP="00847EAE">
      <w:pPr>
        <w:rPr>
          <w:sz w:val="24"/>
        </w:rPr>
      </w:pPr>
    </w:p>
    <w:p w14:paraId="0BD151FF" w14:textId="77777777" w:rsidR="002D53B3" w:rsidRDefault="002D53B3">
      <w:pPr>
        <w:numPr>
          <w:ilvl w:val="0"/>
          <w:numId w:val="8"/>
        </w:numPr>
        <w:rPr>
          <w:sz w:val="24"/>
        </w:rPr>
      </w:pPr>
      <w:r>
        <w:rPr>
          <w:sz w:val="24"/>
        </w:rPr>
        <w:t>Save and run the application. You should be ab</w:t>
      </w:r>
      <w:r w:rsidR="00847EAE">
        <w:rPr>
          <w:sz w:val="24"/>
        </w:rPr>
        <w:t>le to add student names to the list</w:t>
      </w:r>
      <w:r>
        <w:rPr>
          <w:sz w:val="24"/>
        </w:rPr>
        <w:t xml:space="preserve"> and use </w:t>
      </w:r>
      <w:r w:rsidR="00847EAE">
        <w:rPr>
          <w:sz w:val="24"/>
        </w:rPr>
        <w:t xml:space="preserve">the “Show full gradebook” option </w:t>
      </w:r>
      <w:r>
        <w:rPr>
          <w:sz w:val="24"/>
        </w:rPr>
        <w:t xml:space="preserve">to inspect the contents. Notice that this </w:t>
      </w:r>
      <w:r w:rsidR="00847EAE">
        <w:rPr>
          <w:sz w:val="24"/>
        </w:rPr>
        <w:t>list</w:t>
      </w:r>
      <w:r>
        <w:rPr>
          <w:sz w:val="24"/>
        </w:rPr>
        <w:t xml:space="preserve"> stores only student names; the grades are not </w:t>
      </w:r>
      <w:r w:rsidR="00847EAE">
        <w:rPr>
          <w:sz w:val="24"/>
        </w:rPr>
        <w:t>shown</w:t>
      </w:r>
      <w:r>
        <w:rPr>
          <w:sz w:val="24"/>
        </w:rPr>
        <w:t>.</w:t>
      </w:r>
    </w:p>
    <w:p w14:paraId="78434A99" w14:textId="77777777" w:rsidR="002D53B3" w:rsidRDefault="002D53B3">
      <w:pPr>
        <w:rPr>
          <w:sz w:val="24"/>
        </w:rPr>
      </w:pPr>
    </w:p>
    <w:p w14:paraId="4891BACE" w14:textId="77777777" w:rsidR="002D53B3" w:rsidRDefault="002D53B3">
      <w:pPr>
        <w:pStyle w:val="Heading9"/>
        <w:tabs>
          <w:tab w:val="clear" w:pos="-14547"/>
          <w:tab w:val="clear" w:pos="-720"/>
          <w:tab w:val="clear" w:pos="0"/>
          <w:tab w:val="clear" w:pos="180"/>
          <w:tab w:val="clear" w:pos="360"/>
          <w:tab w:val="clear" w:pos="540"/>
          <w:tab w:val="clear" w:pos="720"/>
          <w:tab w:val="clear" w:pos="1440"/>
          <w:tab w:val="clear" w:pos="2160"/>
          <w:tab w:val="clear" w:pos="3240"/>
          <w:tab w:val="clear" w:pos="3870"/>
          <w:tab w:val="clear" w:pos="4320"/>
          <w:tab w:val="clear" w:pos="5040"/>
          <w:tab w:val="clear" w:pos="5760"/>
          <w:tab w:val="clear" w:pos="6480"/>
          <w:tab w:val="clear" w:pos="7200"/>
          <w:tab w:val="clear" w:pos="7920"/>
          <w:tab w:val="clear" w:pos="8640"/>
          <w:tab w:val="clear" w:pos="9360"/>
        </w:tabs>
        <w:rPr>
          <w:bCs/>
        </w:rPr>
      </w:pPr>
      <w:r>
        <w:rPr>
          <w:bCs/>
        </w:rPr>
        <w:t xml:space="preserve">Create a multi-dimensional </w:t>
      </w:r>
      <w:r w:rsidR="00847EAE">
        <w:rPr>
          <w:bCs/>
        </w:rPr>
        <w:t>list (a list of lists)</w:t>
      </w:r>
    </w:p>
    <w:p w14:paraId="1D56C261" w14:textId="066FAFBC" w:rsidR="004713A2" w:rsidRPr="004713A2" w:rsidRDefault="002D53B3" w:rsidP="004713A2">
      <w:pPr>
        <w:numPr>
          <w:ilvl w:val="0"/>
          <w:numId w:val="9"/>
        </w:numPr>
        <w:tabs>
          <w:tab w:val="clear" w:pos="720"/>
          <w:tab w:val="left" w:pos="360"/>
        </w:tabs>
        <w:ind w:left="360"/>
        <w:rPr>
          <w:sz w:val="24"/>
        </w:rPr>
      </w:pPr>
      <w:r>
        <w:rPr>
          <w:sz w:val="24"/>
        </w:rPr>
        <w:t xml:space="preserve">Currently, </w:t>
      </w:r>
      <w:r w:rsidR="00847EAE">
        <w:rPr>
          <w:sz w:val="24"/>
        </w:rPr>
        <w:t>“student”</w:t>
      </w:r>
      <w:r>
        <w:rPr>
          <w:sz w:val="24"/>
        </w:rPr>
        <w:t xml:space="preserve"> is a 1-D </w:t>
      </w:r>
      <w:r w:rsidR="00847EAE">
        <w:rPr>
          <w:sz w:val="24"/>
        </w:rPr>
        <w:t>list</w:t>
      </w:r>
      <w:r>
        <w:rPr>
          <w:sz w:val="24"/>
        </w:rPr>
        <w:t xml:space="preserve">; it stores only the student name. In this step, you will convert the </w:t>
      </w:r>
      <w:r w:rsidR="00847EAE">
        <w:rPr>
          <w:sz w:val="24"/>
        </w:rPr>
        <w:t>student list</w:t>
      </w:r>
      <w:r>
        <w:rPr>
          <w:sz w:val="24"/>
        </w:rPr>
        <w:t xml:space="preserve"> to a 2-D </w:t>
      </w:r>
      <w:r w:rsidR="00847EAE">
        <w:rPr>
          <w:sz w:val="24"/>
        </w:rPr>
        <w:t>list</w:t>
      </w:r>
      <w:r>
        <w:rPr>
          <w:sz w:val="24"/>
        </w:rPr>
        <w:t>, so that the array can store both student names and grades. The first dimension will hold the two attributes for a given student--name an</w:t>
      </w:r>
      <w:r w:rsidR="00802807">
        <w:rPr>
          <w:sz w:val="24"/>
        </w:rPr>
        <w:t>d grade--while the second dimension</w:t>
      </w:r>
      <w:r>
        <w:rPr>
          <w:sz w:val="24"/>
        </w:rPr>
        <w:t xml:space="preserve"> will hold the index for that student. The first dimension </w:t>
      </w:r>
      <w:r w:rsidR="00847EAE">
        <w:rPr>
          <w:sz w:val="24"/>
        </w:rPr>
        <w:t xml:space="preserve">always </w:t>
      </w:r>
      <w:r>
        <w:rPr>
          <w:sz w:val="24"/>
        </w:rPr>
        <w:t xml:space="preserve">contains two elements (name and grade). The second dimension increases by one every time a new student is added to the </w:t>
      </w:r>
      <w:r w:rsidR="00847EAE">
        <w:rPr>
          <w:sz w:val="24"/>
        </w:rPr>
        <w:t>list</w:t>
      </w:r>
      <w:r>
        <w:rPr>
          <w:sz w:val="24"/>
        </w:rPr>
        <w:t>.</w:t>
      </w:r>
    </w:p>
    <w:p w14:paraId="2CD503A5" w14:textId="77777777" w:rsidR="002D53B3" w:rsidRDefault="002D53B3" w:rsidP="00847EAE">
      <w:pPr>
        <w:numPr>
          <w:ilvl w:val="0"/>
          <w:numId w:val="9"/>
        </w:numPr>
        <w:tabs>
          <w:tab w:val="clear" w:pos="720"/>
          <w:tab w:val="left" w:pos="360"/>
        </w:tabs>
        <w:ind w:left="360"/>
        <w:rPr>
          <w:sz w:val="24"/>
        </w:rPr>
      </w:pPr>
      <w:r w:rsidRPr="00847EAE">
        <w:rPr>
          <w:sz w:val="24"/>
        </w:rPr>
        <w:t xml:space="preserve">Navigate to the </w:t>
      </w:r>
      <w:r w:rsidR="00847EAE" w:rsidRPr="00847EAE">
        <w:rPr>
          <w:sz w:val="24"/>
        </w:rPr>
        <w:t>“Add Student” code</w:t>
      </w:r>
      <w:r w:rsidR="00847EAE">
        <w:rPr>
          <w:sz w:val="24"/>
        </w:rPr>
        <w:t xml:space="preserve"> </w:t>
      </w:r>
      <w:r w:rsidR="00847EAE" w:rsidRPr="00847EAE">
        <w:rPr>
          <w:sz w:val="24"/>
        </w:rPr>
        <w:t>block (option 2)</w:t>
      </w:r>
      <w:r w:rsidRPr="00847EAE">
        <w:rPr>
          <w:sz w:val="24"/>
        </w:rPr>
        <w:t xml:space="preserve">. Edit the </w:t>
      </w:r>
      <w:r w:rsidR="00847EAE" w:rsidRPr="00847EAE">
        <w:rPr>
          <w:sz w:val="24"/>
        </w:rPr>
        <w:t>append</w:t>
      </w:r>
      <w:r w:rsidRPr="00847EAE">
        <w:rPr>
          <w:sz w:val="24"/>
        </w:rPr>
        <w:t xml:space="preserve"> statement</w:t>
      </w:r>
      <w:r w:rsidR="00847EAE">
        <w:rPr>
          <w:sz w:val="24"/>
        </w:rPr>
        <w:t xml:space="preserve"> so that instead of just storing a name, it stores a new list containing a student’s name and grade.</w:t>
      </w:r>
      <w:r w:rsidRPr="00847EAE">
        <w:rPr>
          <w:sz w:val="24"/>
        </w:rPr>
        <w:t xml:space="preserve"> </w:t>
      </w:r>
    </w:p>
    <w:p w14:paraId="02F991AF" w14:textId="77777777" w:rsidR="00847EAE" w:rsidRPr="00847EAE" w:rsidRDefault="00847EAE" w:rsidP="00847EAE">
      <w:pPr>
        <w:tabs>
          <w:tab w:val="left" w:pos="360"/>
        </w:tabs>
        <w:rPr>
          <w:sz w:val="24"/>
        </w:rPr>
      </w:pPr>
    </w:p>
    <w:p w14:paraId="3B5697A7" w14:textId="77777777" w:rsidR="002D53B3" w:rsidRDefault="00847EAE">
      <w:pPr>
        <w:tabs>
          <w:tab w:val="left" w:pos="360"/>
        </w:tabs>
        <w:rPr>
          <w:rStyle w:val="HTMLCode"/>
          <w:sz w:val="24"/>
        </w:rPr>
      </w:pPr>
      <w:proofErr w:type="gramStart"/>
      <w:r w:rsidRPr="00847EAE">
        <w:rPr>
          <w:rStyle w:val="HTMLCode"/>
          <w:sz w:val="24"/>
        </w:rPr>
        <w:t>student.append</w:t>
      </w:r>
      <w:proofErr w:type="gramEnd"/>
      <w:r w:rsidRPr="00847EAE">
        <w:rPr>
          <w:rStyle w:val="HTMLCode"/>
          <w:sz w:val="24"/>
        </w:rPr>
        <w:t>([sname,sgrade])</w:t>
      </w:r>
    </w:p>
    <w:p w14:paraId="70274661" w14:textId="77777777" w:rsidR="004713A2" w:rsidRDefault="004713A2" w:rsidP="004713A2">
      <w:pPr>
        <w:rPr>
          <w:rFonts w:ascii="Courier New" w:hAnsi="Courier New" w:cs="Courier New"/>
          <w:sz w:val="24"/>
        </w:rPr>
      </w:pPr>
    </w:p>
    <w:p w14:paraId="2DC3F6D8" w14:textId="77777777" w:rsidR="004713A2" w:rsidRDefault="004713A2" w:rsidP="004713A2">
      <w:pPr>
        <w:rPr>
          <w:b/>
          <w:bCs/>
          <w:sz w:val="24"/>
          <w:u w:val="single"/>
        </w:rPr>
      </w:pPr>
      <w:r>
        <w:rPr>
          <w:b/>
          <w:bCs/>
          <w:sz w:val="24"/>
          <w:u w:val="single"/>
        </w:rPr>
        <w:t>Jupyter for prototyping</w:t>
      </w:r>
    </w:p>
    <w:p w14:paraId="51E17CD5" w14:textId="77777777" w:rsidR="004713A2" w:rsidRPr="00C71AC4" w:rsidRDefault="004713A2" w:rsidP="004713A2">
      <w:pPr>
        <w:numPr>
          <w:ilvl w:val="0"/>
          <w:numId w:val="5"/>
        </w:numPr>
        <w:rPr>
          <w:rFonts w:ascii="Courier New" w:hAnsi="Courier New" w:cs="Courier New"/>
          <w:sz w:val="24"/>
        </w:rPr>
      </w:pPr>
      <w:r>
        <w:rPr>
          <w:sz w:val="24"/>
        </w:rPr>
        <w:t xml:space="preserve">We could continue developing this application completely in Spyder and it would be just fine. However, let’s try opening up Jupyter and using that for prototyping and testing our logic. Open Jupyter, create a new Python 3 notebook and name </w:t>
      </w:r>
      <w:proofErr w:type="gramStart"/>
      <w:r>
        <w:rPr>
          <w:sz w:val="24"/>
        </w:rPr>
        <w:t>it</w:t>
      </w:r>
      <w:proofErr w:type="gramEnd"/>
      <w:r>
        <w:rPr>
          <w:sz w:val="24"/>
        </w:rPr>
        <w:t xml:space="preserve"> student.</w:t>
      </w:r>
    </w:p>
    <w:p w14:paraId="527ED257" w14:textId="45ACB50A" w:rsidR="004713A2" w:rsidRPr="004713A2" w:rsidRDefault="004713A2" w:rsidP="004713A2">
      <w:pPr>
        <w:numPr>
          <w:ilvl w:val="0"/>
          <w:numId w:val="5"/>
        </w:numPr>
        <w:rPr>
          <w:rFonts w:ascii="Courier New" w:hAnsi="Courier New" w:cs="Courier New"/>
          <w:sz w:val="24"/>
        </w:rPr>
      </w:pPr>
      <w:r>
        <w:rPr>
          <w:sz w:val="24"/>
        </w:rPr>
        <w:t>For our testing we won’t need to print the menu text. Also, we won’t need to loop over the user selection. We will separate each of our menu item code blocks into their own cells in our notebook to be run independently. This will come in handy, especially while working on your homework.</w:t>
      </w:r>
    </w:p>
    <w:p w14:paraId="66584113" w14:textId="04014AF1" w:rsidR="004713A2" w:rsidRPr="004713A2" w:rsidRDefault="004713A2" w:rsidP="004713A2">
      <w:pPr>
        <w:numPr>
          <w:ilvl w:val="0"/>
          <w:numId w:val="5"/>
        </w:numPr>
        <w:rPr>
          <w:rFonts w:ascii="Courier New" w:hAnsi="Courier New" w:cs="Courier New"/>
          <w:sz w:val="24"/>
        </w:rPr>
      </w:pPr>
      <w:r>
        <w:rPr>
          <w:sz w:val="24"/>
        </w:rPr>
        <w:t>Let’s set up the first code block with some test data so we don’t have to keep entering it in every time we want to test out our code (you can use whatever names &amp; grades you like):</w:t>
      </w:r>
    </w:p>
    <w:p w14:paraId="62C55E33" w14:textId="77777777" w:rsidR="004713A2" w:rsidRDefault="004713A2" w:rsidP="004713A2">
      <w:pPr>
        <w:rPr>
          <w:rStyle w:val="HTMLCode"/>
          <w:sz w:val="24"/>
        </w:rPr>
      </w:pPr>
    </w:p>
    <w:p w14:paraId="64E2D589" w14:textId="4DF50062" w:rsidR="004713A2" w:rsidRDefault="004713A2" w:rsidP="004713A2">
      <w:pPr>
        <w:rPr>
          <w:rStyle w:val="HTMLCode"/>
          <w:sz w:val="24"/>
        </w:rPr>
      </w:pPr>
      <w:r w:rsidRPr="00B335FB">
        <w:rPr>
          <w:rFonts w:ascii="Courier New" w:hAnsi="Courier New" w:cs="Courier New"/>
          <w:i/>
          <w:color w:val="00B050"/>
          <w:sz w:val="24"/>
        </w:rPr>
        <w:t>#</w:t>
      </w:r>
      <w:r>
        <w:rPr>
          <w:rFonts w:ascii="Courier New" w:hAnsi="Courier New" w:cs="Courier New"/>
          <w:i/>
          <w:color w:val="00B050"/>
          <w:sz w:val="24"/>
        </w:rPr>
        <w:t xml:space="preserve"> Test data</w:t>
      </w:r>
    </w:p>
    <w:p w14:paraId="48BBC4BC" w14:textId="2B011DD9" w:rsidR="004713A2" w:rsidRDefault="004713A2" w:rsidP="004713A2">
      <w:pPr>
        <w:rPr>
          <w:sz w:val="24"/>
        </w:rPr>
      </w:pPr>
      <w:r>
        <w:rPr>
          <w:rStyle w:val="HTMLCode"/>
          <w:sz w:val="24"/>
        </w:rPr>
        <w:t>student = [[</w:t>
      </w:r>
      <w:r w:rsidRPr="004713A2">
        <w:rPr>
          <w:rStyle w:val="HTMLCode"/>
          <w:sz w:val="24"/>
        </w:rPr>
        <w:t>'</w:t>
      </w:r>
      <w:r w:rsidRPr="00FD79BB">
        <w:rPr>
          <w:rStyle w:val="HTMLCode"/>
          <w:color w:val="948A54"/>
          <w:sz w:val="24"/>
        </w:rPr>
        <w:t>Alice</w:t>
      </w:r>
      <w:r w:rsidRPr="004713A2">
        <w:rPr>
          <w:rStyle w:val="HTMLCode"/>
          <w:sz w:val="24"/>
        </w:rPr>
        <w:t>'</w:t>
      </w:r>
      <w:r>
        <w:rPr>
          <w:rStyle w:val="HTMLCode"/>
          <w:sz w:val="24"/>
        </w:rPr>
        <w:t>, 90], [</w:t>
      </w:r>
      <w:r w:rsidRPr="004713A2">
        <w:rPr>
          <w:rStyle w:val="HTMLCode"/>
          <w:sz w:val="24"/>
        </w:rPr>
        <w:t>'</w:t>
      </w:r>
      <w:r w:rsidRPr="00FD79BB">
        <w:rPr>
          <w:rStyle w:val="HTMLCode"/>
          <w:color w:val="948A54"/>
          <w:sz w:val="24"/>
        </w:rPr>
        <w:t>Bob</w:t>
      </w:r>
      <w:r w:rsidRPr="004713A2">
        <w:rPr>
          <w:rStyle w:val="HTMLCode"/>
          <w:sz w:val="24"/>
        </w:rPr>
        <w:t>'</w:t>
      </w:r>
      <w:r>
        <w:rPr>
          <w:rStyle w:val="HTMLCode"/>
          <w:sz w:val="24"/>
        </w:rPr>
        <w:t>, 80], [</w:t>
      </w:r>
      <w:r w:rsidRPr="004713A2">
        <w:rPr>
          <w:rStyle w:val="HTMLCode"/>
          <w:sz w:val="24"/>
        </w:rPr>
        <w:t>'</w:t>
      </w:r>
      <w:r w:rsidRPr="00FD79BB">
        <w:rPr>
          <w:rStyle w:val="HTMLCode"/>
          <w:color w:val="948A54"/>
          <w:sz w:val="24"/>
        </w:rPr>
        <w:t>Chad</w:t>
      </w:r>
      <w:r w:rsidRPr="004713A2">
        <w:rPr>
          <w:rStyle w:val="HTMLCode"/>
          <w:sz w:val="24"/>
        </w:rPr>
        <w:t>'</w:t>
      </w:r>
      <w:r>
        <w:rPr>
          <w:rStyle w:val="HTMLCode"/>
          <w:sz w:val="24"/>
        </w:rPr>
        <w:t>, 70]]</w:t>
      </w:r>
    </w:p>
    <w:p w14:paraId="0876B173" w14:textId="77777777" w:rsidR="004713A2" w:rsidRPr="004713A2" w:rsidRDefault="004713A2" w:rsidP="004713A2">
      <w:pPr>
        <w:rPr>
          <w:rFonts w:ascii="Courier New" w:hAnsi="Courier New" w:cs="Courier New"/>
          <w:sz w:val="24"/>
        </w:rPr>
      </w:pPr>
    </w:p>
    <w:p w14:paraId="4C823908" w14:textId="7438E970" w:rsidR="004713A2" w:rsidRPr="004713A2" w:rsidRDefault="00FD79BB" w:rsidP="004713A2">
      <w:pPr>
        <w:numPr>
          <w:ilvl w:val="0"/>
          <w:numId w:val="5"/>
        </w:numPr>
        <w:rPr>
          <w:rFonts w:ascii="Courier New" w:hAnsi="Courier New" w:cs="Courier New"/>
          <w:sz w:val="24"/>
        </w:rPr>
      </w:pPr>
      <w:r>
        <w:rPr>
          <w:sz w:val="24"/>
        </w:rPr>
        <w:t>Run that cell and then in the next cell we will test out how to print a multi-dimensional list:</w:t>
      </w:r>
    </w:p>
    <w:p w14:paraId="69B1C715" w14:textId="77777777" w:rsidR="00FD79BB" w:rsidRDefault="00FD79BB" w:rsidP="00FD79BB">
      <w:pPr>
        <w:tabs>
          <w:tab w:val="left" w:pos="360"/>
        </w:tabs>
        <w:rPr>
          <w:sz w:val="24"/>
        </w:rPr>
      </w:pPr>
    </w:p>
    <w:p w14:paraId="642F6F8E" w14:textId="77777777" w:rsidR="00FD79BB" w:rsidRPr="00B335FB" w:rsidRDefault="00FD79BB" w:rsidP="00FD79BB">
      <w:pPr>
        <w:tabs>
          <w:tab w:val="left" w:pos="360"/>
        </w:tabs>
        <w:rPr>
          <w:rFonts w:ascii="Courier New" w:hAnsi="Courier New" w:cs="Courier New"/>
          <w:sz w:val="24"/>
        </w:rPr>
      </w:pPr>
      <w:r w:rsidRPr="00B335FB">
        <w:rPr>
          <w:rFonts w:ascii="Courier New" w:hAnsi="Courier New" w:cs="Courier New"/>
          <w:b/>
          <w:color w:val="002060"/>
          <w:sz w:val="24"/>
        </w:rPr>
        <w:t>for</w:t>
      </w:r>
      <w:r w:rsidRPr="00B335FB">
        <w:rPr>
          <w:rFonts w:ascii="Courier New" w:hAnsi="Courier New" w:cs="Courier New"/>
          <w:sz w:val="24"/>
        </w:rPr>
        <w:t xml:space="preserve"> s </w:t>
      </w:r>
      <w:r w:rsidRPr="00B335FB">
        <w:rPr>
          <w:rFonts w:ascii="Courier New" w:hAnsi="Courier New" w:cs="Courier New"/>
          <w:b/>
          <w:color w:val="002060"/>
          <w:sz w:val="24"/>
        </w:rPr>
        <w:t>in</w:t>
      </w:r>
      <w:r w:rsidRPr="00B335FB">
        <w:rPr>
          <w:rFonts w:ascii="Courier New" w:hAnsi="Courier New" w:cs="Courier New"/>
          <w:sz w:val="24"/>
        </w:rPr>
        <w:t xml:space="preserve"> student:</w:t>
      </w:r>
    </w:p>
    <w:p w14:paraId="0AD78F41" w14:textId="4DAC62C5" w:rsidR="00FD79BB" w:rsidRPr="00B335FB" w:rsidRDefault="00FD79BB" w:rsidP="00FD79BB">
      <w:pPr>
        <w:tabs>
          <w:tab w:val="left" w:pos="360"/>
        </w:tabs>
        <w:rPr>
          <w:rFonts w:ascii="Courier New" w:hAnsi="Courier New" w:cs="Courier New"/>
          <w:sz w:val="24"/>
        </w:rPr>
      </w:pPr>
      <w:r>
        <w:rPr>
          <w:rFonts w:ascii="Courier New" w:hAnsi="Courier New" w:cs="Courier New"/>
          <w:sz w:val="24"/>
        </w:rPr>
        <w:tab/>
      </w:r>
      <w:r w:rsidRPr="00B335FB">
        <w:rPr>
          <w:rFonts w:ascii="Courier New" w:hAnsi="Courier New" w:cs="Courier New"/>
          <w:b/>
          <w:color w:val="002060"/>
          <w:sz w:val="24"/>
        </w:rPr>
        <w:t>print</w:t>
      </w:r>
      <w:r>
        <w:rPr>
          <w:rFonts w:ascii="Courier New" w:hAnsi="Courier New" w:cs="Courier New"/>
          <w:sz w:val="24"/>
        </w:rPr>
        <w:t>(</w:t>
      </w:r>
      <w:proofErr w:type="gramStart"/>
      <w:r w:rsidRPr="00B335FB">
        <w:rPr>
          <w:rFonts w:ascii="Courier New" w:hAnsi="Courier New" w:cs="Courier New"/>
          <w:sz w:val="24"/>
        </w:rPr>
        <w:t>s[</w:t>
      </w:r>
      <w:proofErr w:type="gramEnd"/>
      <w:r w:rsidRPr="00B335FB">
        <w:rPr>
          <w:rFonts w:ascii="Courier New" w:hAnsi="Courier New" w:cs="Courier New"/>
          <w:sz w:val="24"/>
        </w:rPr>
        <w:t>0]</w:t>
      </w:r>
      <w:r>
        <w:rPr>
          <w:rFonts w:ascii="Courier New" w:hAnsi="Courier New" w:cs="Courier New"/>
          <w:sz w:val="24"/>
        </w:rPr>
        <w:t xml:space="preserve"> </w:t>
      </w:r>
      <w:r w:rsidRPr="00B335FB">
        <w:rPr>
          <w:rFonts w:ascii="Courier New" w:hAnsi="Courier New" w:cs="Courier New"/>
          <w:sz w:val="24"/>
        </w:rPr>
        <w:t>+</w:t>
      </w:r>
      <w:r>
        <w:rPr>
          <w:rFonts w:ascii="Courier New" w:hAnsi="Courier New" w:cs="Courier New"/>
          <w:sz w:val="24"/>
        </w:rPr>
        <w:t xml:space="preserve"> </w:t>
      </w:r>
      <w:r w:rsidRPr="00B335FB">
        <w:rPr>
          <w:rFonts w:ascii="Courier New" w:hAnsi="Courier New" w:cs="Courier New"/>
          <w:sz w:val="24"/>
        </w:rPr>
        <w:t>"</w:t>
      </w:r>
      <w:r w:rsidRPr="00B335FB">
        <w:rPr>
          <w:rFonts w:ascii="Courier New" w:hAnsi="Courier New" w:cs="Courier New"/>
          <w:color w:val="948A54" w:themeColor="background2" w:themeShade="80"/>
          <w:sz w:val="24"/>
        </w:rPr>
        <w:t>\t</w:t>
      </w:r>
      <w:r w:rsidRPr="00B335FB">
        <w:rPr>
          <w:rFonts w:ascii="Courier New" w:hAnsi="Courier New" w:cs="Courier New"/>
          <w:sz w:val="24"/>
        </w:rPr>
        <w:t>"</w:t>
      </w:r>
      <w:r>
        <w:rPr>
          <w:rFonts w:ascii="Courier New" w:hAnsi="Courier New" w:cs="Courier New"/>
          <w:sz w:val="24"/>
        </w:rPr>
        <w:t xml:space="preserve"> </w:t>
      </w:r>
      <w:r w:rsidRPr="00B335FB">
        <w:rPr>
          <w:rFonts w:ascii="Courier New" w:hAnsi="Courier New" w:cs="Courier New"/>
          <w:sz w:val="24"/>
        </w:rPr>
        <w:t>+</w:t>
      </w:r>
      <w:r>
        <w:rPr>
          <w:rFonts w:ascii="Courier New" w:hAnsi="Courier New" w:cs="Courier New"/>
          <w:sz w:val="24"/>
        </w:rPr>
        <w:t xml:space="preserve"> </w:t>
      </w:r>
      <w:r w:rsidRPr="00B335FB">
        <w:rPr>
          <w:rFonts w:ascii="Courier New" w:hAnsi="Courier New" w:cs="Courier New"/>
          <w:sz w:val="24"/>
        </w:rPr>
        <w:t>str(s[1])</w:t>
      </w:r>
      <w:r>
        <w:rPr>
          <w:rFonts w:ascii="Courier New" w:hAnsi="Courier New" w:cs="Courier New"/>
          <w:sz w:val="24"/>
        </w:rPr>
        <w:t>)</w:t>
      </w:r>
    </w:p>
    <w:p w14:paraId="18B4EE51" w14:textId="0B827656" w:rsidR="004713A2" w:rsidRDefault="003E11CC" w:rsidP="00033ADA">
      <w:pPr>
        <w:tabs>
          <w:tab w:val="left" w:pos="360"/>
        </w:tabs>
        <w:jc w:val="center"/>
        <w:rPr>
          <w:sz w:val="24"/>
        </w:rPr>
      </w:pPr>
      <w:r>
        <w:rPr>
          <w:noProof/>
        </w:rPr>
        <w:lastRenderedPageBreak/>
        <w:drawing>
          <wp:inline distT="0" distB="0" distL="0" distR="0" wp14:anchorId="00A70D2A" wp14:editId="2884D8EB">
            <wp:extent cx="5943600" cy="1434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4465"/>
                    </a:xfrm>
                    <a:prstGeom prst="rect">
                      <a:avLst/>
                    </a:prstGeom>
                  </pic:spPr>
                </pic:pic>
              </a:graphicData>
            </a:graphic>
          </wp:inline>
        </w:drawing>
      </w:r>
    </w:p>
    <w:p w14:paraId="270265E2" w14:textId="77777777" w:rsidR="003E11CC" w:rsidRDefault="003E11CC">
      <w:pPr>
        <w:tabs>
          <w:tab w:val="left" w:pos="360"/>
        </w:tabs>
        <w:rPr>
          <w:sz w:val="24"/>
        </w:rPr>
      </w:pPr>
    </w:p>
    <w:p w14:paraId="75B3A604" w14:textId="3C8406C4" w:rsidR="00FD79BB" w:rsidRDefault="00FD79BB">
      <w:pPr>
        <w:numPr>
          <w:ilvl w:val="0"/>
          <w:numId w:val="9"/>
        </w:numPr>
        <w:tabs>
          <w:tab w:val="clear" w:pos="720"/>
          <w:tab w:val="left" w:pos="360"/>
        </w:tabs>
        <w:ind w:left="360"/>
        <w:rPr>
          <w:sz w:val="24"/>
        </w:rPr>
      </w:pPr>
      <w:r>
        <w:rPr>
          <w:sz w:val="24"/>
        </w:rPr>
        <w:t>Try running this cell. It loops through all the students in the list and sets them to the “s” variable one at a time. Then for each student it prints out their name (0</w:t>
      </w:r>
      <w:r w:rsidRPr="00FD79BB">
        <w:rPr>
          <w:sz w:val="24"/>
          <w:vertAlign w:val="superscript"/>
        </w:rPr>
        <w:t>th</w:t>
      </w:r>
      <w:r>
        <w:rPr>
          <w:sz w:val="24"/>
        </w:rPr>
        <w:t xml:space="preserve"> sub-item) and grade (1</w:t>
      </w:r>
      <w:r w:rsidRPr="00FD79BB">
        <w:rPr>
          <w:sz w:val="24"/>
          <w:vertAlign w:val="superscript"/>
        </w:rPr>
        <w:t>st</w:t>
      </w:r>
      <w:r>
        <w:rPr>
          <w:sz w:val="24"/>
        </w:rPr>
        <w:t xml:space="preserve"> sub-item).</w:t>
      </w:r>
    </w:p>
    <w:p w14:paraId="497DE4DB" w14:textId="5376997E" w:rsidR="002D53B3" w:rsidRDefault="00FD79BB" w:rsidP="00FD79BB">
      <w:pPr>
        <w:numPr>
          <w:ilvl w:val="0"/>
          <w:numId w:val="9"/>
        </w:numPr>
        <w:tabs>
          <w:tab w:val="clear" w:pos="720"/>
          <w:tab w:val="left" w:pos="360"/>
        </w:tabs>
        <w:ind w:left="360"/>
        <w:rPr>
          <w:sz w:val="24"/>
        </w:rPr>
      </w:pPr>
      <w:r>
        <w:rPr>
          <w:sz w:val="24"/>
        </w:rPr>
        <w:t xml:space="preserve">Once this is working properly, copy these two lines from Jupyter and paste to replace the current </w:t>
      </w:r>
      <w:r w:rsidR="00847EAE">
        <w:rPr>
          <w:sz w:val="24"/>
        </w:rPr>
        <w:t>“Show full gradebook”</w:t>
      </w:r>
      <w:r w:rsidR="00B335FB">
        <w:rPr>
          <w:sz w:val="24"/>
        </w:rPr>
        <w:t xml:space="preserve"> </w:t>
      </w:r>
      <w:r>
        <w:rPr>
          <w:sz w:val="24"/>
        </w:rPr>
        <w:t>code back in Spyder.</w:t>
      </w:r>
    </w:p>
    <w:p w14:paraId="7DC17235" w14:textId="0D7B0BD1" w:rsidR="002D53B3" w:rsidRDefault="002D53B3">
      <w:pPr>
        <w:numPr>
          <w:ilvl w:val="0"/>
          <w:numId w:val="9"/>
        </w:numPr>
        <w:tabs>
          <w:tab w:val="clear" w:pos="720"/>
          <w:tab w:val="left" w:pos="360"/>
        </w:tabs>
        <w:ind w:left="360"/>
        <w:rPr>
          <w:sz w:val="24"/>
        </w:rPr>
      </w:pPr>
      <w:r>
        <w:rPr>
          <w:sz w:val="24"/>
        </w:rPr>
        <w:t>Save and run the application</w:t>
      </w:r>
      <w:r w:rsidR="00FD79BB">
        <w:rPr>
          <w:sz w:val="24"/>
        </w:rPr>
        <w:t xml:space="preserve"> in Spyder</w:t>
      </w:r>
      <w:r>
        <w:rPr>
          <w:sz w:val="24"/>
        </w:rPr>
        <w:t>.</w:t>
      </w:r>
    </w:p>
    <w:p w14:paraId="0147547E" w14:textId="77777777" w:rsidR="002D53B3" w:rsidRDefault="002D53B3">
      <w:pPr>
        <w:numPr>
          <w:ilvl w:val="0"/>
          <w:numId w:val="9"/>
        </w:numPr>
        <w:tabs>
          <w:tab w:val="clear" w:pos="720"/>
          <w:tab w:val="left" w:pos="360"/>
        </w:tabs>
        <w:ind w:left="360"/>
        <w:rPr>
          <w:sz w:val="24"/>
        </w:rPr>
      </w:pPr>
      <w:r>
        <w:rPr>
          <w:sz w:val="24"/>
        </w:rPr>
        <w:t xml:space="preserve">You should be able to add the student names and grades to the 2-dimensional </w:t>
      </w:r>
      <w:r w:rsidR="00B335FB">
        <w:rPr>
          <w:sz w:val="24"/>
        </w:rPr>
        <w:t>list</w:t>
      </w:r>
      <w:r>
        <w:rPr>
          <w:sz w:val="24"/>
        </w:rPr>
        <w:t xml:space="preserve"> and </w:t>
      </w:r>
      <w:r w:rsidR="00B335FB">
        <w:rPr>
          <w:sz w:val="24"/>
        </w:rPr>
        <w:t>see the results in option 1</w:t>
      </w:r>
      <w:r>
        <w:rPr>
          <w:sz w:val="24"/>
        </w:rPr>
        <w:t xml:space="preserve">. Notice that this </w:t>
      </w:r>
      <w:r w:rsidR="00B335FB">
        <w:rPr>
          <w:sz w:val="24"/>
        </w:rPr>
        <w:t>list</w:t>
      </w:r>
      <w:r>
        <w:rPr>
          <w:sz w:val="24"/>
        </w:rPr>
        <w:t xml:space="preserve"> now stores both the student names and grades.</w:t>
      </w:r>
    </w:p>
    <w:p w14:paraId="2881155B" w14:textId="4EC57533" w:rsidR="002D53B3" w:rsidRPr="003E11CC" w:rsidRDefault="002D53B3">
      <w:pPr>
        <w:numPr>
          <w:ilvl w:val="0"/>
          <w:numId w:val="9"/>
        </w:numPr>
        <w:tabs>
          <w:tab w:val="clear" w:pos="720"/>
          <w:tab w:val="left" w:pos="360"/>
        </w:tabs>
        <w:ind w:left="360"/>
        <w:rPr>
          <w:rFonts w:ascii="Arial" w:hAnsi="Arial" w:cs="Arial"/>
          <w:sz w:val="24"/>
        </w:rPr>
      </w:pPr>
      <w:r>
        <w:rPr>
          <w:sz w:val="24"/>
        </w:rPr>
        <w:t xml:space="preserve">Close the application and save the project. </w:t>
      </w:r>
    </w:p>
    <w:p w14:paraId="082E0930" w14:textId="77777777" w:rsidR="003E11CC" w:rsidRPr="00CE7824" w:rsidRDefault="003E11CC" w:rsidP="003E11CC">
      <w:pPr>
        <w:tabs>
          <w:tab w:val="left" w:pos="360"/>
        </w:tabs>
        <w:ind w:left="360"/>
        <w:rPr>
          <w:rFonts w:ascii="Arial" w:hAnsi="Arial" w:cs="Arial"/>
          <w:sz w:val="24"/>
        </w:rPr>
      </w:pPr>
    </w:p>
    <w:p w14:paraId="7B1D04A5" w14:textId="220B6220" w:rsidR="00CE7824" w:rsidRDefault="00802807" w:rsidP="00033ADA">
      <w:pPr>
        <w:tabs>
          <w:tab w:val="left" w:pos="360"/>
        </w:tabs>
        <w:jc w:val="center"/>
        <w:rPr>
          <w:rFonts w:ascii="Arial" w:hAnsi="Arial" w:cs="Arial"/>
          <w:sz w:val="24"/>
        </w:rPr>
      </w:pPr>
      <w:r>
        <w:rPr>
          <w:noProof/>
        </w:rPr>
        <w:drawing>
          <wp:inline distT="0" distB="0" distL="0" distR="0" wp14:anchorId="6F49E754" wp14:editId="06A20534">
            <wp:extent cx="4486275" cy="34193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538" cy="3427887"/>
                    </a:xfrm>
                    <a:prstGeom prst="rect">
                      <a:avLst/>
                    </a:prstGeom>
                  </pic:spPr>
                </pic:pic>
              </a:graphicData>
            </a:graphic>
          </wp:inline>
        </w:drawing>
      </w:r>
    </w:p>
    <w:p w14:paraId="29C022FE" w14:textId="4B0B3B0C" w:rsidR="003E11CC" w:rsidRDefault="003E11CC" w:rsidP="00CE7824">
      <w:pPr>
        <w:tabs>
          <w:tab w:val="left" w:pos="360"/>
        </w:tabs>
        <w:rPr>
          <w:rFonts w:ascii="Arial" w:hAnsi="Arial" w:cs="Arial"/>
          <w:sz w:val="24"/>
        </w:rPr>
      </w:pPr>
    </w:p>
    <w:p w14:paraId="08E50DDC" w14:textId="565163DF" w:rsidR="003E11CC" w:rsidRDefault="003E11CC" w:rsidP="00CE7824">
      <w:pPr>
        <w:tabs>
          <w:tab w:val="left" w:pos="360"/>
        </w:tabs>
        <w:rPr>
          <w:rFonts w:ascii="Arial" w:hAnsi="Arial" w:cs="Arial"/>
          <w:sz w:val="24"/>
        </w:rPr>
      </w:pPr>
    </w:p>
    <w:p w14:paraId="0B714FA3" w14:textId="1508C9BA" w:rsidR="003E11CC" w:rsidRDefault="003E11CC" w:rsidP="00CE7824">
      <w:pPr>
        <w:tabs>
          <w:tab w:val="left" w:pos="360"/>
        </w:tabs>
        <w:rPr>
          <w:rFonts w:ascii="Arial" w:hAnsi="Arial" w:cs="Arial"/>
          <w:sz w:val="24"/>
        </w:rPr>
      </w:pPr>
    </w:p>
    <w:p w14:paraId="0D2FB02D" w14:textId="79866C63" w:rsidR="003E11CC" w:rsidRDefault="003E11CC" w:rsidP="00CE7824">
      <w:pPr>
        <w:tabs>
          <w:tab w:val="left" w:pos="360"/>
        </w:tabs>
        <w:rPr>
          <w:rFonts w:ascii="Arial" w:hAnsi="Arial" w:cs="Arial"/>
          <w:sz w:val="24"/>
        </w:rPr>
      </w:pPr>
    </w:p>
    <w:p w14:paraId="34F8FB17" w14:textId="77777777" w:rsidR="003E11CC" w:rsidRDefault="003E11CC" w:rsidP="00CE7824">
      <w:pPr>
        <w:tabs>
          <w:tab w:val="left" w:pos="360"/>
        </w:tabs>
        <w:rPr>
          <w:rFonts w:ascii="Arial" w:hAnsi="Arial" w:cs="Arial"/>
          <w:sz w:val="24"/>
        </w:rPr>
      </w:pPr>
    </w:p>
    <w:p w14:paraId="23482950" w14:textId="58FB715C" w:rsidR="003D0829" w:rsidRPr="00A66F5F" w:rsidRDefault="00A66F5F" w:rsidP="00A66F5F">
      <w:pPr>
        <w:pStyle w:val="BodyText"/>
        <w:rPr>
          <w:b/>
          <w:bCs/>
          <w:szCs w:val="24"/>
        </w:rPr>
      </w:pPr>
      <w:r w:rsidRPr="00A66F5F">
        <w:rPr>
          <w:b/>
          <w:bCs/>
          <w:szCs w:val="24"/>
        </w:rPr>
        <w:t>Homework</w:t>
      </w:r>
      <w:r w:rsidR="00FD79BB">
        <w:rPr>
          <w:b/>
          <w:bCs/>
          <w:szCs w:val="24"/>
        </w:rPr>
        <w:t xml:space="preserve"> (use Jupyter to test out the logic for each of the option codeblocks before using in Spyder)</w:t>
      </w:r>
      <w:r w:rsidRPr="00A66F5F">
        <w:rPr>
          <w:b/>
          <w:bCs/>
          <w:szCs w:val="24"/>
        </w:rPr>
        <w:t>:</w:t>
      </w:r>
    </w:p>
    <w:p w14:paraId="2265AB92" w14:textId="77777777" w:rsidR="00A66F5F" w:rsidRPr="00A66F5F" w:rsidRDefault="00A66F5F" w:rsidP="00A66F5F">
      <w:pPr>
        <w:autoSpaceDE w:val="0"/>
        <w:autoSpaceDN w:val="0"/>
        <w:adjustRightInd w:val="0"/>
        <w:rPr>
          <w:b/>
          <w:color w:val="00B050"/>
          <w:sz w:val="24"/>
          <w:szCs w:val="24"/>
          <w:u w:val="single"/>
        </w:rPr>
      </w:pPr>
      <w:r w:rsidRPr="00A66F5F">
        <w:rPr>
          <w:b/>
          <w:color w:val="00B050"/>
          <w:sz w:val="24"/>
          <w:szCs w:val="24"/>
          <w:u w:val="single"/>
        </w:rPr>
        <w:t xml:space="preserve">Undergraduate </w:t>
      </w:r>
      <w:r w:rsidRPr="00A66F5F">
        <w:rPr>
          <w:b/>
          <w:iCs/>
          <w:color w:val="00B050"/>
          <w:sz w:val="24"/>
          <w:szCs w:val="24"/>
          <w:u w:val="single"/>
        </w:rPr>
        <w:t>(GISC 4317)</w:t>
      </w:r>
    </w:p>
    <w:p w14:paraId="3173BAC9" w14:textId="77777777" w:rsidR="00A66F5F" w:rsidRDefault="00A66F5F" w:rsidP="00A66F5F">
      <w:pPr>
        <w:pStyle w:val="BodyText"/>
        <w:numPr>
          <w:ilvl w:val="0"/>
          <w:numId w:val="11"/>
        </w:numPr>
        <w:autoSpaceDE w:val="0"/>
        <w:autoSpaceDN w:val="0"/>
        <w:adjustRightInd w:val="0"/>
        <w:jc w:val="both"/>
        <w:rPr>
          <w:color w:val="00B050"/>
          <w:szCs w:val="24"/>
        </w:rPr>
      </w:pPr>
      <w:r>
        <w:rPr>
          <w:color w:val="00B050"/>
          <w:szCs w:val="24"/>
        </w:rPr>
        <w:lastRenderedPageBreak/>
        <w:t xml:space="preserve">Implement the “Remove Student” option as shown in the demo program (option 3). It should prompt the user to ask what student to remove, and then remove </w:t>
      </w:r>
      <w:r>
        <w:rPr>
          <w:color w:val="00B050"/>
          <w:szCs w:val="24"/>
          <w:u w:val="single"/>
        </w:rPr>
        <w:t>ONLY</w:t>
      </w:r>
      <w:r>
        <w:rPr>
          <w:color w:val="00B050"/>
          <w:szCs w:val="24"/>
        </w:rPr>
        <w:t xml:space="preserve"> that student. If the user enters a name that is not in the database, it should give an error</w:t>
      </w:r>
      <w:r w:rsidR="00B44397">
        <w:rPr>
          <w:color w:val="00B050"/>
          <w:szCs w:val="24"/>
        </w:rPr>
        <w:t xml:space="preserve"> </w:t>
      </w:r>
      <w:r w:rsidR="00E35616">
        <w:rPr>
          <w:color w:val="00B050"/>
          <w:szCs w:val="24"/>
        </w:rPr>
        <w:t>(</w:t>
      </w:r>
      <w:proofErr w:type="gramStart"/>
      <w:r w:rsidR="00E35616">
        <w:rPr>
          <w:color w:val="00B050"/>
          <w:szCs w:val="24"/>
        </w:rPr>
        <w:t xml:space="preserve">e.g </w:t>
      </w:r>
      <w:r w:rsidR="00B44397">
        <w:rPr>
          <w:color w:val="00B050"/>
          <w:szCs w:val="24"/>
        </w:rPr>
        <w:t xml:space="preserve"> “</w:t>
      </w:r>
      <w:proofErr w:type="gramEnd"/>
      <w:r w:rsidR="00B44397">
        <w:rPr>
          <w:color w:val="00B050"/>
          <w:szCs w:val="24"/>
        </w:rPr>
        <w:t>you</w:t>
      </w:r>
      <w:r w:rsidR="00E35616">
        <w:rPr>
          <w:color w:val="00B050"/>
          <w:szCs w:val="24"/>
        </w:rPr>
        <w:t>r</w:t>
      </w:r>
      <w:r w:rsidR="00B44397">
        <w:rPr>
          <w:color w:val="00B050"/>
          <w:szCs w:val="24"/>
        </w:rPr>
        <w:t xml:space="preserve"> input is invalid”</w:t>
      </w:r>
      <w:r>
        <w:rPr>
          <w:color w:val="00B050"/>
          <w:szCs w:val="24"/>
        </w:rPr>
        <w:t>.</w:t>
      </w:r>
      <w:r w:rsidR="00B44397">
        <w:rPr>
          <w:color w:val="00B050"/>
          <w:szCs w:val="24"/>
        </w:rPr>
        <w:t>)</w:t>
      </w:r>
    </w:p>
    <w:p w14:paraId="3FD17415" w14:textId="77777777" w:rsidR="00A66F5F" w:rsidRPr="00D2126C" w:rsidRDefault="00A66F5F" w:rsidP="00A66F5F">
      <w:pPr>
        <w:pStyle w:val="BodyText"/>
        <w:numPr>
          <w:ilvl w:val="0"/>
          <w:numId w:val="11"/>
        </w:numPr>
        <w:autoSpaceDE w:val="0"/>
        <w:autoSpaceDN w:val="0"/>
        <w:adjustRightInd w:val="0"/>
        <w:jc w:val="both"/>
        <w:rPr>
          <w:color w:val="00B050"/>
          <w:szCs w:val="24"/>
        </w:rPr>
      </w:pPr>
      <w:r w:rsidRPr="00D2126C">
        <w:rPr>
          <w:color w:val="00B050"/>
          <w:szCs w:val="24"/>
        </w:rPr>
        <w:t xml:space="preserve">Implement the “Modify Student Information” option as shown in the demo program (option </w:t>
      </w:r>
      <w:r w:rsidR="00D2126C">
        <w:rPr>
          <w:color w:val="00B050"/>
          <w:szCs w:val="24"/>
        </w:rPr>
        <w:t>4</w:t>
      </w:r>
      <w:r w:rsidRPr="00D2126C">
        <w:rPr>
          <w:color w:val="00B050"/>
          <w:szCs w:val="24"/>
        </w:rPr>
        <w:t xml:space="preserve">). It should prompt the user to ask what student to </w:t>
      </w:r>
      <w:r w:rsidR="00D2126C" w:rsidRPr="00D2126C">
        <w:rPr>
          <w:color w:val="00B050"/>
          <w:szCs w:val="24"/>
        </w:rPr>
        <w:t>modify</w:t>
      </w:r>
      <w:r w:rsidRPr="00D2126C">
        <w:rPr>
          <w:color w:val="00B050"/>
          <w:szCs w:val="24"/>
        </w:rPr>
        <w:t xml:space="preserve">, and then </w:t>
      </w:r>
      <w:r w:rsidR="006519CA">
        <w:rPr>
          <w:color w:val="00B050"/>
          <w:szCs w:val="24"/>
        </w:rPr>
        <w:t>modify</w:t>
      </w:r>
      <w:r w:rsidRPr="00D2126C">
        <w:rPr>
          <w:color w:val="00B050"/>
          <w:szCs w:val="24"/>
        </w:rPr>
        <w:t xml:space="preserve"> </w:t>
      </w:r>
      <w:r w:rsidRPr="00D2126C">
        <w:rPr>
          <w:color w:val="00B050"/>
          <w:szCs w:val="24"/>
          <w:u w:val="single"/>
        </w:rPr>
        <w:t>ONLY</w:t>
      </w:r>
      <w:r w:rsidRPr="00D2126C">
        <w:rPr>
          <w:color w:val="00B050"/>
          <w:szCs w:val="24"/>
        </w:rPr>
        <w:t xml:space="preserve"> that student. If the user enters a name that is not in the database, it should give an error.</w:t>
      </w:r>
      <w:r w:rsidR="00D2126C" w:rsidRPr="00D2126C">
        <w:rPr>
          <w:color w:val="00B050"/>
          <w:szCs w:val="24"/>
        </w:rPr>
        <w:t xml:space="preserve"> If the user doesn’t enter a value for name or if he/she doesn’t enter a value for grade, it should default to the original value.</w:t>
      </w:r>
    </w:p>
    <w:p w14:paraId="615F12E8" w14:textId="77777777" w:rsidR="00A66F5F" w:rsidRPr="00A66F5F" w:rsidRDefault="00A66F5F" w:rsidP="00A66F5F">
      <w:pPr>
        <w:pStyle w:val="BodyText"/>
        <w:rPr>
          <w:color w:val="00B050"/>
          <w:szCs w:val="24"/>
        </w:rPr>
      </w:pPr>
    </w:p>
    <w:p w14:paraId="176540D9" w14:textId="4F7851BB" w:rsidR="00A66F5F" w:rsidRPr="00FF6E5F" w:rsidRDefault="00A66F5F" w:rsidP="00A66F5F">
      <w:pPr>
        <w:pStyle w:val="BodyText"/>
        <w:rPr>
          <w:color w:val="00B050"/>
          <w:szCs w:val="24"/>
        </w:rPr>
      </w:pPr>
      <w:r w:rsidRPr="00A66F5F">
        <w:rPr>
          <w:color w:val="00B050"/>
          <w:szCs w:val="24"/>
        </w:rPr>
        <w:t>Submit your python file (.py) with your name</w:t>
      </w:r>
      <w:r w:rsidR="00F80B72">
        <w:rPr>
          <w:color w:val="00B050"/>
          <w:szCs w:val="24"/>
        </w:rPr>
        <w:t xml:space="preserve"> </w:t>
      </w:r>
      <w:r w:rsidR="00F80B72">
        <w:rPr>
          <w:color w:val="00B050"/>
          <w:szCs w:val="24"/>
          <w:lang w:eastAsia="zh-CN"/>
        </w:rPr>
        <w:t>and course number (4317 or 6317)</w:t>
      </w:r>
      <w:r w:rsidRPr="00A66F5F">
        <w:rPr>
          <w:color w:val="00B050"/>
          <w:szCs w:val="24"/>
        </w:rPr>
        <w:t xml:space="preserve"> in comments at the top to eLearning.</w:t>
      </w:r>
    </w:p>
    <w:p w14:paraId="22759442" w14:textId="77777777" w:rsidR="00A66F5F" w:rsidRPr="00A66F5F" w:rsidRDefault="00A66F5F" w:rsidP="00A66F5F">
      <w:pPr>
        <w:pStyle w:val="BodyText"/>
        <w:rPr>
          <w:szCs w:val="24"/>
        </w:rPr>
      </w:pPr>
    </w:p>
    <w:p w14:paraId="13C57023" w14:textId="77777777" w:rsidR="00D2126C" w:rsidRPr="00A66F5F" w:rsidRDefault="00A66F5F" w:rsidP="00D2126C">
      <w:pPr>
        <w:autoSpaceDE w:val="0"/>
        <w:autoSpaceDN w:val="0"/>
        <w:adjustRightInd w:val="0"/>
        <w:rPr>
          <w:b/>
          <w:color w:val="00B050"/>
          <w:sz w:val="24"/>
          <w:szCs w:val="24"/>
          <w:u w:val="single"/>
        </w:rPr>
      </w:pPr>
      <w:r w:rsidRPr="00A66F5F">
        <w:rPr>
          <w:b/>
          <w:color w:val="7030A0"/>
          <w:sz w:val="24"/>
          <w:szCs w:val="24"/>
          <w:u w:val="single"/>
        </w:rPr>
        <w:t xml:space="preserve">Graduate </w:t>
      </w:r>
      <w:r w:rsidRPr="00A66F5F">
        <w:rPr>
          <w:b/>
          <w:iCs/>
          <w:color w:val="7030A0"/>
          <w:sz w:val="24"/>
          <w:szCs w:val="24"/>
          <w:u w:val="single"/>
        </w:rPr>
        <w:t>(GISC 6317)</w:t>
      </w:r>
      <w:r w:rsidRPr="00A66F5F">
        <w:rPr>
          <w:b/>
          <w:color w:val="7030A0"/>
          <w:sz w:val="24"/>
          <w:szCs w:val="24"/>
          <w:u w:val="single"/>
        </w:rPr>
        <w:t xml:space="preserve"> </w:t>
      </w:r>
    </w:p>
    <w:p w14:paraId="186B9F1F" w14:textId="77777777" w:rsidR="00E35616" w:rsidRDefault="00D2126C" w:rsidP="00E35616">
      <w:pPr>
        <w:pStyle w:val="BodyText"/>
        <w:numPr>
          <w:ilvl w:val="0"/>
          <w:numId w:val="11"/>
        </w:numPr>
        <w:autoSpaceDE w:val="0"/>
        <w:autoSpaceDN w:val="0"/>
        <w:adjustRightInd w:val="0"/>
        <w:jc w:val="both"/>
        <w:rPr>
          <w:color w:val="00B050"/>
          <w:szCs w:val="24"/>
        </w:rPr>
      </w:pPr>
      <w:r w:rsidRPr="00D2126C">
        <w:rPr>
          <w:color w:val="7030A0"/>
          <w:szCs w:val="24"/>
        </w:rPr>
        <w:t xml:space="preserve">Implement the “Remove Student” option as shown in the demo program (option 3). It should prompt the user to ask what student to remove, and then remove </w:t>
      </w:r>
      <w:r w:rsidRPr="00D2126C">
        <w:rPr>
          <w:color w:val="7030A0"/>
          <w:szCs w:val="24"/>
          <w:u w:val="single"/>
        </w:rPr>
        <w:t>ONLY</w:t>
      </w:r>
      <w:r w:rsidRPr="00D2126C">
        <w:rPr>
          <w:color w:val="7030A0"/>
          <w:szCs w:val="24"/>
        </w:rPr>
        <w:t xml:space="preserve"> that student. If the user enters a name that is not in the database, it should give an error</w:t>
      </w:r>
      <w:r w:rsidR="00E35616">
        <w:rPr>
          <w:color w:val="7030A0"/>
          <w:szCs w:val="24"/>
        </w:rPr>
        <w:t xml:space="preserve"> </w:t>
      </w:r>
      <w:r w:rsidR="00E35616">
        <w:rPr>
          <w:color w:val="00B050"/>
          <w:szCs w:val="24"/>
        </w:rPr>
        <w:t>(</w:t>
      </w:r>
      <w:proofErr w:type="gramStart"/>
      <w:r w:rsidR="00E35616">
        <w:rPr>
          <w:color w:val="00B050"/>
          <w:szCs w:val="24"/>
        </w:rPr>
        <w:t>e.g  “</w:t>
      </w:r>
      <w:proofErr w:type="gramEnd"/>
      <w:r w:rsidR="00E35616">
        <w:rPr>
          <w:color w:val="00B050"/>
          <w:szCs w:val="24"/>
        </w:rPr>
        <w:t>your input is invalid”).</w:t>
      </w:r>
    </w:p>
    <w:p w14:paraId="73C428C6" w14:textId="77777777" w:rsidR="00D2126C" w:rsidRPr="00D2126C" w:rsidRDefault="00D2126C" w:rsidP="00E35616">
      <w:pPr>
        <w:pStyle w:val="BodyText"/>
        <w:autoSpaceDE w:val="0"/>
        <w:autoSpaceDN w:val="0"/>
        <w:adjustRightInd w:val="0"/>
        <w:ind w:left="720"/>
        <w:jc w:val="both"/>
        <w:rPr>
          <w:color w:val="7030A0"/>
          <w:szCs w:val="24"/>
        </w:rPr>
      </w:pPr>
    </w:p>
    <w:p w14:paraId="475D1CD4" w14:textId="77777777" w:rsidR="00D2126C" w:rsidRDefault="00D2126C" w:rsidP="00D2126C">
      <w:pPr>
        <w:pStyle w:val="BodyText"/>
        <w:numPr>
          <w:ilvl w:val="0"/>
          <w:numId w:val="11"/>
        </w:numPr>
        <w:autoSpaceDE w:val="0"/>
        <w:autoSpaceDN w:val="0"/>
        <w:adjustRightInd w:val="0"/>
        <w:jc w:val="both"/>
        <w:rPr>
          <w:color w:val="7030A0"/>
          <w:szCs w:val="24"/>
        </w:rPr>
      </w:pPr>
      <w:r w:rsidRPr="00D2126C">
        <w:rPr>
          <w:color w:val="7030A0"/>
          <w:szCs w:val="24"/>
        </w:rPr>
        <w:t xml:space="preserve">Implement the “Modify Student Information” option as shown in the demo program (option </w:t>
      </w:r>
      <w:r>
        <w:rPr>
          <w:color w:val="7030A0"/>
          <w:szCs w:val="24"/>
        </w:rPr>
        <w:t>4</w:t>
      </w:r>
      <w:r w:rsidRPr="00D2126C">
        <w:rPr>
          <w:color w:val="7030A0"/>
          <w:szCs w:val="24"/>
        </w:rPr>
        <w:t xml:space="preserve">). It should prompt the user to ask what student to modify, and then </w:t>
      </w:r>
      <w:r w:rsidR="000D3058">
        <w:rPr>
          <w:color w:val="7030A0"/>
          <w:szCs w:val="24"/>
        </w:rPr>
        <w:t>modify</w:t>
      </w:r>
      <w:r w:rsidRPr="00D2126C">
        <w:rPr>
          <w:color w:val="7030A0"/>
          <w:szCs w:val="24"/>
        </w:rPr>
        <w:t xml:space="preserve"> </w:t>
      </w:r>
      <w:r w:rsidRPr="00D2126C">
        <w:rPr>
          <w:color w:val="7030A0"/>
          <w:szCs w:val="24"/>
          <w:u w:val="single"/>
        </w:rPr>
        <w:t>ONLY</w:t>
      </w:r>
      <w:r w:rsidRPr="00D2126C">
        <w:rPr>
          <w:color w:val="7030A0"/>
          <w:szCs w:val="24"/>
        </w:rPr>
        <w:t xml:space="preserve"> that student. If the user enters a name that is not in the database, it should give an error. If the user doesn’t enter a value for name or if he/she doesn’t enter a value for grade, it should default to the original value.</w:t>
      </w:r>
    </w:p>
    <w:p w14:paraId="5A27D63E" w14:textId="77777777" w:rsidR="00D2126C" w:rsidRDefault="00D2126C" w:rsidP="00D2126C">
      <w:pPr>
        <w:pStyle w:val="BodyText"/>
        <w:numPr>
          <w:ilvl w:val="0"/>
          <w:numId w:val="11"/>
        </w:numPr>
        <w:autoSpaceDE w:val="0"/>
        <w:autoSpaceDN w:val="0"/>
        <w:adjustRightInd w:val="0"/>
        <w:jc w:val="both"/>
        <w:rPr>
          <w:color w:val="7030A0"/>
          <w:szCs w:val="24"/>
        </w:rPr>
      </w:pPr>
      <w:r>
        <w:rPr>
          <w:color w:val="7030A0"/>
          <w:szCs w:val="24"/>
        </w:rPr>
        <w:t>Implement the “Highest Grade” option (option 5). It should report the name and grade of the student who has the highest grade.</w:t>
      </w:r>
      <w:r w:rsidRPr="00D2126C">
        <w:rPr>
          <w:color w:val="7030A0"/>
          <w:szCs w:val="24"/>
        </w:rPr>
        <w:t xml:space="preserve"> </w:t>
      </w:r>
      <w:r>
        <w:rPr>
          <w:color w:val="7030A0"/>
          <w:szCs w:val="24"/>
        </w:rPr>
        <w:t>It should not crash if there are no students.</w:t>
      </w:r>
    </w:p>
    <w:p w14:paraId="4552F193" w14:textId="77777777" w:rsidR="00D2126C" w:rsidRPr="00D2126C" w:rsidRDefault="00D2126C" w:rsidP="00D2126C">
      <w:pPr>
        <w:pStyle w:val="BodyText"/>
        <w:numPr>
          <w:ilvl w:val="0"/>
          <w:numId w:val="11"/>
        </w:numPr>
        <w:autoSpaceDE w:val="0"/>
        <w:autoSpaceDN w:val="0"/>
        <w:adjustRightInd w:val="0"/>
        <w:jc w:val="both"/>
        <w:rPr>
          <w:color w:val="7030A0"/>
          <w:szCs w:val="24"/>
        </w:rPr>
      </w:pPr>
      <w:r>
        <w:rPr>
          <w:color w:val="7030A0"/>
          <w:szCs w:val="24"/>
        </w:rPr>
        <w:t>Implement the “Lowest Grade” option (option 6). It should report the name and grade of the student who has the lowest grade.</w:t>
      </w:r>
      <w:r w:rsidRPr="00D2126C">
        <w:rPr>
          <w:color w:val="7030A0"/>
          <w:szCs w:val="24"/>
        </w:rPr>
        <w:t xml:space="preserve"> </w:t>
      </w:r>
      <w:r>
        <w:rPr>
          <w:color w:val="7030A0"/>
          <w:szCs w:val="24"/>
        </w:rPr>
        <w:t>It should not crash if there are no students.</w:t>
      </w:r>
    </w:p>
    <w:p w14:paraId="1A0A6135" w14:textId="77777777" w:rsidR="00D2126C" w:rsidRDefault="00D2126C" w:rsidP="00D2126C">
      <w:pPr>
        <w:pStyle w:val="BodyText"/>
        <w:numPr>
          <w:ilvl w:val="0"/>
          <w:numId w:val="11"/>
        </w:numPr>
        <w:autoSpaceDE w:val="0"/>
        <w:autoSpaceDN w:val="0"/>
        <w:adjustRightInd w:val="0"/>
        <w:jc w:val="both"/>
        <w:rPr>
          <w:color w:val="7030A0"/>
          <w:szCs w:val="24"/>
        </w:rPr>
      </w:pPr>
      <w:r>
        <w:rPr>
          <w:color w:val="7030A0"/>
          <w:szCs w:val="24"/>
        </w:rPr>
        <w:t>Finally, check the menu selection input to ensure the user has given a valid response. If the user enters a letter or a number other than 1-7, it should give an error, but not crash.</w:t>
      </w:r>
    </w:p>
    <w:p w14:paraId="1B3FE8B3" w14:textId="77777777" w:rsidR="006D6B2E" w:rsidRPr="00D2126C" w:rsidRDefault="006D6B2E" w:rsidP="00D2126C">
      <w:pPr>
        <w:pStyle w:val="BodyText"/>
        <w:numPr>
          <w:ilvl w:val="0"/>
          <w:numId w:val="11"/>
        </w:numPr>
        <w:autoSpaceDE w:val="0"/>
        <w:autoSpaceDN w:val="0"/>
        <w:adjustRightInd w:val="0"/>
        <w:jc w:val="both"/>
        <w:rPr>
          <w:color w:val="7030A0"/>
          <w:szCs w:val="24"/>
        </w:rPr>
      </w:pPr>
      <w:r>
        <w:rPr>
          <w:color w:val="7030A0"/>
          <w:szCs w:val="24"/>
        </w:rPr>
        <w:t>Check your code with pep8online.com to ensure PEP8 compliance.</w:t>
      </w:r>
    </w:p>
    <w:p w14:paraId="7DCEE893" w14:textId="77777777" w:rsidR="00A66F5F" w:rsidRPr="00A66F5F" w:rsidRDefault="00A66F5F" w:rsidP="00D2126C">
      <w:pPr>
        <w:pStyle w:val="BodyText"/>
        <w:rPr>
          <w:color w:val="7030A0"/>
          <w:szCs w:val="24"/>
        </w:rPr>
      </w:pPr>
    </w:p>
    <w:p w14:paraId="05BD4F89" w14:textId="77777777" w:rsidR="00A66F5F" w:rsidRDefault="00A66F5F" w:rsidP="00FF6E5F">
      <w:pPr>
        <w:pStyle w:val="BodyText"/>
        <w:rPr>
          <w:color w:val="7030A0"/>
          <w:szCs w:val="24"/>
        </w:rPr>
      </w:pPr>
      <w:r w:rsidRPr="00A66F5F">
        <w:rPr>
          <w:color w:val="7030A0"/>
          <w:szCs w:val="24"/>
        </w:rPr>
        <w:t>Submit your python file (.py) with your name</w:t>
      </w:r>
      <w:r w:rsidR="0010304E">
        <w:rPr>
          <w:color w:val="7030A0"/>
          <w:szCs w:val="24"/>
        </w:rPr>
        <w:t xml:space="preserve"> </w:t>
      </w:r>
      <w:r w:rsidR="0010304E" w:rsidRPr="0010304E">
        <w:rPr>
          <w:color w:val="7030A0"/>
          <w:szCs w:val="24"/>
        </w:rPr>
        <w:t>and course number (4317 or 6317)</w:t>
      </w:r>
      <w:r w:rsidRPr="00A66F5F">
        <w:rPr>
          <w:color w:val="7030A0"/>
          <w:szCs w:val="24"/>
        </w:rPr>
        <w:t xml:space="preserve"> in comments at the top to eLearning.</w:t>
      </w:r>
    </w:p>
    <w:p w14:paraId="4AA0DF42" w14:textId="77777777" w:rsidR="003D0829" w:rsidRDefault="003D0829" w:rsidP="00FF6E5F">
      <w:pPr>
        <w:pStyle w:val="BodyText"/>
        <w:rPr>
          <w:color w:val="7030A0"/>
          <w:szCs w:val="24"/>
        </w:rPr>
      </w:pPr>
    </w:p>
    <w:p w14:paraId="60EC37F7" w14:textId="0D3EC339" w:rsidR="00FD79BB" w:rsidRDefault="00FD79BB" w:rsidP="00FD79BB">
      <w:pPr>
        <w:pStyle w:val="BodyText"/>
        <w:rPr>
          <w:szCs w:val="16"/>
        </w:rPr>
      </w:pPr>
      <w:r>
        <w:rPr>
          <w:szCs w:val="16"/>
        </w:rPr>
        <w:t xml:space="preserve">Tip for both: Include a description of the code at the top of the script in what is known as a module docstring. </w:t>
      </w:r>
      <w:r w:rsidRPr="00730EB1">
        <w:rPr>
          <w:szCs w:val="16"/>
        </w:rPr>
        <w:t>For consistency, always use """triple double quotes""" around docstrings.</w:t>
      </w:r>
      <w:r>
        <w:rPr>
          <w:szCs w:val="16"/>
        </w:rPr>
        <w:t xml:space="preserve"> Also, you can include your name/email in a metadata variable called __author__. Example:</w:t>
      </w:r>
    </w:p>
    <w:p w14:paraId="612BE2D5" w14:textId="77777777" w:rsidR="00FD79BB" w:rsidRDefault="00FD79BB" w:rsidP="00FD79BB">
      <w:pPr>
        <w:pStyle w:val="BodyText"/>
        <w:rPr>
          <w:szCs w:val="16"/>
        </w:rPr>
      </w:pPr>
      <w:r w:rsidRPr="00730EB1">
        <w:rPr>
          <w:noProof/>
          <w:szCs w:val="16"/>
        </w:rPr>
        <w:lastRenderedPageBreak/>
        <w:drawing>
          <wp:inline distT="0" distB="0" distL="0" distR="0" wp14:anchorId="6BA9F8FE" wp14:editId="72C20C86">
            <wp:extent cx="4371692" cy="18413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182" cy="1862995"/>
                    </a:xfrm>
                    <a:prstGeom prst="rect">
                      <a:avLst/>
                    </a:prstGeom>
                  </pic:spPr>
                </pic:pic>
              </a:graphicData>
            </a:graphic>
          </wp:inline>
        </w:drawing>
      </w:r>
    </w:p>
    <w:p w14:paraId="18A1D26D" w14:textId="77777777" w:rsidR="003D0829" w:rsidRPr="00FF6E5F" w:rsidRDefault="003D0829" w:rsidP="00FF6E5F">
      <w:pPr>
        <w:pStyle w:val="BodyText"/>
        <w:rPr>
          <w:color w:val="7030A0"/>
          <w:szCs w:val="24"/>
        </w:rPr>
      </w:pPr>
    </w:p>
    <w:sectPr w:rsidR="003D0829" w:rsidRPr="00FF6E5F">
      <w:footerReference w:type="default" r:id="rId11"/>
      <w:pgSz w:w="12240" w:h="15840"/>
      <w:pgMar w:top="1238"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34C0" w14:textId="77777777" w:rsidR="00FB6049" w:rsidRDefault="00FB6049">
      <w:r>
        <w:separator/>
      </w:r>
    </w:p>
  </w:endnote>
  <w:endnote w:type="continuationSeparator" w:id="0">
    <w:p w14:paraId="1B296AD7" w14:textId="77777777" w:rsidR="00FB6049" w:rsidRDefault="00FB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1D3F" w14:textId="77777777" w:rsidR="002D53B3" w:rsidRDefault="002D53B3">
    <w:pPr>
      <w:pStyle w:val="Footer"/>
      <w:tabs>
        <w:tab w:val="clear" w:pos="4320"/>
        <w:tab w:val="center" w:pos="4680"/>
      </w:tabs>
    </w:pPr>
    <w:r>
      <w:tab/>
    </w:r>
    <w:r>
      <w:fldChar w:fldCharType="begin"/>
    </w:r>
    <w:r>
      <w:rPr>
        <w:rStyle w:val="PageNumber"/>
      </w:rPr>
      <w:instrText xml:space="preserve"> PAGE </w:instrText>
    </w:r>
    <w:r>
      <w:fldChar w:fldCharType="separate"/>
    </w:r>
    <w:r w:rsidR="00251152">
      <w:rPr>
        <w:rStyle w:val="PageNumbe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3F1DD" w14:textId="77777777" w:rsidR="00FB6049" w:rsidRDefault="00FB6049">
      <w:r>
        <w:separator/>
      </w:r>
    </w:p>
  </w:footnote>
  <w:footnote w:type="continuationSeparator" w:id="0">
    <w:p w14:paraId="768B8049" w14:textId="77777777" w:rsidR="00FB6049" w:rsidRDefault="00FB6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000006"/>
    <w:multiLevelType w:val="singleLevel"/>
    <w:tmpl w:val="00000006"/>
    <w:lvl w:ilvl="0">
      <w:numFmt w:val="decimal"/>
      <w:pStyle w:val="Heading2"/>
      <w:lvlText w:val="%1"/>
      <w:legacy w:legacy="1" w:legacySpace="0" w:legacyIndent="0"/>
      <w:lvlJc w:val="left"/>
    </w:lvl>
  </w:abstractNum>
  <w:abstractNum w:abstractNumId="3" w15:restartNumberingAfterBreak="0">
    <w:nsid w:val="00000007"/>
    <w:multiLevelType w:val="multilevel"/>
    <w:tmpl w:val="00000007"/>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0000009"/>
    <w:multiLevelType w:val="multilevel"/>
    <w:tmpl w:val="00000009"/>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0000011"/>
    <w:multiLevelType w:val="multilevel"/>
    <w:tmpl w:val="0000001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0000012"/>
    <w:multiLevelType w:val="singleLevel"/>
    <w:tmpl w:val="00000012"/>
    <w:lvl w:ilvl="0">
      <w:numFmt w:val="decimal"/>
      <w:pStyle w:val="Heading3"/>
      <w:lvlText w:val="%1"/>
      <w:legacy w:legacy="1" w:legacySpace="0" w:legacyIndent="0"/>
      <w:lvlJc w:val="left"/>
    </w:lvl>
  </w:abstractNum>
  <w:abstractNum w:abstractNumId="8" w15:restartNumberingAfterBreak="0">
    <w:nsid w:val="15A053B1"/>
    <w:multiLevelType w:val="hybridMultilevel"/>
    <w:tmpl w:val="E2EA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0AEA"/>
    <w:multiLevelType w:val="multilevel"/>
    <w:tmpl w:val="000000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882430"/>
    <w:multiLevelType w:val="hybridMultilevel"/>
    <w:tmpl w:val="F7CC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37FC4"/>
    <w:multiLevelType w:val="hybridMultilevel"/>
    <w:tmpl w:val="7640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491588">
    <w:abstractNumId w:val="7"/>
  </w:num>
  <w:num w:numId="2" w16cid:durableId="1597667610">
    <w:abstractNumId w:val="2"/>
  </w:num>
  <w:num w:numId="3" w16cid:durableId="1254974231">
    <w:abstractNumId w:val="5"/>
  </w:num>
  <w:num w:numId="4" w16cid:durableId="2033266671">
    <w:abstractNumId w:val="1"/>
  </w:num>
  <w:num w:numId="5" w16cid:durableId="84811247">
    <w:abstractNumId w:val="6"/>
  </w:num>
  <w:num w:numId="6" w16cid:durableId="1926381127">
    <w:abstractNumId w:val="0"/>
  </w:num>
  <w:num w:numId="7" w16cid:durableId="1155728992">
    <w:abstractNumId w:val="4"/>
  </w:num>
  <w:num w:numId="8" w16cid:durableId="1067417051">
    <w:abstractNumId w:val="3"/>
  </w:num>
  <w:num w:numId="9" w16cid:durableId="1644852648">
    <w:abstractNumId w:val="9"/>
  </w:num>
  <w:num w:numId="10" w16cid:durableId="65080901">
    <w:abstractNumId w:val="11"/>
  </w:num>
  <w:num w:numId="11" w16cid:durableId="11418316">
    <w:abstractNumId w:val="10"/>
  </w:num>
  <w:num w:numId="12" w16cid:durableId="416371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5C8"/>
    <w:rsid w:val="00033ADA"/>
    <w:rsid w:val="0008379D"/>
    <w:rsid w:val="000B62A7"/>
    <w:rsid w:val="000D3058"/>
    <w:rsid w:val="000D62FA"/>
    <w:rsid w:val="001011E9"/>
    <w:rsid w:val="0010304E"/>
    <w:rsid w:val="00114D2B"/>
    <w:rsid w:val="0012358C"/>
    <w:rsid w:val="001539E5"/>
    <w:rsid w:val="00165970"/>
    <w:rsid w:val="00172A27"/>
    <w:rsid w:val="001E2B76"/>
    <w:rsid w:val="00251152"/>
    <w:rsid w:val="00271136"/>
    <w:rsid w:val="0028212B"/>
    <w:rsid w:val="002D53B3"/>
    <w:rsid w:val="003261AA"/>
    <w:rsid w:val="003B13F7"/>
    <w:rsid w:val="003D0829"/>
    <w:rsid w:val="003D4F74"/>
    <w:rsid w:val="003E11CC"/>
    <w:rsid w:val="00431822"/>
    <w:rsid w:val="004713A2"/>
    <w:rsid w:val="006519CA"/>
    <w:rsid w:val="006B4320"/>
    <w:rsid w:val="006D6B2E"/>
    <w:rsid w:val="007B60ED"/>
    <w:rsid w:val="00800394"/>
    <w:rsid w:val="00802807"/>
    <w:rsid w:val="00847EAE"/>
    <w:rsid w:val="00A10134"/>
    <w:rsid w:val="00A66F5F"/>
    <w:rsid w:val="00A85B2D"/>
    <w:rsid w:val="00A87E65"/>
    <w:rsid w:val="00AA4AAA"/>
    <w:rsid w:val="00B335FB"/>
    <w:rsid w:val="00B44397"/>
    <w:rsid w:val="00C53DFF"/>
    <w:rsid w:val="00C71AC4"/>
    <w:rsid w:val="00CE7824"/>
    <w:rsid w:val="00D2126C"/>
    <w:rsid w:val="00E35616"/>
    <w:rsid w:val="00E9718B"/>
    <w:rsid w:val="00EF199F"/>
    <w:rsid w:val="00EF5EA2"/>
    <w:rsid w:val="00F13E8F"/>
    <w:rsid w:val="00F54472"/>
    <w:rsid w:val="00F80B72"/>
    <w:rsid w:val="00FB6049"/>
    <w:rsid w:val="00FD79BB"/>
    <w:rsid w:val="00FF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0B69"/>
  <w15:docId w15:val="{2429E1C5-46CB-4A59-A283-DB4175C8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9BB"/>
    <w:rPr>
      <w:rFonts w:ascii="Times New Roman" w:hAnsi="Times New Roman"/>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numPr>
        <w:numId w:val="2"/>
      </w:numPr>
      <w:tabs>
        <w:tab w:val="left" w:pos="720"/>
      </w:tabs>
      <w:ind w:left="720" w:hanging="720"/>
      <w:outlineLvl w:val="1"/>
    </w:pPr>
    <w:rPr>
      <w:sz w:val="24"/>
    </w:rPr>
  </w:style>
  <w:style w:type="paragraph" w:styleId="Heading3">
    <w:name w:val="heading 3"/>
    <w:basedOn w:val="Normal"/>
    <w:next w:val="Normal"/>
    <w:qFormat/>
    <w:pPr>
      <w:keepNext/>
      <w:numPr>
        <w:numId w:val="1"/>
      </w:numPr>
      <w:tabs>
        <w:tab w:val="left" w:pos="720"/>
      </w:tabs>
      <w:ind w:left="720" w:hanging="720"/>
      <w:outlineLvl w:val="2"/>
    </w:pPr>
    <w:rPr>
      <w:b/>
      <w:sz w:val="24"/>
    </w:rPr>
  </w:style>
  <w:style w:type="paragraph" w:styleId="Heading4">
    <w:name w:val="heading 4"/>
    <w:basedOn w:val="Normal"/>
    <w:next w:val="Normal"/>
    <w:qFormat/>
    <w:pPr>
      <w:keepNext/>
      <w:ind w:left="360" w:hanging="360"/>
      <w:outlineLvl w:val="3"/>
    </w:pPr>
    <w:rPr>
      <w:rFonts w:ascii="Times" w:hAnsi="Times"/>
      <w:b/>
      <w:sz w:val="24"/>
    </w:rPr>
  </w:style>
  <w:style w:type="paragraph" w:styleId="Heading5">
    <w:name w:val="heading 5"/>
    <w:basedOn w:val="Normal"/>
    <w:next w:val="Normal"/>
    <w:qFormat/>
    <w:pPr>
      <w:keepNext/>
      <w:tabs>
        <w:tab w:val="left" w:pos="720"/>
        <w:tab w:val="left" w:pos="1800"/>
      </w:tabs>
      <w:outlineLvl w:val="4"/>
    </w:pPr>
    <w:rPr>
      <w:rFonts w:ascii="Times" w:hAnsi="Times"/>
      <w:sz w:val="24"/>
    </w:rPr>
  </w:style>
  <w:style w:type="paragraph" w:styleId="Heading6">
    <w:name w:val="heading 6"/>
    <w:basedOn w:val="Normal"/>
    <w:next w:val="Normal"/>
    <w:qFormat/>
    <w:pPr>
      <w:keepNext/>
      <w:spacing w:line="280" w:lineRule="exact"/>
      <w:ind w:left="360"/>
      <w:outlineLvl w:val="5"/>
    </w:pPr>
    <w:rPr>
      <w:rFonts w:ascii="Times" w:hAnsi="Times"/>
      <w:b/>
      <w:sz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7"/>
    </w:pPr>
    <w:rPr>
      <w:b/>
      <w:u w:val="single"/>
    </w:rPr>
  </w:style>
  <w:style w:type="paragraph" w:styleId="Heading9">
    <w:name w:val="heading 9"/>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styleId="HTMLCode">
    <w:name w:val="HTML Code"/>
    <w:rPr>
      <w:rFonts w:ascii="Courier New" w:eastAsia="Courier New" w:hAnsi="Courier New" w:cs="Courier New"/>
      <w:sz w:val="20"/>
      <w:szCs w:val="20"/>
    </w:rPr>
  </w:style>
  <w:style w:type="paragraph" w:styleId="BodyTextIndent3">
    <w:name w:val="Body Text Indent 3"/>
    <w:basedOn w:val="Normal"/>
    <w:pPr>
      <w:ind w:left="720"/>
    </w:pPr>
    <w:rPr>
      <w:sz w:val="24"/>
    </w:rPr>
  </w:style>
  <w:style w:type="paragraph" w:styleId="Header">
    <w:name w:val="header"/>
    <w:basedOn w:val="Normal"/>
    <w:pPr>
      <w:tabs>
        <w:tab w:val="center" w:pos="4320"/>
        <w:tab w:val="right" w:pos="8640"/>
      </w:tabs>
    </w:pPr>
  </w:style>
  <w:style w:type="paragraph" w:styleId="DocumentMap">
    <w:name w:val="Document Map"/>
    <w:basedOn w:val="Normal"/>
    <w:pPr>
      <w:shd w:val="clear" w:color="auto" w:fill="000080"/>
    </w:pPr>
    <w:rPr>
      <w:rFonts w:ascii="Tahoma" w:hAnsi="Tahoma"/>
    </w:rPr>
  </w:style>
  <w:style w:type="paragraph" w:styleId="BodyTextIndent">
    <w:name w:val="Body Text Indent"/>
    <w:basedOn w:val="Normal"/>
    <w:pPr>
      <w:tabs>
        <w:tab w:val="left" w:pos="-14547"/>
        <w:tab w:val="left" w:pos="-720"/>
        <w:tab w:val="left" w:pos="0"/>
        <w:tab w:val="left" w:pos="180"/>
        <w:tab w:val="left" w:pos="36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ind w:left="180"/>
    </w:pPr>
    <w:rPr>
      <w:sz w:val="24"/>
    </w:rPr>
  </w:style>
  <w:style w:type="paragraph" w:styleId="Title">
    <w:name w:val="Title"/>
    <w:basedOn w:val="Normal"/>
    <w:qFormat/>
    <w:pPr>
      <w:jc w:val="center"/>
    </w:pPr>
    <w:rPr>
      <w:b/>
      <w:bCs/>
      <w:sz w:val="24"/>
      <w:szCs w:val="24"/>
    </w:rPr>
  </w:style>
  <w:style w:type="paragraph" w:styleId="BodyText2">
    <w:name w:val="Body Text 2"/>
    <w:basedOn w:val="Normal"/>
    <w:pPr>
      <w:ind w:left="360" w:hanging="360"/>
    </w:pPr>
    <w:rPr>
      <w:rFonts w:ascii="Times" w:hAnsi="Times"/>
      <w:sz w:val="24"/>
    </w:rPr>
  </w:style>
  <w:style w:type="paragraph" w:styleId="BodyTextIndent2">
    <w:name w:val="Body Text Indent 2"/>
    <w:basedOn w:val="Normal"/>
    <w:pPr>
      <w:ind w:left="720"/>
    </w:pPr>
    <w:rPr>
      <w:sz w:val="28"/>
    </w:rPr>
  </w:style>
  <w:style w:type="paragraph" w:styleId="Footer">
    <w:name w:val="footer"/>
    <w:basedOn w:val="Normal"/>
    <w:pPr>
      <w:tabs>
        <w:tab w:val="center" w:pos="4320"/>
        <w:tab w:val="right" w:pos="8640"/>
      </w:tabs>
    </w:pPr>
  </w:style>
  <w:style w:type="paragraph" w:styleId="BodyText3">
    <w:name w:val="Body Text 3"/>
    <w:basedOn w:val="Normal"/>
    <w:pPr>
      <w:spacing w:line="280" w:lineRule="exact"/>
      <w:jc w:val="both"/>
    </w:pPr>
    <w:rPr>
      <w:rFonts w:ascii="Times" w:hAnsi="Times"/>
      <w:sz w:val="24"/>
    </w:rPr>
  </w:style>
  <w:style w:type="paragraph" w:styleId="NormalWeb">
    <w:name w:val="Normal (Web)"/>
    <w:basedOn w:val="Normal"/>
    <w:pPr>
      <w:spacing w:before="100" w:beforeAutospacing="1" w:after="100" w:afterAutospacing="1"/>
    </w:pPr>
    <w:rPr>
      <w:sz w:val="24"/>
      <w:szCs w:val="24"/>
    </w:rPr>
  </w:style>
  <w:style w:type="paragraph" w:styleId="BalloonText">
    <w:name w:val="Balloon Text"/>
    <w:basedOn w:val="Normal"/>
    <w:rPr>
      <w:rFonts w:ascii="Tahoma" w:hAnsi="Tahoma" w:cs="Tahoma"/>
      <w:sz w:val="16"/>
      <w:szCs w:val="16"/>
    </w:rPr>
  </w:style>
  <w:style w:type="paragraph" w:styleId="PlainText">
    <w:name w:val="Plain Text"/>
    <w:basedOn w:val="Normal"/>
    <w:rPr>
      <w:rFonts w:ascii="Courier New" w:hAnsi="Courier New"/>
    </w:rPr>
  </w:style>
  <w:style w:type="paragraph" w:styleId="BodyText">
    <w:name w:val="Body Text"/>
    <w:basedOn w:val="Normal"/>
    <w:rPr>
      <w:rFonts w:ascii="Times" w:hAnsi="Times"/>
      <w:sz w:val="24"/>
    </w:rPr>
  </w:style>
  <w:style w:type="paragraph" w:styleId="ListParagraph">
    <w:name w:val="List Paragraph"/>
    <w:basedOn w:val="Normal"/>
    <w:uiPriority w:val="34"/>
    <w:qFormat/>
    <w:rsid w:val="003B1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1332</Words>
  <Characters>7597</Characters>
  <Application>Microsoft Office Word</Application>
  <DocSecurity>0</DocSecurity>
  <PresentationFormat/>
  <Lines>63</Lines>
  <Paragraphs>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GHY4813</vt:lpstr>
    </vt:vector>
  </TitlesOfParts>
  <Company>Appalachian State University</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GHY4813</dc:title>
  <dc:subject>Application Programming in GIS</dc:subject>
  <dc:creator>Xingong Li</dc:creator>
  <cp:lastModifiedBy>Chastain, Bryan</cp:lastModifiedBy>
  <cp:revision>8</cp:revision>
  <cp:lastPrinted>2004-09-27T22:58:00Z</cp:lastPrinted>
  <dcterms:created xsi:type="dcterms:W3CDTF">2021-02-05T01:14:00Z</dcterms:created>
  <dcterms:modified xsi:type="dcterms:W3CDTF">2022-09-13T22:58:00Z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