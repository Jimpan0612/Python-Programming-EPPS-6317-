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B3FC549" w14:textId="77625326" w:rsidR="00647F79" w:rsidRDefault="00044F36">
      <w:pPr>
        <w:rPr>
          <w:b/>
          <w:sz w:val="24"/>
        </w:rPr>
      </w:pPr>
      <w:r>
        <w:rPr>
          <w:b/>
          <w:sz w:val="24"/>
        </w:rPr>
        <w:t>EPPS/</w:t>
      </w:r>
      <w:r w:rsidR="003D1D20">
        <w:rPr>
          <w:b/>
          <w:sz w:val="24"/>
        </w:rPr>
        <w:t xml:space="preserve">GISC </w:t>
      </w:r>
      <w:r w:rsidR="00EA2485">
        <w:rPr>
          <w:b/>
          <w:sz w:val="24"/>
        </w:rPr>
        <w:t>4317/6</w:t>
      </w:r>
      <w:r w:rsidR="003D1D20">
        <w:rPr>
          <w:b/>
          <w:sz w:val="24"/>
        </w:rPr>
        <w:t xml:space="preserve">317: </w:t>
      </w:r>
      <w:r w:rsidRPr="00044F36">
        <w:rPr>
          <w:b/>
          <w:sz w:val="24"/>
          <w:lang w:eastAsia="zh-CN"/>
        </w:rPr>
        <w:t>Social Science Programming Fundamentals</w:t>
      </w:r>
    </w:p>
    <w:p w14:paraId="68804FBE" w14:textId="77777777" w:rsidR="00647F79" w:rsidRDefault="003D1D20">
      <w:pPr>
        <w:rPr>
          <w:rFonts w:ascii="New York" w:hAnsi="New York"/>
          <w:b/>
          <w:sz w:val="24"/>
        </w:rPr>
      </w:pPr>
      <w:r>
        <w:rPr>
          <w:b/>
          <w:sz w:val="24"/>
        </w:rPr>
        <w:t xml:space="preserve">Instructor: Dr. </w:t>
      </w:r>
      <w:r w:rsidR="00EA2485">
        <w:rPr>
          <w:b/>
          <w:sz w:val="24"/>
        </w:rPr>
        <w:t>Bryan Chastain</w:t>
      </w:r>
    </w:p>
    <w:p w14:paraId="1D801E24" w14:textId="77777777" w:rsidR="00647F79" w:rsidRDefault="00647F79">
      <w:pPr>
        <w:rPr>
          <w:rFonts w:ascii="Times" w:hAnsi="Times"/>
        </w:rPr>
      </w:pPr>
    </w:p>
    <w:p w14:paraId="5711170E" w14:textId="77777777" w:rsidR="00647F79" w:rsidRDefault="00647F79">
      <w:pPr>
        <w:rPr>
          <w:rFonts w:ascii="Times" w:hAnsi="Times"/>
        </w:rPr>
      </w:pPr>
    </w:p>
    <w:p w14:paraId="45AE54F8" w14:textId="653C1D26" w:rsidR="00647F79" w:rsidRDefault="003D1D20">
      <w:pPr>
        <w:jc w:val="center"/>
        <w:rPr>
          <w:rFonts w:ascii="Times" w:hAnsi="Times"/>
          <w:b/>
          <w:bCs/>
          <w:sz w:val="24"/>
        </w:rPr>
      </w:pPr>
      <w:r>
        <w:rPr>
          <w:rFonts w:ascii="Times" w:hAnsi="Times"/>
          <w:b/>
          <w:bCs/>
          <w:sz w:val="24"/>
        </w:rPr>
        <w:t>Lab</w:t>
      </w:r>
      <w:r w:rsidR="00787095">
        <w:rPr>
          <w:rFonts w:ascii="Times" w:hAnsi="Times"/>
          <w:b/>
          <w:bCs/>
          <w:sz w:val="24"/>
        </w:rPr>
        <w:t xml:space="preserve"> 7</w:t>
      </w:r>
      <w:r>
        <w:rPr>
          <w:rFonts w:ascii="Times" w:hAnsi="Times" w:hint="eastAsia"/>
          <w:b/>
          <w:bCs/>
          <w:sz w:val="24"/>
          <w:lang w:eastAsia="zh-CN"/>
        </w:rPr>
        <w:t xml:space="preserve"> </w:t>
      </w:r>
      <w:r w:rsidR="00EA2485">
        <w:rPr>
          <w:rFonts w:ascii="Times" w:hAnsi="Times"/>
          <w:b/>
          <w:bCs/>
          <w:sz w:val="24"/>
          <w:lang w:eastAsia="zh-CN"/>
        </w:rPr>
        <w:t>-</w:t>
      </w:r>
      <w:r>
        <w:rPr>
          <w:rFonts w:ascii="Times" w:hAnsi="Times"/>
          <w:b/>
          <w:bCs/>
          <w:sz w:val="24"/>
        </w:rPr>
        <w:t xml:space="preserve"> Create a Guessing Game Application</w:t>
      </w:r>
    </w:p>
    <w:p w14:paraId="4BFE829D" w14:textId="77777777" w:rsidR="00647F79" w:rsidRDefault="00647F79">
      <w:pPr>
        <w:rPr>
          <w:rFonts w:ascii="Times" w:hAnsi="Times"/>
          <w:b/>
          <w:sz w:val="24"/>
        </w:rPr>
      </w:pPr>
    </w:p>
    <w:p w14:paraId="7DE596AD" w14:textId="77777777" w:rsidR="00647F79" w:rsidRDefault="003D1D20">
      <w:pPr>
        <w:rPr>
          <w:sz w:val="24"/>
        </w:rPr>
      </w:pPr>
      <w:r>
        <w:rPr>
          <w:sz w:val="24"/>
        </w:rPr>
        <w:t>In this exercise, you will create a guessing game application</w:t>
      </w:r>
      <w:r w:rsidR="00EA2485">
        <w:rPr>
          <w:sz w:val="24"/>
        </w:rPr>
        <w:t xml:space="preserve"> using </w:t>
      </w:r>
      <w:r w:rsidR="00FF71CA">
        <w:rPr>
          <w:sz w:val="24"/>
        </w:rPr>
        <w:t>PyQt5</w:t>
      </w:r>
      <w:r>
        <w:rPr>
          <w:sz w:val="24"/>
        </w:rPr>
        <w:t>. The game will pick a random number and allow players to guess the number. You'll also create a hint button to give players some clues about the correct number.</w:t>
      </w:r>
    </w:p>
    <w:p w14:paraId="6BD25C49" w14:textId="77777777" w:rsidR="00647F79" w:rsidRDefault="00647F79">
      <w:pPr>
        <w:rPr>
          <w:sz w:val="24"/>
        </w:rPr>
      </w:pPr>
    </w:p>
    <w:p w14:paraId="002B5D07" w14:textId="77777777" w:rsidR="00647F79" w:rsidRDefault="003D1D20">
      <w:pPr>
        <w:rPr>
          <w:b/>
          <w:sz w:val="24"/>
          <w:u w:val="single"/>
        </w:rPr>
      </w:pPr>
      <w:r>
        <w:rPr>
          <w:b/>
          <w:sz w:val="24"/>
          <w:u w:val="single"/>
        </w:rPr>
        <w:t>View the finished application</w:t>
      </w:r>
    </w:p>
    <w:p w14:paraId="1A9C7670" w14:textId="77777777" w:rsidR="00647F79" w:rsidRDefault="00647F79">
      <w:pPr>
        <w:rPr>
          <w:b/>
          <w:sz w:val="24"/>
        </w:rPr>
      </w:pPr>
    </w:p>
    <w:p w14:paraId="7F78768F" w14:textId="3D4A46C1" w:rsidR="00647F79" w:rsidRDefault="00044F36">
      <w:pPr>
        <w:numPr>
          <w:ilvl w:val="0"/>
          <w:numId w:val="3"/>
        </w:numPr>
        <w:rPr>
          <w:sz w:val="24"/>
        </w:rPr>
      </w:pPr>
      <w:r>
        <w:rPr>
          <w:sz w:val="24"/>
          <w:lang w:eastAsia="zh-CN"/>
        </w:rPr>
        <w:t>Download the lab files and run the</w:t>
      </w:r>
      <w:r w:rsidR="003D1D20">
        <w:rPr>
          <w:sz w:val="24"/>
        </w:rPr>
        <w:t xml:space="preserve"> </w:t>
      </w:r>
      <w:r w:rsidR="003D1D20">
        <w:rPr>
          <w:rFonts w:hint="eastAsia"/>
          <w:sz w:val="24"/>
          <w:lang w:eastAsia="zh-CN"/>
        </w:rPr>
        <w:t>Lab</w:t>
      </w:r>
      <w:r w:rsidR="00EA2485">
        <w:rPr>
          <w:sz w:val="24"/>
          <w:lang w:eastAsia="zh-CN"/>
        </w:rPr>
        <w:t>1</w:t>
      </w:r>
      <w:r>
        <w:rPr>
          <w:sz w:val="24"/>
          <w:lang w:eastAsia="zh-CN"/>
        </w:rPr>
        <w:t>0</w:t>
      </w:r>
      <w:r w:rsidR="003D1D20">
        <w:rPr>
          <w:rFonts w:hint="eastAsia"/>
          <w:sz w:val="24"/>
          <w:lang w:eastAsia="zh-CN"/>
        </w:rPr>
        <w:t>-</w:t>
      </w:r>
      <w:r w:rsidR="003D1D20">
        <w:rPr>
          <w:rFonts w:hint="eastAsia"/>
          <w:b/>
          <w:sz w:val="24"/>
          <w:lang w:eastAsia="zh-CN"/>
        </w:rPr>
        <w:t>G</w:t>
      </w:r>
      <w:r w:rsidR="003D1D20">
        <w:rPr>
          <w:b/>
          <w:sz w:val="24"/>
        </w:rPr>
        <w:t>uess.exe</w:t>
      </w:r>
      <w:r>
        <w:rPr>
          <w:b/>
          <w:sz w:val="24"/>
        </w:rPr>
        <w:t xml:space="preserve"> </w:t>
      </w:r>
      <w:r w:rsidRPr="00044F36">
        <w:rPr>
          <w:bCs/>
          <w:sz w:val="24"/>
        </w:rPr>
        <w:t>executable</w:t>
      </w:r>
      <w:r w:rsidR="003D1D20">
        <w:rPr>
          <w:sz w:val="24"/>
        </w:rPr>
        <w:t xml:space="preserve">. The Guessing application opens. Click the </w:t>
      </w:r>
      <w:r w:rsidR="003D1D20">
        <w:rPr>
          <w:b/>
          <w:bCs/>
          <w:sz w:val="24"/>
        </w:rPr>
        <w:t>Guess</w:t>
      </w:r>
      <w:r w:rsidR="003D1D20">
        <w:rPr>
          <w:sz w:val="24"/>
        </w:rPr>
        <w:t xml:space="preserve"> button. The number of the guess is </w:t>
      </w:r>
      <w:r w:rsidR="003D1D20">
        <w:rPr>
          <w:rFonts w:hint="eastAsia"/>
          <w:sz w:val="24"/>
          <w:lang w:eastAsia="zh-CN"/>
        </w:rPr>
        <w:t xml:space="preserve">randomly generated and </w:t>
      </w:r>
      <w:r w:rsidR="003D1D20">
        <w:rPr>
          <w:sz w:val="24"/>
        </w:rPr>
        <w:t>recorded</w:t>
      </w:r>
      <w:r w:rsidR="003D1D20">
        <w:rPr>
          <w:rFonts w:hint="eastAsia"/>
          <w:sz w:val="24"/>
          <w:lang w:eastAsia="zh-CN"/>
        </w:rPr>
        <w:t>.</w:t>
      </w:r>
      <w:r w:rsidR="003D1D20">
        <w:rPr>
          <w:sz w:val="24"/>
        </w:rPr>
        <w:t xml:space="preserve"> </w:t>
      </w:r>
      <w:r w:rsidR="003D1D20">
        <w:rPr>
          <w:rFonts w:hint="eastAsia"/>
          <w:sz w:val="24"/>
          <w:lang w:eastAsia="zh-CN"/>
        </w:rPr>
        <w:t>Y</w:t>
      </w:r>
      <w:r w:rsidR="003D1D20">
        <w:rPr>
          <w:sz w:val="24"/>
        </w:rPr>
        <w:t>ou get an input box, asking you to enter a number between 1 and 100. Enter a number and click OK. A message box displays to tell you whether your number is too big or too small.</w:t>
      </w:r>
    </w:p>
    <w:p w14:paraId="4B694C48" w14:textId="77777777" w:rsidR="00647F79" w:rsidRDefault="003D1D20">
      <w:pPr>
        <w:numPr>
          <w:ilvl w:val="0"/>
          <w:numId w:val="3"/>
        </w:numPr>
        <w:rPr>
          <w:sz w:val="24"/>
        </w:rPr>
      </w:pPr>
      <w:r>
        <w:rPr>
          <w:sz w:val="24"/>
        </w:rPr>
        <w:t xml:space="preserve">Dismiss the message box and click the Guess button to enter more guesses. </w:t>
      </w:r>
    </w:p>
    <w:p w14:paraId="21A04DA2" w14:textId="77777777" w:rsidR="00647F79" w:rsidRDefault="003D1D20">
      <w:pPr>
        <w:numPr>
          <w:ilvl w:val="0"/>
          <w:numId w:val="3"/>
        </w:numPr>
        <w:rPr>
          <w:sz w:val="24"/>
        </w:rPr>
      </w:pPr>
      <w:r>
        <w:rPr>
          <w:sz w:val="24"/>
        </w:rPr>
        <w:t>Click the Give me a hint button. You're told that the correct n</w:t>
      </w:r>
      <w:r w:rsidR="00072AB9">
        <w:rPr>
          <w:sz w:val="24"/>
        </w:rPr>
        <w:t xml:space="preserve">umber is within (plus or minus) 5 </w:t>
      </w:r>
      <w:r>
        <w:rPr>
          <w:sz w:val="24"/>
        </w:rPr>
        <w:t>of a certain number. Notice that when you click the Give me a hint button, the number of guesses increases by 5. This is the price of a hint.</w:t>
      </w:r>
    </w:p>
    <w:p w14:paraId="1DCF13C6" w14:textId="77777777" w:rsidR="00647F79" w:rsidRDefault="003D1D20">
      <w:pPr>
        <w:numPr>
          <w:ilvl w:val="0"/>
          <w:numId w:val="3"/>
        </w:numPr>
        <w:rPr>
          <w:sz w:val="24"/>
        </w:rPr>
      </w:pPr>
      <w:r>
        <w:rPr>
          <w:sz w:val="24"/>
        </w:rPr>
        <w:t>Keep guessing until you get the correct number. How many tries did it take you? Notice how the game informs you that you're right.</w:t>
      </w:r>
    </w:p>
    <w:p w14:paraId="2C365731" w14:textId="77777777" w:rsidR="00647F79" w:rsidRDefault="003D1D20">
      <w:pPr>
        <w:numPr>
          <w:ilvl w:val="0"/>
          <w:numId w:val="3"/>
        </w:numPr>
        <w:rPr>
          <w:rFonts w:ascii="Arial" w:hAnsi="Arial" w:cs="Arial"/>
          <w:sz w:val="24"/>
        </w:rPr>
      </w:pPr>
      <w:r>
        <w:rPr>
          <w:sz w:val="24"/>
        </w:rPr>
        <w:t xml:space="preserve">After you dismiss the message box, the number of guesses is reset to zero and you can start all over again. Close the guessing game application when you are finished. </w:t>
      </w:r>
    </w:p>
    <w:p w14:paraId="3BBBB87C" w14:textId="77777777" w:rsidR="00647F79" w:rsidRPr="00EA2485" w:rsidRDefault="003D1D20">
      <w:pPr>
        <w:rPr>
          <w:b/>
          <w:sz w:val="24"/>
          <w:u w:val="single"/>
        </w:rPr>
      </w:pPr>
      <w:r>
        <w:rPr>
          <w:b/>
          <w:sz w:val="24"/>
          <w:u w:val="single"/>
        </w:rPr>
        <w:t>Design the form</w:t>
      </w:r>
    </w:p>
    <w:p w14:paraId="2BA1440A" w14:textId="77777777" w:rsidR="00647F79" w:rsidRPr="00EA2485" w:rsidRDefault="00647F79">
      <w:pPr>
        <w:rPr>
          <w:b/>
          <w:sz w:val="24"/>
          <w:u w:val="single"/>
        </w:rPr>
      </w:pPr>
    </w:p>
    <w:p w14:paraId="7CF09776" w14:textId="113237A0" w:rsidR="000C364D" w:rsidRDefault="00EA2485" w:rsidP="000C364D">
      <w:pPr>
        <w:numPr>
          <w:ilvl w:val="0"/>
          <w:numId w:val="4"/>
        </w:numPr>
        <w:rPr>
          <w:sz w:val="24"/>
        </w:rPr>
      </w:pPr>
      <w:r w:rsidRPr="00C04EC8">
        <w:rPr>
          <w:sz w:val="24"/>
        </w:rPr>
        <w:t>In this lab, we will use</w:t>
      </w:r>
      <w:r w:rsidR="000C364D">
        <w:rPr>
          <w:sz w:val="24"/>
        </w:rPr>
        <w:t xml:space="preserve"> </w:t>
      </w:r>
      <w:proofErr w:type="spellStart"/>
      <w:r w:rsidR="000C364D">
        <w:rPr>
          <w:sz w:val="24"/>
        </w:rPr>
        <w:t>QtDesigner</w:t>
      </w:r>
      <w:proofErr w:type="spellEnd"/>
      <w:r w:rsidR="000C364D">
        <w:rPr>
          <w:sz w:val="24"/>
        </w:rPr>
        <w:t xml:space="preserve"> &amp;</w:t>
      </w:r>
      <w:r w:rsidRPr="00C04EC8">
        <w:rPr>
          <w:sz w:val="24"/>
        </w:rPr>
        <w:t xml:space="preserve"> </w:t>
      </w:r>
      <w:r w:rsidR="00DF2EFC" w:rsidRPr="00C04EC8">
        <w:rPr>
          <w:sz w:val="24"/>
        </w:rPr>
        <w:t>PyQt5</w:t>
      </w:r>
      <w:r w:rsidRPr="00C04EC8">
        <w:rPr>
          <w:sz w:val="24"/>
        </w:rPr>
        <w:t xml:space="preserve"> to design a Graphical User Interface (GUI) for the guessing game application. </w:t>
      </w:r>
      <w:r w:rsidR="000C364D">
        <w:rPr>
          <w:sz w:val="24"/>
        </w:rPr>
        <w:t xml:space="preserve">While GUI forms can be programmed directly with Python code, </w:t>
      </w:r>
      <w:proofErr w:type="spellStart"/>
      <w:r w:rsidR="000C364D">
        <w:rPr>
          <w:sz w:val="24"/>
        </w:rPr>
        <w:t>QtDesigner</w:t>
      </w:r>
      <w:proofErr w:type="spellEnd"/>
      <w:r w:rsidR="000C364D">
        <w:rPr>
          <w:sz w:val="24"/>
        </w:rPr>
        <w:t xml:space="preserve"> provides a visual interface for design, making the experience much easier and more intuitive.</w:t>
      </w:r>
    </w:p>
    <w:p w14:paraId="4E8CB364" w14:textId="13C267C4" w:rsidR="000C364D" w:rsidRDefault="000C364D" w:rsidP="000C364D">
      <w:pPr>
        <w:numPr>
          <w:ilvl w:val="0"/>
          <w:numId w:val="4"/>
        </w:numPr>
        <w:rPr>
          <w:sz w:val="24"/>
        </w:rPr>
      </w:pPr>
      <w:r>
        <w:rPr>
          <w:sz w:val="24"/>
        </w:rPr>
        <w:t xml:space="preserve">Open </w:t>
      </w:r>
      <w:proofErr w:type="spellStart"/>
      <w:r>
        <w:rPr>
          <w:sz w:val="24"/>
        </w:rPr>
        <w:t>QtDesigner</w:t>
      </w:r>
      <w:proofErr w:type="spellEnd"/>
    </w:p>
    <w:p w14:paraId="241384A6" w14:textId="61844822" w:rsidR="000C364D" w:rsidRDefault="000C364D" w:rsidP="000C364D">
      <w:pPr>
        <w:numPr>
          <w:ilvl w:val="1"/>
          <w:numId w:val="4"/>
        </w:numPr>
        <w:rPr>
          <w:sz w:val="24"/>
        </w:rPr>
      </w:pPr>
      <w:r>
        <w:rPr>
          <w:sz w:val="24"/>
        </w:rPr>
        <w:t>Browse to</w:t>
      </w:r>
      <w:r w:rsidR="00B5036D">
        <w:rPr>
          <w:sz w:val="24"/>
        </w:rPr>
        <w:t xml:space="preserve"> either %</w:t>
      </w:r>
      <w:proofErr w:type="spellStart"/>
      <w:r w:rsidR="00B5036D">
        <w:rPr>
          <w:sz w:val="24"/>
        </w:rPr>
        <w:t>localappdata</w:t>
      </w:r>
      <w:proofErr w:type="spellEnd"/>
      <w:r w:rsidR="00B5036D">
        <w:rPr>
          <w:sz w:val="24"/>
        </w:rPr>
        <w:t>%\</w:t>
      </w:r>
      <w:r w:rsidR="00B5036D" w:rsidRPr="00B5036D">
        <w:rPr>
          <w:sz w:val="24"/>
        </w:rPr>
        <w:t>anaconda3\Library\bin</w:t>
      </w:r>
      <w:r w:rsidR="00B5036D">
        <w:rPr>
          <w:sz w:val="24"/>
        </w:rPr>
        <w:t xml:space="preserve"> OR</w:t>
      </w:r>
      <w:r>
        <w:rPr>
          <w:sz w:val="24"/>
        </w:rPr>
        <w:t xml:space="preserve"> </w:t>
      </w:r>
      <w:r w:rsidR="00787095" w:rsidRPr="00787095">
        <w:rPr>
          <w:sz w:val="24"/>
        </w:rPr>
        <w:t>C:\Users\</w:t>
      </w:r>
      <w:r w:rsidR="00787095">
        <w:rPr>
          <w:sz w:val="24"/>
        </w:rPr>
        <w:t>&lt;YOUR USER NAME&gt;</w:t>
      </w:r>
      <w:r w:rsidR="00787095" w:rsidRPr="00787095">
        <w:rPr>
          <w:sz w:val="24"/>
        </w:rPr>
        <w:t>\Anaconda3\Library\bin</w:t>
      </w:r>
      <w:r>
        <w:rPr>
          <w:sz w:val="24"/>
        </w:rPr>
        <w:t xml:space="preserve">\ </w:t>
      </w:r>
      <w:r w:rsidR="00B5036D">
        <w:rPr>
          <w:sz w:val="24"/>
        </w:rPr>
        <w:t xml:space="preserve">(depending on your computer) </w:t>
      </w:r>
      <w:r>
        <w:rPr>
          <w:sz w:val="24"/>
        </w:rPr>
        <w:t>and open designer.exe</w:t>
      </w:r>
    </w:p>
    <w:p w14:paraId="76EA36A1" w14:textId="3DFB93CF" w:rsidR="000C364D" w:rsidRPr="000C364D" w:rsidRDefault="000C364D" w:rsidP="000C364D">
      <w:pPr>
        <w:numPr>
          <w:ilvl w:val="1"/>
          <w:numId w:val="4"/>
        </w:numPr>
        <w:rPr>
          <w:sz w:val="24"/>
        </w:rPr>
      </w:pPr>
      <w:r>
        <w:rPr>
          <w:i/>
          <w:sz w:val="24"/>
        </w:rPr>
        <w:t xml:space="preserve">Note: if you are on your personal computer, </w:t>
      </w:r>
      <w:r w:rsidR="00787095">
        <w:rPr>
          <w:i/>
          <w:sz w:val="24"/>
        </w:rPr>
        <w:t>the Anaconda directory may be in a different location</w:t>
      </w:r>
    </w:p>
    <w:p w14:paraId="44220045" w14:textId="36E3D0C1" w:rsidR="000C364D" w:rsidRDefault="000C364D" w:rsidP="000C364D">
      <w:pPr>
        <w:numPr>
          <w:ilvl w:val="0"/>
          <w:numId w:val="4"/>
        </w:numPr>
        <w:rPr>
          <w:sz w:val="24"/>
        </w:rPr>
      </w:pPr>
      <w:r>
        <w:rPr>
          <w:sz w:val="24"/>
        </w:rPr>
        <w:t>Select a “Dialog without Buttons” project and press Create.</w:t>
      </w:r>
    </w:p>
    <w:p w14:paraId="651F3B5D" w14:textId="7F6DF0E2" w:rsidR="000C364D" w:rsidRDefault="000C364D" w:rsidP="000C364D">
      <w:pPr>
        <w:ind w:left="720"/>
        <w:rPr>
          <w:sz w:val="24"/>
        </w:rPr>
      </w:pPr>
      <w:r>
        <w:rPr>
          <w:noProof/>
        </w:rPr>
        <w:lastRenderedPageBreak/>
        <w:drawing>
          <wp:inline distT="0" distB="0" distL="0" distR="0" wp14:anchorId="37BEFFB2" wp14:editId="4F56A587">
            <wp:extent cx="3063240" cy="30632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3240" cy="3063240"/>
                    </a:xfrm>
                    <a:prstGeom prst="rect">
                      <a:avLst/>
                    </a:prstGeom>
                  </pic:spPr>
                </pic:pic>
              </a:graphicData>
            </a:graphic>
          </wp:inline>
        </w:drawing>
      </w:r>
    </w:p>
    <w:p w14:paraId="26874D22" w14:textId="48D17C33" w:rsidR="000C364D" w:rsidRDefault="000C364D" w:rsidP="000C364D">
      <w:pPr>
        <w:numPr>
          <w:ilvl w:val="0"/>
          <w:numId w:val="4"/>
        </w:numPr>
        <w:rPr>
          <w:sz w:val="24"/>
        </w:rPr>
      </w:pPr>
      <w:r>
        <w:rPr>
          <w:sz w:val="24"/>
        </w:rPr>
        <w:t>Now we have our base form window to build our application on. Resize the window to the same approximate size as that of Lab1</w:t>
      </w:r>
      <w:r w:rsidR="00ED4A7D">
        <w:rPr>
          <w:sz w:val="24"/>
        </w:rPr>
        <w:t>0</w:t>
      </w:r>
      <w:r>
        <w:rPr>
          <w:sz w:val="24"/>
        </w:rPr>
        <w:t>-Guess.exe</w:t>
      </w:r>
    </w:p>
    <w:p w14:paraId="74AFDDA0" w14:textId="4DF1DA58" w:rsidR="000C364D" w:rsidRDefault="000C364D" w:rsidP="000C364D">
      <w:pPr>
        <w:numPr>
          <w:ilvl w:val="0"/>
          <w:numId w:val="4"/>
        </w:numPr>
        <w:rPr>
          <w:sz w:val="24"/>
        </w:rPr>
      </w:pPr>
      <w:r>
        <w:rPr>
          <w:sz w:val="24"/>
        </w:rPr>
        <w:t xml:space="preserve">Drag 2 Push buttons and 2 </w:t>
      </w:r>
      <w:r w:rsidR="00266ADA">
        <w:rPr>
          <w:sz w:val="24"/>
        </w:rPr>
        <w:t>Labels on to the form, like so:</w:t>
      </w:r>
    </w:p>
    <w:p w14:paraId="60BCB6E2" w14:textId="77777777" w:rsidR="00266ADA" w:rsidRDefault="00266ADA" w:rsidP="00266ADA">
      <w:pPr>
        <w:ind w:left="360"/>
        <w:rPr>
          <w:noProof/>
        </w:rPr>
      </w:pPr>
    </w:p>
    <w:p w14:paraId="52523523" w14:textId="75192566" w:rsidR="00266ADA" w:rsidRPr="000C364D" w:rsidRDefault="00266ADA" w:rsidP="00266ADA">
      <w:pPr>
        <w:ind w:left="360"/>
        <w:rPr>
          <w:sz w:val="24"/>
        </w:rPr>
      </w:pPr>
      <w:r>
        <w:rPr>
          <w:noProof/>
        </w:rPr>
        <w:drawing>
          <wp:inline distT="0" distB="0" distL="0" distR="0" wp14:anchorId="630CB3EF" wp14:editId="4A22D8F4">
            <wp:extent cx="2573611" cy="1074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8590" t="18650" r="55000" b="61047"/>
                    <a:stretch/>
                  </pic:blipFill>
                  <pic:spPr bwMode="auto">
                    <a:xfrm>
                      <a:off x="0" y="0"/>
                      <a:ext cx="2586540" cy="1079818"/>
                    </a:xfrm>
                    <a:prstGeom prst="rect">
                      <a:avLst/>
                    </a:prstGeom>
                    <a:ln>
                      <a:noFill/>
                    </a:ln>
                    <a:extLst>
                      <a:ext uri="{53640926-AAD7-44D8-BBD7-CCE9431645EC}">
                        <a14:shadowObscured xmlns:a14="http://schemas.microsoft.com/office/drawing/2010/main"/>
                      </a:ext>
                    </a:extLst>
                  </pic:spPr>
                </pic:pic>
              </a:graphicData>
            </a:graphic>
          </wp:inline>
        </w:drawing>
      </w:r>
    </w:p>
    <w:p w14:paraId="45053C92" w14:textId="77777777" w:rsidR="00266ADA" w:rsidRDefault="00266ADA" w:rsidP="00266ADA">
      <w:pPr>
        <w:pStyle w:val="BodyText"/>
        <w:numPr>
          <w:ilvl w:val="0"/>
          <w:numId w:val="4"/>
        </w:numPr>
        <w:rPr>
          <w:rFonts w:ascii="Times New Roman" w:hAnsi="Times New Roman"/>
        </w:rPr>
      </w:pPr>
      <w:r>
        <w:rPr>
          <w:rFonts w:ascii="Times New Roman" w:hAnsi="Times New Roman"/>
        </w:rPr>
        <w:t>Assign properties to the controls according to the following table.</w:t>
      </w:r>
    </w:p>
    <w:p w14:paraId="74F17EDC" w14:textId="77777777" w:rsidR="00266ADA" w:rsidRDefault="00266ADA" w:rsidP="00266ADA">
      <w:pPr>
        <w:pStyle w:val="ListParagraph"/>
        <w:numPr>
          <w:ilvl w:val="0"/>
          <w:numId w:val="4"/>
        </w:numPr>
        <w:jc w:val="center"/>
      </w:pPr>
    </w:p>
    <w:tbl>
      <w:tblPr>
        <w:tblW w:w="0" w:type="auto"/>
        <w:jc w:val="center"/>
        <w:tblCellSpacing w:w="0" w:type="dxa"/>
        <w:tblBorders>
          <w:top w:val="outset" w:sz="6" w:space="0" w:color="auto"/>
          <w:left w:val="outset" w:sz="6" w:space="0" w:color="auto"/>
          <w:bottom w:val="inset" w:sz="6" w:space="0" w:color="auto"/>
          <w:right w:val="inset" w:sz="6" w:space="0" w:color="auto"/>
          <w:insideH w:val="outset" w:sz="6" w:space="0" w:color="auto"/>
          <w:insideV w:val="outset" w:sz="6" w:space="0" w:color="auto"/>
        </w:tblBorders>
        <w:tblLayout w:type="fixed"/>
        <w:tblCellMar>
          <w:top w:w="24" w:type="dxa"/>
          <w:left w:w="24" w:type="dxa"/>
          <w:bottom w:w="24" w:type="dxa"/>
          <w:right w:w="24" w:type="dxa"/>
        </w:tblCellMar>
        <w:tblLook w:val="0000" w:firstRow="0" w:lastRow="0" w:firstColumn="0" w:lastColumn="0" w:noHBand="0" w:noVBand="0"/>
      </w:tblPr>
      <w:tblGrid>
        <w:gridCol w:w="1395"/>
        <w:gridCol w:w="2250"/>
        <w:gridCol w:w="3645"/>
      </w:tblGrid>
      <w:tr w:rsidR="00266ADA" w14:paraId="547738AB" w14:textId="77777777" w:rsidTr="00346B27">
        <w:trPr>
          <w:tblCellSpacing w:w="0" w:type="dxa"/>
          <w:jc w:val="center"/>
        </w:trPr>
        <w:tc>
          <w:tcPr>
            <w:tcW w:w="1395" w:type="dxa"/>
            <w:vAlign w:val="center"/>
          </w:tcPr>
          <w:p w14:paraId="6F9CA53F" w14:textId="77777777" w:rsidR="00266ADA" w:rsidRDefault="00266ADA" w:rsidP="00346B27">
            <w:pPr>
              <w:rPr>
                <w:b/>
                <w:sz w:val="24"/>
                <w:szCs w:val="24"/>
              </w:rPr>
            </w:pPr>
            <w:r>
              <w:rPr>
                <w:b/>
                <w:sz w:val="24"/>
              </w:rPr>
              <w:t>Control</w:t>
            </w:r>
          </w:p>
        </w:tc>
        <w:tc>
          <w:tcPr>
            <w:tcW w:w="2250" w:type="dxa"/>
            <w:vAlign w:val="center"/>
          </w:tcPr>
          <w:p w14:paraId="677C4E4E" w14:textId="77777777" w:rsidR="00266ADA" w:rsidRDefault="00266ADA" w:rsidP="00346B27">
            <w:pPr>
              <w:rPr>
                <w:b/>
                <w:sz w:val="24"/>
                <w:szCs w:val="24"/>
              </w:rPr>
            </w:pPr>
            <w:r>
              <w:rPr>
                <w:b/>
                <w:sz w:val="24"/>
              </w:rPr>
              <w:t>Name</w:t>
            </w:r>
          </w:p>
        </w:tc>
        <w:tc>
          <w:tcPr>
            <w:tcW w:w="3645" w:type="dxa"/>
            <w:vAlign w:val="center"/>
          </w:tcPr>
          <w:p w14:paraId="26D5003F" w14:textId="5FAB7BB4" w:rsidR="00266ADA" w:rsidRDefault="00266ADA" w:rsidP="00346B27">
            <w:pPr>
              <w:rPr>
                <w:sz w:val="24"/>
              </w:rPr>
            </w:pPr>
            <w:r>
              <w:rPr>
                <w:sz w:val="24"/>
              </w:rPr>
              <w:t>Text</w:t>
            </w:r>
          </w:p>
        </w:tc>
      </w:tr>
      <w:tr w:rsidR="00266ADA" w14:paraId="7B9E669E" w14:textId="77777777" w:rsidTr="00346B27">
        <w:trPr>
          <w:tblCellSpacing w:w="0" w:type="dxa"/>
          <w:jc w:val="center"/>
        </w:trPr>
        <w:tc>
          <w:tcPr>
            <w:tcW w:w="1395" w:type="dxa"/>
            <w:vAlign w:val="center"/>
          </w:tcPr>
          <w:p w14:paraId="7CC5D268" w14:textId="77777777" w:rsidR="00266ADA" w:rsidRDefault="00266ADA" w:rsidP="00346B27">
            <w:pPr>
              <w:rPr>
                <w:sz w:val="24"/>
                <w:szCs w:val="24"/>
              </w:rPr>
            </w:pPr>
            <w:r>
              <w:rPr>
                <w:sz w:val="24"/>
              </w:rPr>
              <w:t>Form1</w:t>
            </w:r>
          </w:p>
        </w:tc>
        <w:tc>
          <w:tcPr>
            <w:tcW w:w="2250" w:type="dxa"/>
            <w:vAlign w:val="center"/>
          </w:tcPr>
          <w:p w14:paraId="4C25DB43" w14:textId="77777777" w:rsidR="00266ADA" w:rsidRDefault="00266ADA" w:rsidP="00346B27">
            <w:pPr>
              <w:rPr>
                <w:sz w:val="24"/>
                <w:szCs w:val="24"/>
              </w:rPr>
            </w:pPr>
            <w:proofErr w:type="spellStart"/>
            <w:r>
              <w:rPr>
                <w:rFonts w:hint="eastAsia"/>
                <w:sz w:val="24"/>
                <w:lang w:eastAsia="zh-CN"/>
              </w:rPr>
              <w:t>f</w:t>
            </w:r>
            <w:r>
              <w:rPr>
                <w:sz w:val="24"/>
              </w:rPr>
              <w:t>rmGuess</w:t>
            </w:r>
            <w:proofErr w:type="spellEnd"/>
          </w:p>
        </w:tc>
        <w:tc>
          <w:tcPr>
            <w:tcW w:w="3645" w:type="dxa"/>
            <w:vAlign w:val="center"/>
          </w:tcPr>
          <w:p w14:paraId="6359805D" w14:textId="77777777" w:rsidR="00266ADA" w:rsidRDefault="00266ADA" w:rsidP="00346B27">
            <w:pPr>
              <w:rPr>
                <w:sz w:val="24"/>
              </w:rPr>
            </w:pPr>
            <w:r>
              <w:rPr>
                <w:sz w:val="24"/>
              </w:rPr>
              <w:t>Guess a number between 1 and 100</w:t>
            </w:r>
          </w:p>
        </w:tc>
      </w:tr>
      <w:tr w:rsidR="00266ADA" w14:paraId="3399C804" w14:textId="77777777" w:rsidTr="00346B27">
        <w:trPr>
          <w:tblCellSpacing w:w="0" w:type="dxa"/>
          <w:jc w:val="center"/>
        </w:trPr>
        <w:tc>
          <w:tcPr>
            <w:tcW w:w="1395" w:type="dxa"/>
            <w:vAlign w:val="center"/>
          </w:tcPr>
          <w:p w14:paraId="06D3BEC0" w14:textId="77777777" w:rsidR="00266ADA" w:rsidRDefault="00266ADA" w:rsidP="00346B27">
            <w:pPr>
              <w:rPr>
                <w:sz w:val="24"/>
              </w:rPr>
            </w:pPr>
            <w:r>
              <w:rPr>
                <w:sz w:val="24"/>
              </w:rPr>
              <w:t>Command1</w:t>
            </w:r>
          </w:p>
        </w:tc>
        <w:tc>
          <w:tcPr>
            <w:tcW w:w="2250" w:type="dxa"/>
            <w:vAlign w:val="center"/>
          </w:tcPr>
          <w:p w14:paraId="04498F44" w14:textId="13C8B739" w:rsidR="00266ADA" w:rsidRDefault="00266ADA" w:rsidP="00346B27">
            <w:pPr>
              <w:rPr>
                <w:sz w:val="24"/>
              </w:rPr>
            </w:pPr>
            <w:proofErr w:type="spellStart"/>
            <w:r>
              <w:rPr>
                <w:sz w:val="24"/>
                <w:lang w:eastAsia="zh-CN"/>
              </w:rPr>
              <w:t>guess_button</w:t>
            </w:r>
            <w:proofErr w:type="spellEnd"/>
          </w:p>
        </w:tc>
        <w:tc>
          <w:tcPr>
            <w:tcW w:w="3645" w:type="dxa"/>
            <w:vAlign w:val="center"/>
          </w:tcPr>
          <w:p w14:paraId="1509CA12" w14:textId="77777777" w:rsidR="00266ADA" w:rsidRDefault="00266ADA" w:rsidP="00346B27">
            <w:pPr>
              <w:rPr>
                <w:sz w:val="24"/>
              </w:rPr>
            </w:pPr>
            <w:r>
              <w:rPr>
                <w:sz w:val="24"/>
              </w:rPr>
              <w:t>Guess...</w:t>
            </w:r>
          </w:p>
        </w:tc>
      </w:tr>
      <w:tr w:rsidR="00266ADA" w14:paraId="02DA35F8" w14:textId="77777777" w:rsidTr="00346B27">
        <w:trPr>
          <w:tblCellSpacing w:w="0" w:type="dxa"/>
          <w:jc w:val="center"/>
        </w:trPr>
        <w:tc>
          <w:tcPr>
            <w:tcW w:w="1395" w:type="dxa"/>
            <w:vAlign w:val="center"/>
          </w:tcPr>
          <w:p w14:paraId="2D9B1320" w14:textId="77777777" w:rsidR="00266ADA" w:rsidRDefault="00266ADA" w:rsidP="00346B27">
            <w:pPr>
              <w:rPr>
                <w:sz w:val="24"/>
              </w:rPr>
            </w:pPr>
            <w:r>
              <w:rPr>
                <w:sz w:val="24"/>
              </w:rPr>
              <w:t>Command2</w:t>
            </w:r>
          </w:p>
        </w:tc>
        <w:tc>
          <w:tcPr>
            <w:tcW w:w="2250" w:type="dxa"/>
            <w:vAlign w:val="center"/>
          </w:tcPr>
          <w:p w14:paraId="31398C04" w14:textId="1DF49843" w:rsidR="00266ADA" w:rsidRDefault="00266ADA" w:rsidP="00346B27">
            <w:pPr>
              <w:rPr>
                <w:sz w:val="24"/>
              </w:rPr>
            </w:pPr>
            <w:proofErr w:type="spellStart"/>
            <w:r>
              <w:rPr>
                <w:sz w:val="24"/>
                <w:lang w:eastAsia="zh-CN"/>
              </w:rPr>
              <w:t>hint_button</w:t>
            </w:r>
            <w:proofErr w:type="spellEnd"/>
          </w:p>
        </w:tc>
        <w:tc>
          <w:tcPr>
            <w:tcW w:w="3645" w:type="dxa"/>
            <w:vAlign w:val="center"/>
          </w:tcPr>
          <w:p w14:paraId="07BD43AF" w14:textId="77777777" w:rsidR="00266ADA" w:rsidRDefault="00266ADA" w:rsidP="00346B27">
            <w:pPr>
              <w:rPr>
                <w:sz w:val="24"/>
              </w:rPr>
            </w:pPr>
            <w:r>
              <w:rPr>
                <w:sz w:val="24"/>
              </w:rPr>
              <w:t>Give me a hint...</w:t>
            </w:r>
          </w:p>
        </w:tc>
      </w:tr>
      <w:tr w:rsidR="00266ADA" w14:paraId="2B5B0B3A" w14:textId="77777777" w:rsidTr="00346B27">
        <w:trPr>
          <w:tblCellSpacing w:w="0" w:type="dxa"/>
          <w:jc w:val="center"/>
        </w:trPr>
        <w:tc>
          <w:tcPr>
            <w:tcW w:w="1395" w:type="dxa"/>
            <w:vAlign w:val="center"/>
          </w:tcPr>
          <w:p w14:paraId="085510B6" w14:textId="77777777" w:rsidR="00266ADA" w:rsidRDefault="00266ADA" w:rsidP="00346B27">
            <w:pPr>
              <w:rPr>
                <w:sz w:val="24"/>
              </w:rPr>
            </w:pPr>
            <w:r>
              <w:rPr>
                <w:sz w:val="24"/>
              </w:rPr>
              <w:t>Label1</w:t>
            </w:r>
          </w:p>
        </w:tc>
        <w:tc>
          <w:tcPr>
            <w:tcW w:w="2250" w:type="dxa"/>
            <w:vAlign w:val="center"/>
          </w:tcPr>
          <w:p w14:paraId="426ED0A4" w14:textId="313A868F" w:rsidR="00266ADA" w:rsidRDefault="00266ADA" w:rsidP="00346B27">
            <w:pPr>
              <w:rPr>
                <w:sz w:val="24"/>
              </w:rPr>
            </w:pPr>
            <w:proofErr w:type="spellStart"/>
            <w:r>
              <w:rPr>
                <w:sz w:val="24"/>
              </w:rPr>
              <w:t>guessTextLabel</w:t>
            </w:r>
            <w:proofErr w:type="spellEnd"/>
          </w:p>
        </w:tc>
        <w:tc>
          <w:tcPr>
            <w:tcW w:w="3645" w:type="dxa"/>
            <w:vAlign w:val="center"/>
          </w:tcPr>
          <w:p w14:paraId="3046E8BB" w14:textId="77777777" w:rsidR="00266ADA" w:rsidRDefault="00266ADA" w:rsidP="00346B27">
            <w:pPr>
              <w:rPr>
                <w:sz w:val="24"/>
              </w:rPr>
            </w:pPr>
            <w:r>
              <w:rPr>
                <w:sz w:val="24"/>
              </w:rPr>
              <w:t>Number of guesses:</w:t>
            </w:r>
          </w:p>
        </w:tc>
      </w:tr>
      <w:tr w:rsidR="00266ADA" w14:paraId="411FE9C2" w14:textId="77777777" w:rsidTr="00346B27">
        <w:trPr>
          <w:tblCellSpacing w:w="0" w:type="dxa"/>
          <w:jc w:val="center"/>
        </w:trPr>
        <w:tc>
          <w:tcPr>
            <w:tcW w:w="1395" w:type="dxa"/>
            <w:vAlign w:val="center"/>
          </w:tcPr>
          <w:p w14:paraId="5ECA79E0" w14:textId="77777777" w:rsidR="00266ADA" w:rsidRDefault="00266ADA" w:rsidP="00346B27">
            <w:pPr>
              <w:rPr>
                <w:sz w:val="24"/>
              </w:rPr>
            </w:pPr>
            <w:r>
              <w:rPr>
                <w:sz w:val="24"/>
              </w:rPr>
              <w:t>Label2</w:t>
            </w:r>
          </w:p>
        </w:tc>
        <w:tc>
          <w:tcPr>
            <w:tcW w:w="2250" w:type="dxa"/>
            <w:vAlign w:val="center"/>
          </w:tcPr>
          <w:p w14:paraId="18B25CFF" w14:textId="221B7E24" w:rsidR="00266ADA" w:rsidRDefault="00266ADA" w:rsidP="00346B27">
            <w:pPr>
              <w:rPr>
                <w:sz w:val="24"/>
              </w:rPr>
            </w:pPr>
            <w:proofErr w:type="spellStart"/>
            <w:r>
              <w:rPr>
                <w:sz w:val="24"/>
              </w:rPr>
              <w:t>timesGuessedLabel</w:t>
            </w:r>
            <w:proofErr w:type="spellEnd"/>
          </w:p>
        </w:tc>
        <w:tc>
          <w:tcPr>
            <w:tcW w:w="3645" w:type="dxa"/>
            <w:vAlign w:val="center"/>
          </w:tcPr>
          <w:p w14:paraId="0DA65537" w14:textId="77777777" w:rsidR="00266ADA" w:rsidRDefault="00266ADA" w:rsidP="00346B27">
            <w:pPr>
              <w:rPr>
                <w:sz w:val="24"/>
              </w:rPr>
            </w:pPr>
            <w:r>
              <w:rPr>
                <w:sz w:val="24"/>
              </w:rPr>
              <w:t>(blank)</w:t>
            </w:r>
          </w:p>
        </w:tc>
      </w:tr>
    </w:tbl>
    <w:p w14:paraId="5C4F8AEE" w14:textId="2EB4D048" w:rsidR="00266ADA" w:rsidRDefault="00266ADA" w:rsidP="00EA2485">
      <w:pPr>
        <w:numPr>
          <w:ilvl w:val="0"/>
          <w:numId w:val="4"/>
        </w:numPr>
        <w:rPr>
          <w:sz w:val="24"/>
        </w:rPr>
      </w:pPr>
      <w:r>
        <w:rPr>
          <w:sz w:val="24"/>
        </w:rPr>
        <w:t>It should end up looking like this:</w:t>
      </w:r>
    </w:p>
    <w:p w14:paraId="161239FE" w14:textId="77777777" w:rsidR="00266ADA" w:rsidRDefault="00266ADA" w:rsidP="00266ADA">
      <w:pPr>
        <w:ind w:left="360"/>
        <w:rPr>
          <w:noProof/>
        </w:rPr>
      </w:pPr>
    </w:p>
    <w:p w14:paraId="69A727DB" w14:textId="299A0DDA" w:rsidR="00266ADA" w:rsidRDefault="00266ADA" w:rsidP="00266ADA">
      <w:pPr>
        <w:ind w:left="360"/>
        <w:rPr>
          <w:sz w:val="24"/>
        </w:rPr>
      </w:pPr>
      <w:r>
        <w:rPr>
          <w:noProof/>
        </w:rPr>
        <w:lastRenderedPageBreak/>
        <w:drawing>
          <wp:inline distT="0" distB="0" distL="0" distR="0" wp14:anchorId="7DEF348B" wp14:editId="6D853047">
            <wp:extent cx="4030980" cy="25908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8334" t="16424" r="3845" b="10103"/>
                    <a:stretch/>
                  </pic:blipFill>
                  <pic:spPr bwMode="auto">
                    <a:xfrm>
                      <a:off x="0" y="0"/>
                      <a:ext cx="4030980" cy="2590800"/>
                    </a:xfrm>
                    <a:prstGeom prst="rect">
                      <a:avLst/>
                    </a:prstGeom>
                    <a:ln>
                      <a:noFill/>
                    </a:ln>
                    <a:extLst>
                      <a:ext uri="{53640926-AAD7-44D8-BBD7-CCE9431645EC}">
                        <a14:shadowObscured xmlns:a14="http://schemas.microsoft.com/office/drawing/2010/main"/>
                      </a:ext>
                    </a:extLst>
                  </pic:spPr>
                </pic:pic>
              </a:graphicData>
            </a:graphic>
          </wp:inline>
        </w:drawing>
      </w:r>
    </w:p>
    <w:p w14:paraId="5B070E3A" w14:textId="2FBA7AAD" w:rsidR="00266ADA" w:rsidRDefault="005701C2" w:rsidP="00EA2485">
      <w:pPr>
        <w:numPr>
          <w:ilvl w:val="0"/>
          <w:numId w:val="4"/>
        </w:numPr>
        <w:rPr>
          <w:sz w:val="24"/>
        </w:rPr>
      </w:pPr>
      <w:r>
        <w:rPr>
          <w:sz w:val="24"/>
        </w:rPr>
        <w:t xml:space="preserve">In </w:t>
      </w:r>
      <w:proofErr w:type="spellStart"/>
      <w:r>
        <w:rPr>
          <w:sz w:val="24"/>
        </w:rPr>
        <w:t>QtDesigner</w:t>
      </w:r>
      <w:proofErr w:type="spellEnd"/>
      <w:r>
        <w:rPr>
          <w:sz w:val="24"/>
        </w:rPr>
        <w:t>, go to File-&gt;Save As and save it as lab</w:t>
      </w:r>
      <w:r w:rsidR="00787095">
        <w:rPr>
          <w:sz w:val="24"/>
        </w:rPr>
        <w:t>7</w:t>
      </w:r>
      <w:r>
        <w:rPr>
          <w:sz w:val="24"/>
        </w:rPr>
        <w:t xml:space="preserve">.ui in your lab </w:t>
      </w:r>
      <w:r w:rsidR="00787095">
        <w:rPr>
          <w:sz w:val="24"/>
        </w:rPr>
        <w:t>7</w:t>
      </w:r>
      <w:r>
        <w:rPr>
          <w:sz w:val="24"/>
        </w:rPr>
        <w:t xml:space="preserve"> </w:t>
      </w:r>
      <w:r w:rsidR="006A47BA">
        <w:rPr>
          <w:sz w:val="24"/>
        </w:rPr>
        <w:t>Spyder</w:t>
      </w:r>
      <w:r>
        <w:rPr>
          <w:sz w:val="24"/>
        </w:rPr>
        <w:t xml:space="preserve"> directory.</w:t>
      </w:r>
    </w:p>
    <w:p w14:paraId="45A0CDD5" w14:textId="6DA9E65F" w:rsidR="00266ADA" w:rsidRDefault="005701C2" w:rsidP="00EA2485">
      <w:pPr>
        <w:numPr>
          <w:ilvl w:val="0"/>
          <w:numId w:val="4"/>
        </w:numPr>
        <w:rPr>
          <w:sz w:val="24"/>
        </w:rPr>
      </w:pPr>
      <w:r>
        <w:rPr>
          <w:sz w:val="24"/>
        </w:rPr>
        <w:t>This .</w:t>
      </w:r>
      <w:proofErr w:type="spellStart"/>
      <w:r>
        <w:rPr>
          <w:sz w:val="24"/>
        </w:rPr>
        <w:t>ui</w:t>
      </w:r>
      <w:proofErr w:type="spellEnd"/>
      <w:r>
        <w:rPr>
          <w:sz w:val="24"/>
        </w:rPr>
        <w:t xml:space="preserve"> file is just an XML file, but we can convert it to Python using the pyuic5 tool that comes installed with </w:t>
      </w:r>
      <w:proofErr w:type="spellStart"/>
      <w:r>
        <w:rPr>
          <w:sz w:val="24"/>
        </w:rPr>
        <w:t>PyQt</w:t>
      </w:r>
      <w:proofErr w:type="spellEnd"/>
      <w:r>
        <w:rPr>
          <w:sz w:val="24"/>
        </w:rPr>
        <w:t xml:space="preserve">. </w:t>
      </w:r>
    </w:p>
    <w:p w14:paraId="33FA1424" w14:textId="21202C63" w:rsidR="005701C2" w:rsidRDefault="00787095" w:rsidP="00EA2485">
      <w:pPr>
        <w:numPr>
          <w:ilvl w:val="0"/>
          <w:numId w:val="4"/>
        </w:numPr>
        <w:rPr>
          <w:sz w:val="24"/>
        </w:rPr>
      </w:pPr>
      <w:r>
        <w:rPr>
          <w:sz w:val="24"/>
        </w:rPr>
        <w:t>In Windows, open Anaconda Prompt</w:t>
      </w:r>
      <w:r w:rsidR="005701C2">
        <w:rPr>
          <w:sz w:val="24"/>
        </w:rPr>
        <w:t>. It should open a window like this:</w:t>
      </w:r>
    </w:p>
    <w:p w14:paraId="352FA58C" w14:textId="0D830F27" w:rsidR="005701C2" w:rsidRDefault="00787095" w:rsidP="005701C2">
      <w:pPr>
        <w:ind w:left="720"/>
        <w:rPr>
          <w:sz w:val="24"/>
        </w:rPr>
      </w:pPr>
      <w:r>
        <w:rPr>
          <w:noProof/>
        </w:rPr>
        <w:drawing>
          <wp:inline distT="0" distB="0" distL="0" distR="0" wp14:anchorId="1C38A273" wp14:editId="021C29FA">
            <wp:extent cx="4156026" cy="2407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3206" cy="2417874"/>
                    </a:xfrm>
                    <a:prstGeom prst="rect">
                      <a:avLst/>
                    </a:prstGeom>
                  </pic:spPr>
                </pic:pic>
              </a:graphicData>
            </a:graphic>
          </wp:inline>
        </w:drawing>
      </w:r>
      <w:r>
        <w:rPr>
          <w:noProof/>
        </w:rPr>
        <w:t xml:space="preserve"> </w:t>
      </w:r>
    </w:p>
    <w:p w14:paraId="1A2F3E18" w14:textId="5AE0309F" w:rsidR="005701C2" w:rsidRDefault="005701C2" w:rsidP="00EA2485">
      <w:pPr>
        <w:numPr>
          <w:ilvl w:val="0"/>
          <w:numId w:val="4"/>
        </w:numPr>
        <w:rPr>
          <w:sz w:val="24"/>
        </w:rPr>
      </w:pPr>
      <w:r>
        <w:rPr>
          <w:sz w:val="24"/>
        </w:rPr>
        <w:t>In this window, type:</w:t>
      </w:r>
    </w:p>
    <w:p w14:paraId="65B639FF" w14:textId="3DBCE171" w:rsidR="005701C2" w:rsidRDefault="00640937" w:rsidP="005701C2">
      <w:pPr>
        <w:ind w:left="360"/>
        <w:rPr>
          <w:rFonts w:ascii="Courier New" w:hAnsi="Courier New" w:cs="Courier New"/>
          <w:sz w:val="22"/>
        </w:rPr>
      </w:pPr>
      <w:r>
        <w:rPr>
          <w:rFonts w:ascii="Courier New" w:hAnsi="Courier New" w:cs="Courier New"/>
          <w:sz w:val="22"/>
        </w:rPr>
        <w:t>python –m PyQt5.uic.pyuic</w:t>
      </w:r>
      <w:r w:rsidR="005701C2" w:rsidRPr="005701C2">
        <w:rPr>
          <w:rFonts w:ascii="Courier New" w:hAnsi="Courier New" w:cs="Courier New"/>
          <w:sz w:val="22"/>
        </w:rPr>
        <w:t xml:space="preserve"> &lt;mylab</w:t>
      </w:r>
      <w:r w:rsidR="00787095">
        <w:rPr>
          <w:rFonts w:ascii="Courier New" w:hAnsi="Courier New" w:cs="Courier New"/>
          <w:sz w:val="22"/>
        </w:rPr>
        <w:t>7</w:t>
      </w:r>
      <w:r w:rsidR="005701C2" w:rsidRPr="005701C2">
        <w:rPr>
          <w:rFonts w:ascii="Courier New" w:hAnsi="Courier New" w:cs="Courier New"/>
          <w:sz w:val="22"/>
        </w:rPr>
        <w:t>directory&gt;/lab</w:t>
      </w:r>
      <w:r w:rsidR="00787095">
        <w:rPr>
          <w:rFonts w:ascii="Courier New" w:hAnsi="Courier New" w:cs="Courier New"/>
          <w:sz w:val="22"/>
        </w:rPr>
        <w:t>7</w:t>
      </w:r>
      <w:r w:rsidR="005701C2" w:rsidRPr="005701C2">
        <w:rPr>
          <w:rFonts w:ascii="Courier New" w:hAnsi="Courier New" w:cs="Courier New"/>
          <w:sz w:val="22"/>
        </w:rPr>
        <w:t>.ui -o &lt;mylab</w:t>
      </w:r>
      <w:r w:rsidR="00787095">
        <w:rPr>
          <w:rFonts w:ascii="Courier New" w:hAnsi="Courier New" w:cs="Courier New"/>
          <w:sz w:val="22"/>
        </w:rPr>
        <w:t>7</w:t>
      </w:r>
      <w:r w:rsidR="005701C2" w:rsidRPr="005701C2">
        <w:rPr>
          <w:rFonts w:ascii="Courier New" w:hAnsi="Courier New" w:cs="Courier New"/>
          <w:sz w:val="22"/>
        </w:rPr>
        <w:t>directory&gt;/</w:t>
      </w:r>
      <w:r w:rsidR="000F27DA">
        <w:rPr>
          <w:rFonts w:ascii="Courier New" w:hAnsi="Courier New" w:cs="Courier New"/>
          <w:sz w:val="22"/>
        </w:rPr>
        <w:t>frmGuess</w:t>
      </w:r>
      <w:r w:rsidR="005701C2" w:rsidRPr="005701C2">
        <w:rPr>
          <w:rFonts w:ascii="Courier New" w:hAnsi="Courier New" w:cs="Courier New"/>
          <w:sz w:val="22"/>
        </w:rPr>
        <w:t>.py</w:t>
      </w:r>
    </w:p>
    <w:p w14:paraId="19C4DC76" w14:textId="03358662" w:rsidR="005701C2" w:rsidRDefault="000F27DA" w:rsidP="00EA2485">
      <w:pPr>
        <w:numPr>
          <w:ilvl w:val="0"/>
          <w:numId w:val="4"/>
        </w:numPr>
        <w:rPr>
          <w:sz w:val="24"/>
        </w:rPr>
      </w:pPr>
      <w:r>
        <w:rPr>
          <w:sz w:val="24"/>
        </w:rPr>
        <w:t xml:space="preserve">You can close the command prompt and </w:t>
      </w:r>
      <w:proofErr w:type="spellStart"/>
      <w:r>
        <w:rPr>
          <w:sz w:val="24"/>
        </w:rPr>
        <w:t>QtDesigner</w:t>
      </w:r>
      <w:proofErr w:type="spellEnd"/>
      <w:r>
        <w:rPr>
          <w:sz w:val="24"/>
        </w:rPr>
        <w:t xml:space="preserve">. Go back to </w:t>
      </w:r>
      <w:r w:rsidR="006A47BA">
        <w:rPr>
          <w:sz w:val="24"/>
        </w:rPr>
        <w:t>Spyder</w:t>
      </w:r>
      <w:r>
        <w:rPr>
          <w:sz w:val="24"/>
        </w:rPr>
        <w:t xml:space="preserve"> and open the new </w:t>
      </w:r>
      <w:r w:rsidR="008E7761" w:rsidRPr="008E7761">
        <w:rPr>
          <w:sz w:val="24"/>
        </w:rPr>
        <w:t>frmGuess</w:t>
      </w:r>
      <w:r w:rsidR="008E7761">
        <w:rPr>
          <w:sz w:val="24"/>
        </w:rPr>
        <w:t>.py</w:t>
      </w:r>
      <w:r w:rsidR="008E7761" w:rsidRPr="008E7761">
        <w:rPr>
          <w:sz w:val="24"/>
        </w:rPr>
        <w:t xml:space="preserve"> </w:t>
      </w:r>
      <w:r>
        <w:rPr>
          <w:sz w:val="24"/>
        </w:rPr>
        <w:t>from your directory.</w:t>
      </w:r>
    </w:p>
    <w:p w14:paraId="17405F06" w14:textId="27AAB513" w:rsidR="005701C2" w:rsidRDefault="000F27DA" w:rsidP="00EA2485">
      <w:pPr>
        <w:numPr>
          <w:ilvl w:val="0"/>
          <w:numId w:val="4"/>
        </w:numPr>
        <w:rPr>
          <w:sz w:val="24"/>
        </w:rPr>
      </w:pPr>
      <w:r>
        <w:rPr>
          <w:sz w:val="24"/>
        </w:rPr>
        <w:t>The lab</w:t>
      </w:r>
      <w:r w:rsidR="00787095">
        <w:rPr>
          <w:sz w:val="24"/>
        </w:rPr>
        <w:t>7</w:t>
      </w:r>
      <w:r>
        <w:rPr>
          <w:sz w:val="24"/>
        </w:rPr>
        <w:t xml:space="preserve">.py file should contain a class with two functions: </w:t>
      </w:r>
      <w:proofErr w:type="spellStart"/>
      <w:r>
        <w:rPr>
          <w:sz w:val="24"/>
        </w:rPr>
        <w:t>setupUi</w:t>
      </w:r>
      <w:proofErr w:type="spellEnd"/>
      <w:r>
        <w:rPr>
          <w:sz w:val="24"/>
        </w:rPr>
        <w:t xml:space="preserve"> and </w:t>
      </w:r>
      <w:proofErr w:type="spellStart"/>
      <w:r>
        <w:rPr>
          <w:sz w:val="24"/>
        </w:rPr>
        <w:t>retranslateUi</w:t>
      </w:r>
      <w:proofErr w:type="spellEnd"/>
      <w:r>
        <w:rPr>
          <w:sz w:val="24"/>
        </w:rPr>
        <w:t xml:space="preserve">. </w:t>
      </w:r>
      <w:r w:rsidR="00433D0C">
        <w:rPr>
          <w:sz w:val="24"/>
        </w:rPr>
        <w:t>We</w:t>
      </w:r>
      <w:r>
        <w:rPr>
          <w:sz w:val="24"/>
        </w:rPr>
        <w:t xml:space="preserve"> </w:t>
      </w:r>
      <w:r w:rsidR="00433D0C">
        <w:rPr>
          <w:sz w:val="24"/>
        </w:rPr>
        <w:t>will</w:t>
      </w:r>
      <w:r>
        <w:rPr>
          <w:sz w:val="24"/>
        </w:rPr>
        <w:t xml:space="preserve"> call this file from a new python file</w:t>
      </w:r>
      <w:r w:rsidR="00433D0C">
        <w:rPr>
          <w:sz w:val="24"/>
        </w:rPr>
        <w:t>.</w:t>
      </w:r>
    </w:p>
    <w:p w14:paraId="40A1FD1C" w14:textId="7B231B01" w:rsidR="00433D0C" w:rsidRDefault="00433D0C" w:rsidP="00EA2485">
      <w:pPr>
        <w:numPr>
          <w:ilvl w:val="0"/>
          <w:numId w:val="4"/>
        </w:numPr>
        <w:rPr>
          <w:sz w:val="24"/>
        </w:rPr>
      </w:pPr>
      <w:r>
        <w:rPr>
          <w:sz w:val="24"/>
        </w:rPr>
        <w:t>Create a new Python file called lab</w:t>
      </w:r>
      <w:r w:rsidR="00787095">
        <w:rPr>
          <w:sz w:val="24"/>
        </w:rPr>
        <w:t>7</w:t>
      </w:r>
      <w:r>
        <w:rPr>
          <w:sz w:val="24"/>
        </w:rPr>
        <w:t>.py</w:t>
      </w:r>
    </w:p>
    <w:p w14:paraId="437A0E54" w14:textId="14A5BB29" w:rsidR="00C20BAF" w:rsidRDefault="00C20BAF" w:rsidP="00EA2485">
      <w:pPr>
        <w:numPr>
          <w:ilvl w:val="0"/>
          <w:numId w:val="4"/>
        </w:numPr>
        <w:rPr>
          <w:sz w:val="24"/>
        </w:rPr>
      </w:pPr>
      <w:r>
        <w:rPr>
          <w:sz w:val="24"/>
        </w:rPr>
        <w:t>Set up the basic form as follows</w:t>
      </w:r>
      <w:r w:rsidR="00BB3B73">
        <w:rPr>
          <w:sz w:val="24"/>
        </w:rPr>
        <w:t>:</w:t>
      </w:r>
    </w:p>
    <w:p w14:paraId="3C848B00" w14:textId="77777777" w:rsidR="00C20BAF" w:rsidRDefault="00C20BAF" w:rsidP="00C20BAF">
      <w:pPr>
        <w:rPr>
          <w:sz w:val="24"/>
        </w:rPr>
      </w:pPr>
    </w:p>
    <w:p w14:paraId="43D55AB6" w14:textId="5AB05C69" w:rsidR="00F41DA3" w:rsidRPr="00BB3B73" w:rsidRDefault="00BB3B73" w:rsidP="00BB3B73">
      <w:pPr>
        <w:pStyle w:val="ListParagraph"/>
        <w:numPr>
          <w:ilvl w:val="0"/>
          <w:numId w:val="11"/>
        </w:numPr>
        <w:rPr>
          <w:sz w:val="24"/>
        </w:rPr>
      </w:pPr>
      <w:r w:rsidRPr="00BB3B73">
        <w:rPr>
          <w:sz w:val="24"/>
        </w:rPr>
        <w:t>I</w:t>
      </w:r>
      <w:r w:rsidR="000F27DA">
        <w:rPr>
          <w:sz w:val="24"/>
        </w:rPr>
        <w:t>n addition to the</w:t>
      </w:r>
      <w:r w:rsidRPr="00BB3B73">
        <w:rPr>
          <w:sz w:val="24"/>
        </w:rPr>
        <w:t xml:space="preserve"> </w:t>
      </w:r>
      <w:proofErr w:type="spellStart"/>
      <w:r w:rsidRPr="00BB3B73">
        <w:rPr>
          <w:sz w:val="24"/>
        </w:rPr>
        <w:t>PyQt</w:t>
      </w:r>
      <w:proofErr w:type="spellEnd"/>
      <w:r w:rsidRPr="00BB3B73">
        <w:rPr>
          <w:sz w:val="24"/>
        </w:rPr>
        <w:t xml:space="preserve"> </w:t>
      </w:r>
      <w:r w:rsidR="00433D0C">
        <w:rPr>
          <w:sz w:val="24"/>
        </w:rPr>
        <w:t xml:space="preserve">Widgets </w:t>
      </w:r>
      <w:r w:rsidRPr="00BB3B73">
        <w:rPr>
          <w:sz w:val="24"/>
        </w:rPr>
        <w:t>librar</w:t>
      </w:r>
      <w:r w:rsidR="00433D0C">
        <w:rPr>
          <w:sz w:val="24"/>
        </w:rPr>
        <w:t>y</w:t>
      </w:r>
      <w:r w:rsidR="000F27DA">
        <w:rPr>
          <w:sz w:val="24"/>
        </w:rPr>
        <w:t>, also import sys</w:t>
      </w:r>
      <w:r w:rsidR="00433D0C">
        <w:rPr>
          <w:sz w:val="24"/>
        </w:rPr>
        <w:t xml:space="preserve">, </w:t>
      </w:r>
      <w:r w:rsidR="000F27DA">
        <w:rPr>
          <w:sz w:val="24"/>
        </w:rPr>
        <w:t>random</w:t>
      </w:r>
      <w:r w:rsidR="00433D0C">
        <w:rPr>
          <w:sz w:val="24"/>
        </w:rPr>
        <w:t xml:space="preserve"> and our </w:t>
      </w:r>
      <w:proofErr w:type="spellStart"/>
      <w:r w:rsidR="00433D0C">
        <w:rPr>
          <w:sz w:val="24"/>
        </w:rPr>
        <w:t>frmGuess</w:t>
      </w:r>
      <w:proofErr w:type="spellEnd"/>
      <w:r w:rsidR="00433D0C">
        <w:rPr>
          <w:sz w:val="24"/>
        </w:rPr>
        <w:t xml:space="preserve"> file.</w:t>
      </w:r>
    </w:p>
    <w:p w14:paraId="6B05DE8B" w14:textId="77777777" w:rsidR="00BB3B73" w:rsidRPr="00BB3B73" w:rsidRDefault="00BB3B73" w:rsidP="00F41DA3">
      <w:pPr>
        <w:rPr>
          <w:sz w:val="24"/>
        </w:rPr>
      </w:pPr>
    </w:p>
    <w:p w14:paraId="72731BC7" w14:textId="4CEC4A11" w:rsidR="00433D0C" w:rsidRPr="00433D0C" w:rsidRDefault="00433D0C" w:rsidP="0043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18"/>
          <w:szCs w:val="18"/>
        </w:rPr>
      </w:pPr>
      <w:r w:rsidRPr="00433D0C">
        <w:rPr>
          <w:rFonts w:ascii="Courier New" w:eastAsia="Times New Roman" w:hAnsi="Courier New" w:cs="Courier New"/>
          <w:b/>
          <w:bCs/>
          <w:color w:val="000080"/>
          <w:sz w:val="18"/>
          <w:szCs w:val="18"/>
        </w:rPr>
        <w:t xml:space="preserve">from </w:t>
      </w:r>
      <w:r w:rsidRPr="00433D0C">
        <w:rPr>
          <w:rFonts w:ascii="Courier New" w:eastAsia="Times New Roman" w:hAnsi="Courier New" w:cs="Courier New"/>
          <w:color w:val="000000"/>
          <w:sz w:val="18"/>
          <w:szCs w:val="18"/>
        </w:rPr>
        <w:t>PyQt5</w:t>
      </w:r>
      <w:r>
        <w:rPr>
          <w:rFonts w:ascii="Courier New" w:eastAsia="Times New Roman" w:hAnsi="Courier New" w:cs="Courier New"/>
          <w:color w:val="000000"/>
          <w:sz w:val="18"/>
          <w:szCs w:val="18"/>
        </w:rPr>
        <w:t xml:space="preserve">.QtWidgets </w:t>
      </w:r>
      <w:r w:rsidRPr="00433D0C">
        <w:rPr>
          <w:rFonts w:ascii="Courier New" w:eastAsia="Times New Roman" w:hAnsi="Courier New" w:cs="Courier New"/>
          <w:b/>
          <w:bCs/>
          <w:color w:val="000080"/>
          <w:sz w:val="18"/>
          <w:szCs w:val="18"/>
        </w:rPr>
        <w:t xml:space="preserve">import </w:t>
      </w:r>
      <w:r>
        <w:rPr>
          <w:rFonts w:ascii="Courier New" w:eastAsia="Times New Roman" w:hAnsi="Courier New" w:cs="Courier New"/>
          <w:color w:val="000000"/>
          <w:sz w:val="18"/>
          <w:szCs w:val="18"/>
        </w:rPr>
        <w:t>*</w:t>
      </w:r>
      <w:r w:rsidRPr="00433D0C">
        <w:rPr>
          <w:rFonts w:ascii="Courier New" w:eastAsia="Times New Roman" w:hAnsi="Courier New" w:cs="Courier New"/>
          <w:color w:val="000000"/>
          <w:sz w:val="18"/>
          <w:szCs w:val="18"/>
        </w:rPr>
        <w:br/>
      </w:r>
      <w:r w:rsidRPr="00433D0C">
        <w:rPr>
          <w:rFonts w:ascii="Courier New" w:eastAsia="Times New Roman" w:hAnsi="Courier New" w:cs="Courier New"/>
          <w:b/>
          <w:bCs/>
          <w:color w:val="000080"/>
          <w:sz w:val="18"/>
          <w:szCs w:val="18"/>
        </w:rPr>
        <w:t xml:space="preserve">import </w:t>
      </w:r>
      <w:r w:rsidRPr="00433D0C">
        <w:rPr>
          <w:rFonts w:ascii="Courier New" w:eastAsia="Times New Roman" w:hAnsi="Courier New" w:cs="Courier New"/>
          <w:color w:val="000000"/>
          <w:sz w:val="18"/>
          <w:szCs w:val="18"/>
        </w:rPr>
        <w:t>random</w:t>
      </w:r>
      <w:r w:rsidRPr="00433D0C">
        <w:rPr>
          <w:rFonts w:ascii="Courier New" w:eastAsia="Times New Roman" w:hAnsi="Courier New" w:cs="Courier New"/>
          <w:color w:val="000000"/>
          <w:sz w:val="18"/>
          <w:szCs w:val="18"/>
        </w:rPr>
        <w:br/>
      </w:r>
      <w:r w:rsidRPr="00433D0C">
        <w:rPr>
          <w:rFonts w:ascii="Courier New" w:eastAsia="Times New Roman" w:hAnsi="Courier New" w:cs="Courier New"/>
          <w:b/>
          <w:bCs/>
          <w:color w:val="000080"/>
          <w:sz w:val="18"/>
          <w:szCs w:val="18"/>
        </w:rPr>
        <w:t xml:space="preserve">import </w:t>
      </w:r>
      <w:r w:rsidRPr="00433D0C">
        <w:rPr>
          <w:rFonts w:ascii="Courier New" w:eastAsia="Times New Roman" w:hAnsi="Courier New" w:cs="Courier New"/>
          <w:color w:val="000000"/>
          <w:sz w:val="18"/>
          <w:szCs w:val="18"/>
        </w:rPr>
        <w:t>sys</w:t>
      </w:r>
      <w:r w:rsidRPr="00433D0C">
        <w:rPr>
          <w:rFonts w:ascii="Courier New" w:eastAsia="Times New Roman" w:hAnsi="Courier New" w:cs="Courier New"/>
          <w:color w:val="000000"/>
          <w:sz w:val="18"/>
          <w:szCs w:val="18"/>
        </w:rPr>
        <w:br/>
      </w:r>
      <w:r w:rsidRPr="00433D0C">
        <w:rPr>
          <w:rFonts w:ascii="Courier New" w:eastAsia="Times New Roman" w:hAnsi="Courier New" w:cs="Courier New"/>
          <w:color w:val="000000"/>
          <w:sz w:val="18"/>
          <w:szCs w:val="18"/>
        </w:rPr>
        <w:lastRenderedPageBreak/>
        <w:br/>
      </w:r>
      <w:r w:rsidRPr="00433D0C">
        <w:rPr>
          <w:rFonts w:ascii="Courier New" w:eastAsia="Times New Roman" w:hAnsi="Courier New" w:cs="Courier New"/>
          <w:b/>
          <w:bCs/>
          <w:color w:val="000080"/>
          <w:sz w:val="18"/>
          <w:szCs w:val="18"/>
        </w:rPr>
        <w:t xml:space="preserve">from </w:t>
      </w:r>
      <w:proofErr w:type="spellStart"/>
      <w:r w:rsidRPr="00433D0C">
        <w:rPr>
          <w:rFonts w:ascii="Courier New" w:eastAsia="Times New Roman" w:hAnsi="Courier New" w:cs="Courier New"/>
          <w:color w:val="000000"/>
          <w:sz w:val="18"/>
          <w:szCs w:val="18"/>
        </w:rPr>
        <w:t>frmGuess</w:t>
      </w:r>
      <w:proofErr w:type="spellEnd"/>
      <w:r w:rsidRPr="00433D0C">
        <w:rPr>
          <w:rFonts w:ascii="Courier New" w:eastAsia="Times New Roman" w:hAnsi="Courier New" w:cs="Courier New"/>
          <w:color w:val="000000"/>
          <w:sz w:val="18"/>
          <w:szCs w:val="18"/>
        </w:rPr>
        <w:t xml:space="preserve"> </w:t>
      </w:r>
      <w:r w:rsidRPr="00433D0C">
        <w:rPr>
          <w:rFonts w:ascii="Courier New" w:eastAsia="Times New Roman" w:hAnsi="Courier New" w:cs="Courier New"/>
          <w:b/>
          <w:bCs/>
          <w:color w:val="000080"/>
          <w:sz w:val="18"/>
          <w:szCs w:val="18"/>
        </w:rPr>
        <w:t xml:space="preserve">import </w:t>
      </w:r>
      <w:proofErr w:type="spellStart"/>
      <w:r w:rsidRPr="00433D0C">
        <w:rPr>
          <w:rFonts w:ascii="Courier New" w:eastAsia="Times New Roman" w:hAnsi="Courier New" w:cs="Courier New"/>
          <w:color w:val="000000"/>
          <w:sz w:val="18"/>
          <w:szCs w:val="18"/>
        </w:rPr>
        <w:t>Ui_frmGuess</w:t>
      </w:r>
      <w:proofErr w:type="spellEnd"/>
    </w:p>
    <w:p w14:paraId="7668C504" w14:textId="77777777" w:rsidR="00BB3B73" w:rsidRDefault="00BB3B73" w:rsidP="00BB3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SimSun" w:hAnsi="SimSun" w:cs="Courier New"/>
          <w:color w:val="000000"/>
          <w:sz w:val="18"/>
          <w:szCs w:val="18"/>
          <w:lang w:eastAsia="zh-CN"/>
        </w:rPr>
      </w:pPr>
    </w:p>
    <w:p w14:paraId="2C5B1F31" w14:textId="77777777" w:rsidR="00BB3B73" w:rsidRPr="00BB3B73" w:rsidRDefault="00BB3B73" w:rsidP="00BB3B73">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hAnsi="SimSun" w:cs="Courier New"/>
          <w:color w:val="000000"/>
          <w:sz w:val="18"/>
          <w:szCs w:val="18"/>
          <w:lang w:eastAsia="zh-CN"/>
        </w:rPr>
      </w:pPr>
      <w:r w:rsidRPr="00BB3B73">
        <w:rPr>
          <w:sz w:val="24"/>
        </w:rPr>
        <w:t>Declare variables</w:t>
      </w:r>
    </w:p>
    <w:p w14:paraId="3EC874A4" w14:textId="27368BC6" w:rsidR="00BD67FF" w:rsidRDefault="000F27DA" w:rsidP="00BD67FF">
      <w:pPr>
        <w:pStyle w:val="HTMLPreformatted"/>
        <w:shd w:val="clear" w:color="auto" w:fill="FFFFFF"/>
        <w:rPr>
          <w:rFonts w:ascii="SimSun" w:hAnsi="SimSun"/>
          <w:i/>
          <w:iCs/>
          <w:color w:val="808080"/>
          <w:sz w:val="18"/>
          <w:szCs w:val="18"/>
          <w:lang w:eastAsia="zh-CN"/>
        </w:rPr>
      </w:pPr>
      <w:r>
        <w:rPr>
          <w:rFonts w:ascii="SimSun" w:hAnsi="SimSun"/>
          <w:i/>
          <w:iCs/>
          <w:color w:val="808080"/>
          <w:sz w:val="18"/>
          <w:szCs w:val="18"/>
          <w:lang w:eastAsia="zh-CN"/>
        </w:rPr>
        <w:tab/>
      </w:r>
      <w:r w:rsidR="00C22F2E" w:rsidRPr="00C22F2E">
        <w:rPr>
          <w:rFonts w:ascii="SimSun" w:hAnsi="SimSun" w:hint="eastAsia"/>
          <w:i/>
          <w:iCs/>
          <w:color w:val="808080"/>
          <w:sz w:val="18"/>
          <w:szCs w:val="18"/>
          <w:lang w:eastAsia="zh-CN"/>
        </w:rPr>
        <w:t xml:space="preserve"># </w:t>
      </w:r>
      <w:r w:rsidR="00C22F2E">
        <w:rPr>
          <w:rFonts w:ascii="SimSun" w:hAnsi="SimSun"/>
          <w:i/>
          <w:iCs/>
          <w:color w:val="808080"/>
          <w:sz w:val="18"/>
          <w:szCs w:val="18"/>
          <w:lang w:eastAsia="zh-CN"/>
        </w:rPr>
        <w:t xml:space="preserve"> Declare </w:t>
      </w:r>
      <w:r w:rsidR="00C22F2E">
        <w:rPr>
          <w:rFonts w:ascii="SimSun" w:hAnsi="SimSun" w:hint="eastAsia"/>
          <w:i/>
          <w:iCs/>
          <w:color w:val="808080"/>
          <w:sz w:val="18"/>
          <w:szCs w:val="18"/>
          <w:lang w:eastAsia="zh-CN"/>
        </w:rPr>
        <w:t>g</w:t>
      </w:r>
      <w:r w:rsidR="00C22F2E" w:rsidRPr="00C22F2E">
        <w:rPr>
          <w:rFonts w:ascii="SimSun" w:hAnsi="SimSun" w:hint="eastAsia"/>
          <w:i/>
          <w:iCs/>
          <w:color w:val="808080"/>
          <w:sz w:val="18"/>
          <w:szCs w:val="18"/>
          <w:lang w:eastAsia="zh-CN"/>
        </w:rPr>
        <w:t>lobal variables to store random number and times of guesses</w:t>
      </w:r>
      <w:r w:rsidR="00BD67FF">
        <w:rPr>
          <w:rFonts w:ascii="SimSun" w:hAnsi="SimSun"/>
          <w:i/>
          <w:iCs/>
          <w:color w:val="808080"/>
          <w:sz w:val="18"/>
          <w:szCs w:val="18"/>
          <w:lang w:eastAsia="zh-CN"/>
        </w:rPr>
        <w:t>.</w:t>
      </w:r>
    </w:p>
    <w:p w14:paraId="2B2F8940" w14:textId="77777777" w:rsidR="00BD67FF" w:rsidRPr="00BD67FF" w:rsidRDefault="00BD67FF" w:rsidP="00E97442">
      <w:pPr>
        <w:pStyle w:val="HTMLPreformatted"/>
        <w:shd w:val="clear" w:color="auto" w:fill="FFFFFF"/>
        <w:ind w:left="916"/>
        <w:rPr>
          <w:rFonts w:ascii="SimSun" w:eastAsia="SimSun" w:hAnsi="SimSun"/>
          <w:color w:val="000000"/>
          <w:sz w:val="18"/>
          <w:szCs w:val="18"/>
          <w:lang w:eastAsia="zh-CN"/>
        </w:rPr>
      </w:pPr>
      <w:proofErr w:type="spellStart"/>
      <w:r w:rsidRPr="00BD67FF">
        <w:rPr>
          <w:rFonts w:ascii="SimSun" w:eastAsia="SimSun" w:hAnsi="SimSun" w:hint="eastAsia"/>
          <w:color w:val="000000"/>
          <w:sz w:val="18"/>
          <w:szCs w:val="18"/>
          <w:lang w:eastAsia="zh-CN"/>
        </w:rPr>
        <w:t>times_guessed</w:t>
      </w:r>
      <w:proofErr w:type="spellEnd"/>
      <w:r w:rsidRPr="00BD67FF">
        <w:rPr>
          <w:rFonts w:ascii="SimSun" w:eastAsia="SimSun" w:hAnsi="SimSun" w:hint="eastAsia"/>
          <w:color w:val="000000"/>
          <w:sz w:val="18"/>
          <w:szCs w:val="18"/>
          <w:lang w:eastAsia="zh-CN"/>
        </w:rPr>
        <w:t xml:space="preserve"> = </w:t>
      </w:r>
      <w:r w:rsidRPr="00BD67FF">
        <w:rPr>
          <w:rFonts w:ascii="SimSun" w:eastAsia="SimSun" w:hAnsi="SimSun" w:hint="eastAsia"/>
          <w:color w:val="0000FF"/>
          <w:sz w:val="18"/>
          <w:szCs w:val="18"/>
          <w:lang w:eastAsia="zh-CN"/>
        </w:rPr>
        <w:t>0</w:t>
      </w:r>
      <w:r w:rsidRPr="00BD67FF">
        <w:rPr>
          <w:rFonts w:ascii="SimSun" w:eastAsia="SimSun" w:hAnsi="SimSun" w:hint="eastAsia"/>
          <w:color w:val="0000FF"/>
          <w:sz w:val="18"/>
          <w:szCs w:val="18"/>
          <w:lang w:eastAsia="zh-CN"/>
        </w:rPr>
        <w:br/>
      </w:r>
      <w:proofErr w:type="spellStart"/>
      <w:r w:rsidRPr="00BD67FF">
        <w:rPr>
          <w:rFonts w:ascii="SimSun" w:eastAsia="SimSun" w:hAnsi="SimSun" w:hint="eastAsia"/>
          <w:color w:val="000000"/>
          <w:sz w:val="18"/>
          <w:szCs w:val="18"/>
          <w:lang w:eastAsia="zh-CN"/>
        </w:rPr>
        <w:t>num_to_guess</w:t>
      </w:r>
      <w:proofErr w:type="spellEnd"/>
      <w:r w:rsidRPr="00BD67FF">
        <w:rPr>
          <w:rFonts w:ascii="SimSun" w:eastAsia="SimSun" w:hAnsi="SimSun" w:hint="eastAsia"/>
          <w:color w:val="000000"/>
          <w:sz w:val="18"/>
          <w:szCs w:val="18"/>
          <w:lang w:eastAsia="zh-CN"/>
        </w:rPr>
        <w:t xml:space="preserve"> = </w:t>
      </w:r>
      <w:proofErr w:type="spellStart"/>
      <w:r w:rsidRPr="00BD67FF">
        <w:rPr>
          <w:rFonts w:ascii="SimSun" w:eastAsia="SimSun" w:hAnsi="SimSun" w:hint="eastAsia"/>
          <w:color w:val="000000"/>
          <w:sz w:val="18"/>
          <w:szCs w:val="18"/>
          <w:lang w:eastAsia="zh-CN"/>
        </w:rPr>
        <w:t>random.randrange</w:t>
      </w:r>
      <w:proofErr w:type="spellEnd"/>
      <w:r w:rsidRPr="00BD67FF">
        <w:rPr>
          <w:rFonts w:ascii="SimSun" w:eastAsia="SimSun" w:hAnsi="SimSun" w:hint="eastAsia"/>
          <w:color w:val="000000"/>
          <w:sz w:val="18"/>
          <w:szCs w:val="18"/>
          <w:lang w:eastAsia="zh-CN"/>
        </w:rPr>
        <w:t>(</w:t>
      </w:r>
      <w:r w:rsidRPr="00BD67FF">
        <w:rPr>
          <w:rFonts w:ascii="SimSun" w:eastAsia="SimSun" w:hAnsi="SimSun" w:hint="eastAsia"/>
          <w:color w:val="0000FF"/>
          <w:sz w:val="18"/>
          <w:szCs w:val="18"/>
          <w:lang w:eastAsia="zh-CN"/>
        </w:rPr>
        <w:t>1</w:t>
      </w:r>
      <w:r w:rsidRPr="00BD67FF">
        <w:rPr>
          <w:rFonts w:ascii="SimSun" w:eastAsia="SimSun" w:hAnsi="SimSun" w:hint="eastAsia"/>
          <w:color w:val="000000"/>
          <w:sz w:val="18"/>
          <w:szCs w:val="18"/>
          <w:lang w:eastAsia="zh-CN"/>
        </w:rPr>
        <w:t xml:space="preserve">, </w:t>
      </w:r>
      <w:r w:rsidRPr="00BD67FF">
        <w:rPr>
          <w:rFonts w:ascii="SimSun" w:eastAsia="SimSun" w:hAnsi="SimSun" w:hint="eastAsia"/>
          <w:color w:val="0000FF"/>
          <w:sz w:val="18"/>
          <w:szCs w:val="18"/>
          <w:lang w:eastAsia="zh-CN"/>
        </w:rPr>
        <w:t>101</w:t>
      </w:r>
      <w:r w:rsidRPr="00BD67FF">
        <w:rPr>
          <w:rFonts w:ascii="SimSun" w:eastAsia="SimSun" w:hAnsi="SimSun" w:hint="eastAsia"/>
          <w:color w:val="000000"/>
          <w:sz w:val="18"/>
          <w:szCs w:val="18"/>
          <w:lang w:eastAsia="zh-CN"/>
        </w:rPr>
        <w:t>)</w:t>
      </w:r>
    </w:p>
    <w:p w14:paraId="59B135A3" w14:textId="77777777" w:rsidR="00BB3B73" w:rsidRDefault="00BB3B73" w:rsidP="00E97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hAnsi="SimSun" w:cs="Courier New"/>
          <w:color w:val="000000"/>
          <w:sz w:val="18"/>
          <w:szCs w:val="18"/>
          <w:lang w:eastAsia="zh-CN"/>
        </w:rPr>
      </w:pPr>
    </w:p>
    <w:p w14:paraId="73B734E2" w14:textId="77777777" w:rsidR="00433D0C" w:rsidRDefault="00433D0C" w:rsidP="00433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hAnsi="SimSun" w:cs="Courier New"/>
          <w:color w:val="000000"/>
          <w:sz w:val="18"/>
          <w:szCs w:val="18"/>
          <w:lang w:eastAsia="zh-CN"/>
        </w:rPr>
      </w:pPr>
    </w:p>
    <w:p w14:paraId="5674A827" w14:textId="17B336FE" w:rsidR="00433D0C" w:rsidRDefault="00433D0C" w:rsidP="00433D0C">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hAnsi="SimSun" w:cs="Courier New"/>
          <w:color w:val="A6A6A6" w:themeColor="background1" w:themeShade="A6"/>
          <w:sz w:val="18"/>
          <w:szCs w:val="18"/>
          <w:lang w:eastAsia="zh-CN"/>
        </w:rPr>
      </w:pPr>
      <w:r w:rsidRPr="00C22F2E">
        <w:rPr>
          <w:sz w:val="24"/>
        </w:rPr>
        <w:t xml:space="preserve">Build the structure of the </w:t>
      </w:r>
      <w:proofErr w:type="spellStart"/>
      <w:r w:rsidRPr="00C22F2E">
        <w:rPr>
          <w:sz w:val="24"/>
        </w:rPr>
        <w:t>Mainwindow</w:t>
      </w:r>
      <w:proofErr w:type="spellEnd"/>
      <w:r w:rsidRPr="00C22F2E">
        <w:rPr>
          <w:rFonts w:ascii="SimSun" w:hAnsi="SimSun" w:cs="Courier New"/>
          <w:color w:val="000000"/>
          <w:sz w:val="18"/>
          <w:szCs w:val="18"/>
          <w:lang w:eastAsia="zh-CN"/>
        </w:rPr>
        <w:t xml:space="preserve"> </w:t>
      </w:r>
    </w:p>
    <w:p w14:paraId="5C4A1AF9" w14:textId="77777777" w:rsidR="00D30B72" w:rsidRPr="00D30B72" w:rsidRDefault="00D30B72" w:rsidP="00D30B72">
      <w:pPr>
        <w:pStyle w:val="HTMLPreformatted"/>
        <w:shd w:val="clear" w:color="auto" w:fill="FFFFFF"/>
        <w:ind w:left="720"/>
        <w:rPr>
          <w:i/>
          <w:iCs/>
          <w:color w:val="808080"/>
          <w:sz w:val="16"/>
          <w:szCs w:val="16"/>
        </w:rPr>
      </w:pPr>
      <w:r w:rsidRPr="00D30B72">
        <w:rPr>
          <w:b/>
          <w:bCs/>
          <w:color w:val="A6A6A6" w:themeColor="background1" w:themeShade="A6"/>
          <w:sz w:val="16"/>
          <w:szCs w:val="14"/>
        </w:rPr>
        <w:t xml:space="preserve">from </w:t>
      </w:r>
      <w:r w:rsidRPr="00D30B72">
        <w:rPr>
          <w:color w:val="A6A6A6" w:themeColor="background1" w:themeShade="A6"/>
          <w:sz w:val="16"/>
          <w:szCs w:val="14"/>
        </w:rPr>
        <w:t xml:space="preserve">PyQt5.QtWidgets </w:t>
      </w:r>
      <w:r w:rsidRPr="00D30B72">
        <w:rPr>
          <w:b/>
          <w:bCs/>
          <w:color w:val="A6A6A6" w:themeColor="background1" w:themeShade="A6"/>
          <w:sz w:val="16"/>
          <w:szCs w:val="14"/>
        </w:rPr>
        <w:t xml:space="preserve">import </w:t>
      </w:r>
      <w:r w:rsidRPr="00D30B72">
        <w:rPr>
          <w:color w:val="A6A6A6" w:themeColor="background1" w:themeShade="A6"/>
          <w:sz w:val="16"/>
          <w:szCs w:val="14"/>
        </w:rPr>
        <w:t>*</w:t>
      </w:r>
      <w:r w:rsidRPr="00D30B72">
        <w:rPr>
          <w:color w:val="A6A6A6" w:themeColor="background1" w:themeShade="A6"/>
          <w:sz w:val="16"/>
          <w:szCs w:val="14"/>
        </w:rPr>
        <w:br/>
      </w:r>
      <w:r w:rsidRPr="00D30B72">
        <w:rPr>
          <w:b/>
          <w:bCs/>
          <w:color w:val="A6A6A6" w:themeColor="background1" w:themeShade="A6"/>
          <w:sz w:val="16"/>
          <w:szCs w:val="14"/>
        </w:rPr>
        <w:t xml:space="preserve">import </w:t>
      </w:r>
      <w:r w:rsidRPr="00D30B72">
        <w:rPr>
          <w:color w:val="A6A6A6" w:themeColor="background1" w:themeShade="A6"/>
          <w:sz w:val="16"/>
          <w:szCs w:val="14"/>
        </w:rPr>
        <w:t>random</w:t>
      </w:r>
      <w:r w:rsidRPr="00D30B72">
        <w:rPr>
          <w:color w:val="A6A6A6" w:themeColor="background1" w:themeShade="A6"/>
          <w:sz w:val="16"/>
          <w:szCs w:val="14"/>
        </w:rPr>
        <w:br/>
      </w:r>
      <w:r w:rsidRPr="00D30B72">
        <w:rPr>
          <w:b/>
          <w:bCs/>
          <w:color w:val="A6A6A6" w:themeColor="background1" w:themeShade="A6"/>
          <w:sz w:val="16"/>
          <w:szCs w:val="14"/>
        </w:rPr>
        <w:t xml:space="preserve">import </w:t>
      </w:r>
      <w:r w:rsidRPr="00D30B72">
        <w:rPr>
          <w:color w:val="A6A6A6" w:themeColor="background1" w:themeShade="A6"/>
          <w:sz w:val="16"/>
          <w:szCs w:val="14"/>
        </w:rPr>
        <w:t>sys</w:t>
      </w:r>
      <w:r w:rsidRPr="00D30B72">
        <w:rPr>
          <w:color w:val="A6A6A6" w:themeColor="background1" w:themeShade="A6"/>
          <w:sz w:val="16"/>
          <w:szCs w:val="14"/>
        </w:rPr>
        <w:br/>
      </w:r>
      <w:r w:rsidRPr="00D30B72">
        <w:rPr>
          <w:color w:val="A6A6A6" w:themeColor="background1" w:themeShade="A6"/>
          <w:sz w:val="16"/>
          <w:szCs w:val="14"/>
        </w:rPr>
        <w:br/>
      </w:r>
      <w:r w:rsidRPr="00D30B72">
        <w:rPr>
          <w:b/>
          <w:bCs/>
          <w:color w:val="A6A6A6" w:themeColor="background1" w:themeShade="A6"/>
          <w:sz w:val="16"/>
          <w:szCs w:val="14"/>
        </w:rPr>
        <w:t xml:space="preserve">from </w:t>
      </w:r>
      <w:proofErr w:type="spellStart"/>
      <w:r w:rsidRPr="00D30B72">
        <w:rPr>
          <w:color w:val="A6A6A6" w:themeColor="background1" w:themeShade="A6"/>
          <w:sz w:val="16"/>
          <w:szCs w:val="14"/>
        </w:rPr>
        <w:t>frmGuess</w:t>
      </w:r>
      <w:proofErr w:type="spellEnd"/>
      <w:r w:rsidRPr="00D30B72">
        <w:rPr>
          <w:color w:val="A6A6A6" w:themeColor="background1" w:themeShade="A6"/>
          <w:sz w:val="16"/>
          <w:szCs w:val="14"/>
        </w:rPr>
        <w:t xml:space="preserve"> </w:t>
      </w:r>
      <w:r w:rsidRPr="00D30B72">
        <w:rPr>
          <w:b/>
          <w:bCs/>
          <w:color w:val="A6A6A6" w:themeColor="background1" w:themeShade="A6"/>
          <w:sz w:val="16"/>
          <w:szCs w:val="14"/>
        </w:rPr>
        <w:t xml:space="preserve">import </w:t>
      </w:r>
      <w:proofErr w:type="spellStart"/>
      <w:r w:rsidRPr="00D30B72">
        <w:rPr>
          <w:color w:val="A6A6A6" w:themeColor="background1" w:themeShade="A6"/>
          <w:sz w:val="16"/>
          <w:szCs w:val="14"/>
        </w:rPr>
        <w:t>Ui_frmGuess</w:t>
      </w:r>
      <w:proofErr w:type="spellEnd"/>
      <w:r w:rsidRPr="00D30B72">
        <w:rPr>
          <w:color w:val="A6A6A6" w:themeColor="background1" w:themeShade="A6"/>
          <w:sz w:val="16"/>
          <w:szCs w:val="14"/>
        </w:rPr>
        <w:br/>
      </w:r>
      <w:r w:rsidRPr="00D30B72">
        <w:rPr>
          <w:color w:val="A6A6A6" w:themeColor="background1" w:themeShade="A6"/>
          <w:sz w:val="16"/>
          <w:szCs w:val="14"/>
        </w:rPr>
        <w:br/>
      </w:r>
      <w:r w:rsidRPr="00D30B72">
        <w:rPr>
          <w:i/>
          <w:iCs/>
          <w:color w:val="A6A6A6" w:themeColor="background1" w:themeShade="A6"/>
          <w:sz w:val="16"/>
          <w:szCs w:val="14"/>
        </w:rPr>
        <w:t># Global variables to store random number and times guessed</w:t>
      </w:r>
      <w:r w:rsidRPr="00D30B72">
        <w:rPr>
          <w:i/>
          <w:iCs/>
          <w:color w:val="A6A6A6" w:themeColor="background1" w:themeShade="A6"/>
          <w:sz w:val="16"/>
          <w:szCs w:val="14"/>
        </w:rPr>
        <w:br/>
      </w:r>
      <w:proofErr w:type="spellStart"/>
      <w:r w:rsidRPr="00D30B72">
        <w:rPr>
          <w:color w:val="A6A6A6" w:themeColor="background1" w:themeShade="A6"/>
          <w:sz w:val="16"/>
          <w:szCs w:val="14"/>
        </w:rPr>
        <w:t>times_guessed</w:t>
      </w:r>
      <w:proofErr w:type="spellEnd"/>
      <w:r w:rsidRPr="00D30B72">
        <w:rPr>
          <w:color w:val="A6A6A6" w:themeColor="background1" w:themeShade="A6"/>
          <w:sz w:val="16"/>
          <w:szCs w:val="14"/>
        </w:rPr>
        <w:t xml:space="preserve"> = 0</w:t>
      </w:r>
      <w:r w:rsidRPr="00D30B72">
        <w:rPr>
          <w:color w:val="A6A6A6" w:themeColor="background1" w:themeShade="A6"/>
          <w:sz w:val="16"/>
          <w:szCs w:val="14"/>
        </w:rPr>
        <w:br/>
      </w:r>
      <w:proofErr w:type="spellStart"/>
      <w:r w:rsidRPr="00D30B72">
        <w:rPr>
          <w:color w:val="A6A6A6" w:themeColor="background1" w:themeShade="A6"/>
          <w:sz w:val="16"/>
          <w:szCs w:val="14"/>
        </w:rPr>
        <w:t>num_to_guess</w:t>
      </w:r>
      <w:proofErr w:type="spellEnd"/>
      <w:r w:rsidRPr="00D30B72">
        <w:rPr>
          <w:color w:val="A6A6A6" w:themeColor="background1" w:themeShade="A6"/>
          <w:sz w:val="16"/>
          <w:szCs w:val="14"/>
        </w:rPr>
        <w:t xml:space="preserve"> = </w:t>
      </w:r>
      <w:proofErr w:type="spellStart"/>
      <w:r w:rsidRPr="00D30B72">
        <w:rPr>
          <w:color w:val="A6A6A6" w:themeColor="background1" w:themeShade="A6"/>
          <w:sz w:val="16"/>
          <w:szCs w:val="14"/>
        </w:rPr>
        <w:t>random.randrange</w:t>
      </w:r>
      <w:proofErr w:type="spellEnd"/>
      <w:r w:rsidRPr="00D30B72">
        <w:rPr>
          <w:color w:val="A6A6A6" w:themeColor="background1" w:themeShade="A6"/>
          <w:sz w:val="16"/>
          <w:szCs w:val="14"/>
        </w:rPr>
        <w:t>(1, 101)</w:t>
      </w:r>
      <w:r w:rsidRPr="00D30B72">
        <w:rPr>
          <w:color w:val="A6A6A6" w:themeColor="background1" w:themeShade="A6"/>
          <w:sz w:val="16"/>
          <w:szCs w:val="14"/>
        </w:rPr>
        <w:br/>
      </w:r>
      <w:r w:rsidRPr="00D30B72">
        <w:rPr>
          <w:color w:val="A6A6A6" w:themeColor="background1" w:themeShade="A6"/>
          <w:sz w:val="16"/>
          <w:szCs w:val="14"/>
        </w:rPr>
        <w:br/>
      </w:r>
      <w:r w:rsidRPr="00D30B72">
        <w:rPr>
          <w:color w:val="000000"/>
          <w:sz w:val="16"/>
          <w:szCs w:val="14"/>
        </w:rPr>
        <w:br/>
      </w:r>
      <w:r w:rsidRPr="00D30B72">
        <w:rPr>
          <w:i/>
          <w:iCs/>
          <w:color w:val="808080"/>
          <w:sz w:val="16"/>
          <w:szCs w:val="14"/>
        </w:rPr>
        <w:t># Create Main Window</w:t>
      </w:r>
      <w:r w:rsidRPr="00D30B72">
        <w:rPr>
          <w:i/>
          <w:iCs/>
          <w:color w:val="808080"/>
          <w:sz w:val="16"/>
          <w:szCs w:val="14"/>
        </w:rPr>
        <w:br/>
      </w:r>
      <w:r w:rsidRPr="00D30B72">
        <w:rPr>
          <w:b/>
          <w:bCs/>
          <w:color w:val="000080"/>
          <w:sz w:val="16"/>
          <w:szCs w:val="14"/>
        </w:rPr>
        <w:t xml:space="preserve">class </w:t>
      </w:r>
      <w:proofErr w:type="spellStart"/>
      <w:r w:rsidRPr="00D30B72">
        <w:rPr>
          <w:color w:val="000000"/>
          <w:sz w:val="16"/>
          <w:szCs w:val="14"/>
        </w:rPr>
        <w:t>Mainwindow</w:t>
      </w:r>
      <w:proofErr w:type="spellEnd"/>
      <w:r w:rsidRPr="00D30B72">
        <w:rPr>
          <w:color w:val="000000"/>
          <w:sz w:val="16"/>
          <w:szCs w:val="14"/>
        </w:rPr>
        <w:t>(</w:t>
      </w:r>
      <w:proofErr w:type="spellStart"/>
      <w:r w:rsidRPr="00D30B72">
        <w:rPr>
          <w:color w:val="000000"/>
          <w:sz w:val="16"/>
          <w:szCs w:val="14"/>
        </w:rPr>
        <w:t>QWidget</w:t>
      </w:r>
      <w:proofErr w:type="spellEnd"/>
      <w:r w:rsidRPr="00D30B72">
        <w:rPr>
          <w:color w:val="000000"/>
          <w:sz w:val="16"/>
          <w:szCs w:val="14"/>
        </w:rPr>
        <w:t>):</w:t>
      </w:r>
      <w:r w:rsidRPr="00D30B72">
        <w:rPr>
          <w:color w:val="000000"/>
          <w:sz w:val="16"/>
          <w:szCs w:val="14"/>
        </w:rPr>
        <w:br/>
        <w:t xml:space="preserve">    </w:t>
      </w:r>
      <w:r w:rsidRPr="00D30B72">
        <w:rPr>
          <w:b/>
          <w:bCs/>
          <w:color w:val="000080"/>
          <w:sz w:val="16"/>
          <w:szCs w:val="14"/>
        </w:rPr>
        <w:t xml:space="preserve">def </w:t>
      </w:r>
      <w:r w:rsidRPr="00D30B72">
        <w:rPr>
          <w:color w:val="B200B2"/>
          <w:sz w:val="16"/>
          <w:szCs w:val="14"/>
        </w:rPr>
        <w:t>__</w:t>
      </w:r>
      <w:proofErr w:type="spellStart"/>
      <w:r w:rsidRPr="00D30B72">
        <w:rPr>
          <w:color w:val="B200B2"/>
          <w:sz w:val="16"/>
          <w:szCs w:val="14"/>
        </w:rPr>
        <w:t>init</w:t>
      </w:r>
      <w:proofErr w:type="spellEnd"/>
      <w:r w:rsidRPr="00D30B72">
        <w:rPr>
          <w:color w:val="B200B2"/>
          <w:sz w:val="16"/>
          <w:szCs w:val="14"/>
        </w:rPr>
        <w:t>__</w:t>
      </w:r>
      <w:r w:rsidRPr="00D30B72">
        <w:rPr>
          <w:color w:val="000000"/>
          <w:sz w:val="16"/>
          <w:szCs w:val="14"/>
        </w:rPr>
        <w:t>(</w:t>
      </w:r>
      <w:r w:rsidRPr="00D30B72">
        <w:rPr>
          <w:color w:val="94558D"/>
          <w:sz w:val="16"/>
          <w:szCs w:val="14"/>
        </w:rPr>
        <w:t>self</w:t>
      </w:r>
      <w:r w:rsidRPr="00D30B72">
        <w:rPr>
          <w:color w:val="000000"/>
          <w:sz w:val="16"/>
          <w:szCs w:val="14"/>
        </w:rPr>
        <w:t>):</w:t>
      </w:r>
      <w:r w:rsidRPr="00D30B72">
        <w:rPr>
          <w:color w:val="000000"/>
          <w:sz w:val="16"/>
          <w:szCs w:val="14"/>
        </w:rPr>
        <w:br/>
        <w:t xml:space="preserve">        </w:t>
      </w:r>
      <w:r w:rsidRPr="00D30B72">
        <w:rPr>
          <w:color w:val="000080"/>
          <w:sz w:val="16"/>
          <w:szCs w:val="14"/>
        </w:rPr>
        <w:t>super</w:t>
      </w:r>
      <w:r w:rsidRPr="00D30B72">
        <w:rPr>
          <w:color w:val="000000"/>
          <w:sz w:val="16"/>
          <w:szCs w:val="14"/>
        </w:rPr>
        <w:t>().</w:t>
      </w:r>
      <w:r w:rsidRPr="00D30B72">
        <w:rPr>
          <w:color w:val="B200B2"/>
          <w:sz w:val="16"/>
          <w:szCs w:val="14"/>
        </w:rPr>
        <w:t>__</w:t>
      </w:r>
      <w:proofErr w:type="spellStart"/>
      <w:r w:rsidRPr="00D30B72">
        <w:rPr>
          <w:color w:val="B200B2"/>
          <w:sz w:val="16"/>
          <w:szCs w:val="14"/>
        </w:rPr>
        <w:t>init</w:t>
      </w:r>
      <w:proofErr w:type="spellEnd"/>
      <w:r w:rsidRPr="00D30B72">
        <w:rPr>
          <w:color w:val="B200B2"/>
          <w:sz w:val="16"/>
          <w:szCs w:val="14"/>
        </w:rPr>
        <w:t>__</w:t>
      </w:r>
      <w:r w:rsidRPr="00D30B72">
        <w:rPr>
          <w:color w:val="000000"/>
          <w:sz w:val="16"/>
          <w:szCs w:val="14"/>
        </w:rPr>
        <w:t>()</w:t>
      </w:r>
      <w:r w:rsidRPr="00D30B72">
        <w:rPr>
          <w:color w:val="000000"/>
          <w:sz w:val="16"/>
          <w:szCs w:val="14"/>
        </w:rPr>
        <w:br/>
        <w:t xml:space="preserve">        </w:t>
      </w:r>
      <w:proofErr w:type="spellStart"/>
      <w:r w:rsidRPr="00D30B72">
        <w:rPr>
          <w:color w:val="94558D"/>
          <w:sz w:val="16"/>
          <w:szCs w:val="14"/>
        </w:rPr>
        <w:t>self</w:t>
      </w:r>
      <w:r w:rsidRPr="00D30B72">
        <w:rPr>
          <w:color w:val="000000"/>
          <w:sz w:val="16"/>
          <w:szCs w:val="14"/>
        </w:rPr>
        <w:t>.ui</w:t>
      </w:r>
      <w:proofErr w:type="spellEnd"/>
      <w:r w:rsidRPr="00D30B72">
        <w:rPr>
          <w:color w:val="000000"/>
          <w:sz w:val="16"/>
          <w:szCs w:val="14"/>
        </w:rPr>
        <w:t xml:space="preserve"> = </w:t>
      </w:r>
      <w:proofErr w:type="spellStart"/>
      <w:r w:rsidRPr="00D30B72">
        <w:rPr>
          <w:color w:val="000000"/>
          <w:sz w:val="16"/>
          <w:szCs w:val="14"/>
        </w:rPr>
        <w:t>Ui_frmGuess</w:t>
      </w:r>
      <w:proofErr w:type="spellEnd"/>
      <w:r w:rsidRPr="00D30B72">
        <w:rPr>
          <w:color w:val="000000"/>
          <w:sz w:val="16"/>
          <w:szCs w:val="14"/>
        </w:rPr>
        <w:t>()</w:t>
      </w:r>
      <w:r w:rsidRPr="00D30B72">
        <w:rPr>
          <w:color w:val="000000"/>
          <w:sz w:val="16"/>
          <w:szCs w:val="14"/>
        </w:rPr>
        <w:br/>
        <w:t xml:space="preserve">        </w:t>
      </w:r>
      <w:r w:rsidRPr="00D30B72">
        <w:rPr>
          <w:i/>
          <w:iCs/>
          <w:color w:val="808080"/>
          <w:sz w:val="16"/>
          <w:szCs w:val="14"/>
        </w:rPr>
        <w:t xml:space="preserve"># Call UI set up in </w:t>
      </w:r>
      <w:proofErr w:type="spellStart"/>
      <w:r w:rsidRPr="00D30B72">
        <w:rPr>
          <w:i/>
          <w:iCs/>
          <w:color w:val="808080"/>
          <w:sz w:val="16"/>
          <w:szCs w:val="14"/>
        </w:rPr>
        <w:t>QtDesigner</w:t>
      </w:r>
      <w:proofErr w:type="spellEnd"/>
      <w:r w:rsidRPr="00D30B72">
        <w:rPr>
          <w:i/>
          <w:iCs/>
          <w:color w:val="808080"/>
          <w:sz w:val="16"/>
          <w:szCs w:val="14"/>
        </w:rPr>
        <w:t>/pyuic5</w:t>
      </w:r>
      <w:r w:rsidRPr="00D30B72">
        <w:rPr>
          <w:i/>
          <w:iCs/>
          <w:color w:val="808080"/>
          <w:sz w:val="16"/>
          <w:szCs w:val="14"/>
        </w:rPr>
        <w:br/>
        <w:t xml:space="preserve">        </w:t>
      </w:r>
      <w:proofErr w:type="spellStart"/>
      <w:r w:rsidRPr="00D30B72">
        <w:rPr>
          <w:color w:val="94558D"/>
          <w:sz w:val="16"/>
          <w:szCs w:val="14"/>
        </w:rPr>
        <w:t>self</w:t>
      </w:r>
      <w:r w:rsidRPr="00D30B72">
        <w:rPr>
          <w:color w:val="000000"/>
          <w:sz w:val="16"/>
          <w:szCs w:val="14"/>
        </w:rPr>
        <w:t>.ui.setupUi</w:t>
      </w:r>
      <w:proofErr w:type="spellEnd"/>
      <w:r w:rsidRPr="00D30B72">
        <w:rPr>
          <w:color w:val="000000"/>
          <w:sz w:val="16"/>
          <w:szCs w:val="14"/>
        </w:rPr>
        <w:t>(</w:t>
      </w:r>
      <w:r w:rsidRPr="00D30B72">
        <w:rPr>
          <w:color w:val="94558D"/>
          <w:sz w:val="16"/>
          <w:szCs w:val="14"/>
        </w:rPr>
        <w:t>self</w:t>
      </w:r>
      <w:r w:rsidRPr="00D30B72">
        <w:rPr>
          <w:color w:val="000000"/>
          <w:sz w:val="16"/>
          <w:szCs w:val="14"/>
        </w:rPr>
        <w:t>)</w:t>
      </w:r>
      <w:r w:rsidRPr="00D30B72">
        <w:rPr>
          <w:color w:val="000000"/>
          <w:sz w:val="16"/>
          <w:szCs w:val="14"/>
        </w:rPr>
        <w:br/>
        <w:t xml:space="preserve">        </w:t>
      </w:r>
      <w:r w:rsidRPr="00D30B72">
        <w:rPr>
          <w:i/>
          <w:iCs/>
          <w:color w:val="808080"/>
          <w:sz w:val="16"/>
          <w:szCs w:val="14"/>
        </w:rPr>
        <w:t># Reset times guessed label</w:t>
      </w:r>
      <w:r w:rsidRPr="00D30B72">
        <w:rPr>
          <w:i/>
          <w:iCs/>
          <w:color w:val="808080"/>
          <w:sz w:val="16"/>
          <w:szCs w:val="14"/>
        </w:rPr>
        <w:br/>
        <w:t xml:space="preserve">        </w:t>
      </w:r>
      <w:proofErr w:type="spellStart"/>
      <w:r w:rsidRPr="00D30B72">
        <w:rPr>
          <w:color w:val="94558D"/>
          <w:sz w:val="16"/>
          <w:szCs w:val="14"/>
        </w:rPr>
        <w:t>self</w:t>
      </w:r>
      <w:r w:rsidRPr="00D30B72">
        <w:rPr>
          <w:color w:val="000000"/>
          <w:sz w:val="16"/>
          <w:szCs w:val="14"/>
        </w:rPr>
        <w:t>.ui.timesGuessedLabel.setText</w:t>
      </w:r>
      <w:proofErr w:type="spellEnd"/>
      <w:r w:rsidRPr="00D30B72">
        <w:rPr>
          <w:color w:val="000000"/>
          <w:sz w:val="16"/>
          <w:szCs w:val="14"/>
        </w:rPr>
        <w:t>(</w:t>
      </w:r>
      <w:r>
        <w:rPr>
          <w:color w:val="000000"/>
          <w:sz w:val="16"/>
          <w:szCs w:val="14"/>
        </w:rPr>
        <w:t>str(</w:t>
      </w:r>
      <w:proofErr w:type="spellStart"/>
      <w:r w:rsidRPr="00D30B72">
        <w:rPr>
          <w:color w:val="000000"/>
          <w:sz w:val="16"/>
          <w:szCs w:val="14"/>
        </w:rPr>
        <w:t>times_guessed</w:t>
      </w:r>
      <w:proofErr w:type="spellEnd"/>
      <w:r w:rsidRPr="00D30B72">
        <w:rPr>
          <w:color w:val="000000"/>
          <w:sz w:val="16"/>
          <w:szCs w:val="14"/>
        </w:rPr>
        <w:t>)</w:t>
      </w:r>
      <w:r>
        <w:rPr>
          <w:color w:val="000000"/>
          <w:sz w:val="16"/>
          <w:szCs w:val="14"/>
        </w:rPr>
        <w:t>)</w:t>
      </w:r>
      <w:r w:rsidRPr="00D30B72">
        <w:rPr>
          <w:color w:val="000000"/>
          <w:sz w:val="16"/>
          <w:szCs w:val="14"/>
        </w:rPr>
        <w:br/>
        <w:t xml:space="preserve">        </w:t>
      </w:r>
      <w:r w:rsidRPr="00D30B72">
        <w:rPr>
          <w:i/>
          <w:iCs/>
          <w:color w:val="808080"/>
          <w:sz w:val="16"/>
          <w:szCs w:val="14"/>
        </w:rPr>
        <w:t># Show form</w:t>
      </w:r>
      <w:r w:rsidRPr="00D30B72">
        <w:rPr>
          <w:i/>
          <w:iCs/>
          <w:color w:val="808080"/>
          <w:sz w:val="16"/>
          <w:szCs w:val="14"/>
        </w:rPr>
        <w:br/>
        <w:t xml:space="preserve">        </w:t>
      </w:r>
      <w:proofErr w:type="spellStart"/>
      <w:r w:rsidRPr="00D30B72">
        <w:rPr>
          <w:color w:val="94558D"/>
          <w:sz w:val="16"/>
          <w:szCs w:val="14"/>
        </w:rPr>
        <w:t>self</w:t>
      </w:r>
      <w:r w:rsidRPr="00D30B72">
        <w:rPr>
          <w:color w:val="000000"/>
          <w:sz w:val="16"/>
          <w:szCs w:val="14"/>
        </w:rPr>
        <w:t>.show</w:t>
      </w:r>
      <w:proofErr w:type="spellEnd"/>
      <w:r w:rsidRPr="00D30B72">
        <w:rPr>
          <w:color w:val="000000"/>
          <w:sz w:val="16"/>
          <w:szCs w:val="14"/>
        </w:rPr>
        <w:t>()</w:t>
      </w:r>
      <w:r w:rsidRPr="00D30B72">
        <w:rPr>
          <w:color w:val="000000"/>
          <w:sz w:val="16"/>
          <w:szCs w:val="14"/>
        </w:rPr>
        <w:br/>
      </w:r>
      <w:r w:rsidRPr="00D30B72">
        <w:rPr>
          <w:color w:val="000000"/>
          <w:sz w:val="16"/>
          <w:szCs w:val="14"/>
        </w:rPr>
        <w:br/>
      </w:r>
      <w:r w:rsidRPr="00D30B72">
        <w:rPr>
          <w:color w:val="000000"/>
          <w:sz w:val="16"/>
          <w:szCs w:val="16"/>
        </w:rPr>
        <w:br/>
      </w:r>
      <w:r w:rsidRPr="00D30B72">
        <w:rPr>
          <w:i/>
          <w:iCs/>
          <w:color w:val="808080"/>
          <w:sz w:val="16"/>
          <w:szCs w:val="16"/>
        </w:rPr>
        <w:t xml:space="preserve"># Run main function on </w:t>
      </w:r>
    </w:p>
    <w:p w14:paraId="0280BC12" w14:textId="4F184C2A" w:rsidR="00D30B72" w:rsidRPr="00D30B72" w:rsidRDefault="00D30B72" w:rsidP="00D30B72">
      <w:pPr>
        <w:pStyle w:val="HTMLPreformatted"/>
        <w:shd w:val="clear" w:color="auto" w:fill="FFFFFF"/>
        <w:ind w:left="720"/>
        <w:rPr>
          <w:color w:val="000000"/>
          <w:sz w:val="16"/>
          <w:szCs w:val="16"/>
        </w:rPr>
      </w:pPr>
      <w:r w:rsidRPr="00D30B72">
        <w:rPr>
          <w:b/>
          <w:bCs/>
          <w:color w:val="000080"/>
          <w:sz w:val="16"/>
          <w:szCs w:val="16"/>
        </w:rPr>
        <w:t xml:space="preserve">if </w:t>
      </w:r>
      <w:r w:rsidRPr="00D30B72">
        <w:rPr>
          <w:color w:val="000000"/>
          <w:sz w:val="16"/>
          <w:szCs w:val="16"/>
        </w:rPr>
        <w:t xml:space="preserve">__name__ == </w:t>
      </w:r>
      <w:r w:rsidRPr="00D30B72">
        <w:rPr>
          <w:b/>
          <w:bCs/>
          <w:color w:val="008080"/>
          <w:sz w:val="16"/>
          <w:szCs w:val="16"/>
        </w:rPr>
        <w:t>"__main__"</w:t>
      </w:r>
      <w:r w:rsidRPr="00D30B72">
        <w:rPr>
          <w:color w:val="000000"/>
          <w:sz w:val="16"/>
          <w:szCs w:val="16"/>
        </w:rPr>
        <w:t>:</w:t>
      </w:r>
      <w:r w:rsidRPr="00D30B72">
        <w:rPr>
          <w:color w:val="000000"/>
          <w:sz w:val="16"/>
          <w:szCs w:val="16"/>
        </w:rPr>
        <w:br/>
        <w:t xml:space="preserve">    app = </w:t>
      </w:r>
      <w:proofErr w:type="spellStart"/>
      <w:r w:rsidRPr="00D30B72">
        <w:rPr>
          <w:color w:val="000000"/>
          <w:sz w:val="16"/>
          <w:szCs w:val="16"/>
        </w:rPr>
        <w:t>QApplication</w:t>
      </w:r>
      <w:proofErr w:type="spellEnd"/>
      <w:r w:rsidRPr="00D30B72">
        <w:rPr>
          <w:color w:val="000000"/>
          <w:sz w:val="16"/>
          <w:szCs w:val="16"/>
        </w:rPr>
        <w:t>(</w:t>
      </w:r>
      <w:proofErr w:type="spellStart"/>
      <w:r w:rsidRPr="00D30B72">
        <w:rPr>
          <w:color w:val="000000"/>
          <w:sz w:val="16"/>
          <w:szCs w:val="16"/>
        </w:rPr>
        <w:t>sys.argv</w:t>
      </w:r>
      <w:proofErr w:type="spellEnd"/>
      <w:r w:rsidRPr="00D30B72">
        <w:rPr>
          <w:color w:val="000000"/>
          <w:sz w:val="16"/>
          <w:szCs w:val="16"/>
        </w:rPr>
        <w:t>)</w:t>
      </w:r>
      <w:r w:rsidRPr="00D30B72">
        <w:rPr>
          <w:color w:val="000000"/>
          <w:sz w:val="16"/>
          <w:szCs w:val="16"/>
        </w:rPr>
        <w:br/>
        <w:t xml:space="preserve">    ex = </w:t>
      </w:r>
      <w:proofErr w:type="spellStart"/>
      <w:r w:rsidRPr="00D30B72">
        <w:rPr>
          <w:color w:val="000000"/>
          <w:sz w:val="16"/>
          <w:szCs w:val="16"/>
        </w:rPr>
        <w:t>Mainwindow</w:t>
      </w:r>
      <w:proofErr w:type="spellEnd"/>
      <w:r w:rsidRPr="00D30B72">
        <w:rPr>
          <w:color w:val="000000"/>
          <w:sz w:val="16"/>
          <w:szCs w:val="16"/>
        </w:rPr>
        <w:t>()</w:t>
      </w:r>
      <w:r w:rsidRPr="00D30B72">
        <w:rPr>
          <w:color w:val="000000"/>
          <w:sz w:val="16"/>
          <w:szCs w:val="16"/>
        </w:rPr>
        <w:br/>
        <w:t xml:space="preserve">    </w:t>
      </w:r>
      <w:proofErr w:type="spellStart"/>
      <w:r w:rsidRPr="00D30B72">
        <w:rPr>
          <w:color w:val="000000"/>
          <w:sz w:val="16"/>
          <w:szCs w:val="16"/>
        </w:rPr>
        <w:t>sys.exit</w:t>
      </w:r>
      <w:proofErr w:type="spellEnd"/>
      <w:r w:rsidRPr="00D30B72">
        <w:rPr>
          <w:color w:val="000000"/>
          <w:sz w:val="16"/>
          <w:szCs w:val="16"/>
        </w:rPr>
        <w:t>(</w:t>
      </w:r>
      <w:proofErr w:type="spellStart"/>
      <w:r w:rsidRPr="00D30B72">
        <w:rPr>
          <w:color w:val="000000"/>
          <w:sz w:val="16"/>
          <w:szCs w:val="16"/>
        </w:rPr>
        <w:t>app.exec</w:t>
      </w:r>
      <w:proofErr w:type="spellEnd"/>
      <w:r w:rsidRPr="00D30B72">
        <w:rPr>
          <w:color w:val="000000"/>
          <w:sz w:val="16"/>
          <w:szCs w:val="16"/>
        </w:rPr>
        <w:t>())</w:t>
      </w:r>
    </w:p>
    <w:p w14:paraId="24071E39" w14:textId="4C76BEC0" w:rsidR="00D30B72" w:rsidRPr="00D30B72" w:rsidRDefault="00D30B72" w:rsidP="00D30B72">
      <w:pPr>
        <w:pStyle w:val="HTMLPreformatted"/>
        <w:shd w:val="clear" w:color="auto" w:fill="FFFFFF"/>
        <w:ind w:left="1080"/>
        <w:rPr>
          <w:color w:val="000000"/>
          <w:sz w:val="16"/>
          <w:szCs w:val="14"/>
        </w:rPr>
      </w:pPr>
    </w:p>
    <w:p w14:paraId="78D6CFD7" w14:textId="77777777" w:rsidR="00BB3B73" w:rsidRDefault="00BB3B73" w:rsidP="00BB3B7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SimSun" w:hAnsi="SimSun" w:cs="Courier New"/>
          <w:color w:val="000000"/>
          <w:sz w:val="18"/>
          <w:szCs w:val="18"/>
          <w:lang w:eastAsia="zh-CN"/>
        </w:rPr>
      </w:pPr>
    </w:p>
    <w:p w14:paraId="45D9A9B3" w14:textId="77777777" w:rsidR="00F41DA3" w:rsidRPr="00EA2485" w:rsidRDefault="00E97442" w:rsidP="00CF15F6">
      <w:pPr>
        <w:rPr>
          <w:lang w:eastAsia="zh-CN"/>
        </w:rPr>
      </w:pPr>
      <w:r>
        <w:rPr>
          <w:sz w:val="24"/>
        </w:rPr>
        <w:t>Run the program and y</w:t>
      </w:r>
      <w:r w:rsidR="00CF15F6">
        <w:rPr>
          <w:sz w:val="24"/>
        </w:rPr>
        <w:t>ou should get a window that looks like this:</w:t>
      </w:r>
    </w:p>
    <w:p w14:paraId="4A500876" w14:textId="5E854174" w:rsidR="00F41DA3" w:rsidRDefault="008134E2">
      <w:pPr>
        <w:rPr>
          <w:b/>
          <w:sz w:val="24"/>
          <w:u w:val="single"/>
        </w:rPr>
      </w:pPr>
      <w:r>
        <w:rPr>
          <w:noProof/>
        </w:rPr>
        <w:drawing>
          <wp:inline distT="0" distB="0" distL="0" distR="0" wp14:anchorId="392CE32C" wp14:editId="7B129C2F">
            <wp:extent cx="3017520" cy="9578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1346" cy="974929"/>
                    </a:xfrm>
                    <a:prstGeom prst="rect">
                      <a:avLst/>
                    </a:prstGeom>
                  </pic:spPr>
                </pic:pic>
              </a:graphicData>
            </a:graphic>
          </wp:inline>
        </w:drawing>
      </w:r>
    </w:p>
    <w:p w14:paraId="7B618383" w14:textId="77777777" w:rsidR="00F41DA3" w:rsidRDefault="00F41DA3">
      <w:pPr>
        <w:rPr>
          <w:b/>
          <w:sz w:val="24"/>
          <w:u w:val="single"/>
        </w:rPr>
      </w:pPr>
    </w:p>
    <w:p w14:paraId="66FF20F7" w14:textId="77777777" w:rsidR="00CF15F6" w:rsidRDefault="00CF15F6">
      <w:pPr>
        <w:rPr>
          <w:b/>
          <w:sz w:val="24"/>
          <w:u w:val="single"/>
        </w:rPr>
      </w:pPr>
      <w:r>
        <w:rPr>
          <w:sz w:val="24"/>
        </w:rPr>
        <w:t xml:space="preserve">It won’t function yet, as we haven’t programmed the Guess button code, but you’ve designed the basic look of it using </w:t>
      </w:r>
      <w:proofErr w:type="spellStart"/>
      <w:r w:rsidR="00214C2F">
        <w:rPr>
          <w:sz w:val="24"/>
        </w:rPr>
        <w:t>PyQt</w:t>
      </w:r>
      <w:proofErr w:type="spellEnd"/>
      <w:r>
        <w:rPr>
          <w:sz w:val="24"/>
        </w:rPr>
        <w:t>.</w:t>
      </w:r>
    </w:p>
    <w:p w14:paraId="64A07E9E" w14:textId="77777777" w:rsidR="00CF15F6" w:rsidRDefault="00CF15F6">
      <w:pPr>
        <w:rPr>
          <w:b/>
          <w:sz w:val="24"/>
          <w:u w:val="single"/>
        </w:rPr>
      </w:pPr>
    </w:p>
    <w:p w14:paraId="7C2659E6" w14:textId="77777777" w:rsidR="00647F79" w:rsidRDefault="003D1D20">
      <w:pPr>
        <w:rPr>
          <w:b/>
          <w:sz w:val="24"/>
          <w:u w:val="single"/>
        </w:rPr>
      </w:pPr>
      <w:r>
        <w:rPr>
          <w:b/>
          <w:sz w:val="24"/>
          <w:u w:val="single"/>
        </w:rPr>
        <w:t>Declare and assign variable for the Guess button.</w:t>
      </w:r>
    </w:p>
    <w:p w14:paraId="6653B8F9" w14:textId="77777777" w:rsidR="00647F79" w:rsidRDefault="00647F79">
      <w:pPr>
        <w:rPr>
          <w:b/>
          <w:sz w:val="24"/>
          <w:u w:val="single"/>
        </w:rPr>
      </w:pPr>
    </w:p>
    <w:p w14:paraId="34EC225E" w14:textId="77777777" w:rsidR="00647F79" w:rsidRDefault="003D1D20">
      <w:pPr>
        <w:numPr>
          <w:ilvl w:val="0"/>
          <w:numId w:val="4"/>
        </w:numPr>
        <w:rPr>
          <w:sz w:val="24"/>
        </w:rPr>
      </w:pPr>
      <w:r>
        <w:rPr>
          <w:sz w:val="24"/>
        </w:rPr>
        <w:t>The code for the Guess button should</w:t>
      </w:r>
      <w:r w:rsidR="00E97442">
        <w:rPr>
          <w:sz w:val="24"/>
        </w:rPr>
        <w:t xml:space="preserve"> accept an initial random number between 1 and 100 and </w:t>
      </w:r>
      <w:r>
        <w:rPr>
          <w:sz w:val="24"/>
        </w:rPr>
        <w:t xml:space="preserve">allow the user to guess at the value, and report whether the guess was too low or too high. If the user's guess is correct, inform the user and allow the user to </w:t>
      </w:r>
      <w:r w:rsidR="0077460E">
        <w:rPr>
          <w:sz w:val="24"/>
        </w:rPr>
        <w:t>guess</w:t>
      </w:r>
      <w:r>
        <w:rPr>
          <w:sz w:val="24"/>
        </w:rPr>
        <w:t xml:space="preserve"> a new random number.</w:t>
      </w:r>
    </w:p>
    <w:p w14:paraId="61EF37EE" w14:textId="77777777" w:rsidR="00647F79" w:rsidRDefault="00CF15F6">
      <w:pPr>
        <w:numPr>
          <w:ilvl w:val="0"/>
          <w:numId w:val="4"/>
        </w:numPr>
        <w:rPr>
          <w:sz w:val="24"/>
        </w:rPr>
      </w:pPr>
      <w:r>
        <w:rPr>
          <w:sz w:val="24"/>
        </w:rPr>
        <w:t>We will need to create a new function to feed into the “command” parameter of the Guess button.</w:t>
      </w:r>
    </w:p>
    <w:p w14:paraId="31417FC0" w14:textId="77777777" w:rsidR="002176F9" w:rsidRPr="002176F9" w:rsidRDefault="002176F9" w:rsidP="002176F9">
      <w:pPr>
        <w:numPr>
          <w:ilvl w:val="0"/>
          <w:numId w:val="4"/>
        </w:numPr>
        <w:rPr>
          <w:sz w:val="24"/>
        </w:rPr>
      </w:pPr>
      <w:r>
        <w:rPr>
          <w:sz w:val="24"/>
        </w:rPr>
        <w:lastRenderedPageBreak/>
        <w:t xml:space="preserve">In Python, functions cannot see variables outside of their scope by default. In order for the </w:t>
      </w:r>
      <w:proofErr w:type="spellStart"/>
      <w:r>
        <w:rPr>
          <w:sz w:val="24"/>
        </w:rPr>
        <w:t>guess_click</w:t>
      </w:r>
      <w:proofErr w:type="spellEnd"/>
      <w:r>
        <w:rPr>
          <w:sz w:val="24"/>
        </w:rPr>
        <w:t>() function to see these variables and to pass values between functions, we have to use the “global” statement to inform Python that we are referring to variables outside the function.</w:t>
      </w:r>
    </w:p>
    <w:p w14:paraId="38CEBDDF" w14:textId="77777777" w:rsidR="00647F79" w:rsidRDefault="003D1D20">
      <w:pPr>
        <w:numPr>
          <w:ilvl w:val="0"/>
          <w:numId w:val="4"/>
        </w:numPr>
        <w:rPr>
          <w:sz w:val="24"/>
        </w:rPr>
      </w:pPr>
      <w:r>
        <w:rPr>
          <w:sz w:val="24"/>
        </w:rPr>
        <w:t xml:space="preserve">You will need three </w:t>
      </w:r>
      <w:r w:rsidR="00E97442">
        <w:rPr>
          <w:sz w:val="24"/>
        </w:rPr>
        <w:t xml:space="preserve">global </w:t>
      </w:r>
      <w:r>
        <w:rPr>
          <w:sz w:val="24"/>
        </w:rPr>
        <w:t>variables</w:t>
      </w:r>
      <w:r w:rsidR="00E97442">
        <w:rPr>
          <w:sz w:val="24"/>
        </w:rPr>
        <w:t xml:space="preserve"> in the </w:t>
      </w:r>
      <w:proofErr w:type="spellStart"/>
      <w:r w:rsidR="00E97442">
        <w:rPr>
          <w:sz w:val="24"/>
        </w:rPr>
        <w:t>guess_click</w:t>
      </w:r>
      <w:proofErr w:type="spellEnd"/>
      <w:r w:rsidR="00E97442">
        <w:rPr>
          <w:sz w:val="24"/>
        </w:rPr>
        <w:t xml:space="preserve"> function</w:t>
      </w:r>
      <w:r>
        <w:rPr>
          <w:sz w:val="24"/>
        </w:rPr>
        <w:t xml:space="preserve">: </w:t>
      </w:r>
      <w:r w:rsidR="002176F9">
        <w:rPr>
          <w:sz w:val="24"/>
        </w:rPr>
        <w:t xml:space="preserve">one to store the random number from 1 to 100, </w:t>
      </w:r>
      <w:r>
        <w:rPr>
          <w:sz w:val="24"/>
        </w:rPr>
        <w:t xml:space="preserve">one to store the </w:t>
      </w:r>
      <w:r w:rsidR="00E97442">
        <w:rPr>
          <w:sz w:val="24"/>
        </w:rPr>
        <w:t>times guessed</w:t>
      </w:r>
      <w:r>
        <w:rPr>
          <w:sz w:val="24"/>
        </w:rPr>
        <w:t xml:space="preserve">, and the third to </w:t>
      </w:r>
      <w:r w:rsidR="002176F9">
        <w:rPr>
          <w:sz w:val="24"/>
        </w:rPr>
        <w:t>show the times guessed label</w:t>
      </w:r>
      <w:r>
        <w:rPr>
          <w:sz w:val="24"/>
        </w:rPr>
        <w:t xml:space="preserve">. The </w:t>
      </w:r>
      <w:proofErr w:type="spellStart"/>
      <w:r w:rsidR="002176F9">
        <w:rPr>
          <w:sz w:val="24"/>
        </w:rPr>
        <w:t>times_guessed</w:t>
      </w:r>
      <w:proofErr w:type="spellEnd"/>
      <w:r w:rsidR="002176F9">
        <w:rPr>
          <w:sz w:val="24"/>
        </w:rPr>
        <w:t xml:space="preserve"> and </w:t>
      </w:r>
      <w:proofErr w:type="spellStart"/>
      <w:r w:rsidR="00582AE5">
        <w:rPr>
          <w:sz w:val="24"/>
        </w:rPr>
        <w:t>timesGuessedLabel</w:t>
      </w:r>
      <w:proofErr w:type="spellEnd"/>
      <w:r w:rsidR="002176F9">
        <w:rPr>
          <w:sz w:val="24"/>
        </w:rPr>
        <w:t xml:space="preserve"> change</w:t>
      </w:r>
      <w:r>
        <w:rPr>
          <w:sz w:val="24"/>
        </w:rPr>
        <w:t xml:space="preserve"> every time the user clicks the Guess button; therefore, </w:t>
      </w:r>
      <w:r w:rsidR="002176F9">
        <w:rPr>
          <w:sz w:val="24"/>
        </w:rPr>
        <w:t>their</w:t>
      </w:r>
      <w:r>
        <w:rPr>
          <w:sz w:val="24"/>
        </w:rPr>
        <w:t xml:space="preserve"> value</w:t>
      </w:r>
      <w:r w:rsidR="002176F9">
        <w:rPr>
          <w:sz w:val="24"/>
        </w:rPr>
        <w:t>s</w:t>
      </w:r>
      <w:r>
        <w:rPr>
          <w:sz w:val="24"/>
        </w:rPr>
        <w:t xml:space="preserve"> </w:t>
      </w:r>
      <w:r w:rsidR="002176F9">
        <w:rPr>
          <w:sz w:val="24"/>
        </w:rPr>
        <w:t>are</w:t>
      </w:r>
      <w:r>
        <w:rPr>
          <w:sz w:val="24"/>
        </w:rPr>
        <w:t xml:space="preserve"> not preserved between the Guess</w:t>
      </w:r>
      <w:r w:rsidR="00CF15F6">
        <w:rPr>
          <w:sz w:val="24"/>
        </w:rPr>
        <w:t xml:space="preserve"> button command function</w:t>
      </w:r>
      <w:r>
        <w:rPr>
          <w:sz w:val="24"/>
        </w:rPr>
        <w:t xml:space="preserve">. The </w:t>
      </w:r>
      <w:proofErr w:type="spellStart"/>
      <w:r w:rsidR="002176F9">
        <w:rPr>
          <w:sz w:val="24"/>
        </w:rPr>
        <w:t>num_to_guess</w:t>
      </w:r>
      <w:proofErr w:type="spellEnd"/>
      <w:r w:rsidR="002176F9">
        <w:rPr>
          <w:sz w:val="24"/>
        </w:rPr>
        <w:t xml:space="preserve"> </w:t>
      </w:r>
      <w:r>
        <w:rPr>
          <w:sz w:val="24"/>
        </w:rPr>
        <w:t xml:space="preserve">should preserve </w:t>
      </w:r>
      <w:r w:rsidR="002176F9">
        <w:rPr>
          <w:sz w:val="24"/>
        </w:rPr>
        <w:t>its value</w:t>
      </w:r>
      <w:r>
        <w:rPr>
          <w:sz w:val="24"/>
        </w:rPr>
        <w:t xml:space="preserve"> between the </w:t>
      </w:r>
      <w:r w:rsidR="00CF15F6">
        <w:rPr>
          <w:sz w:val="24"/>
        </w:rPr>
        <w:t>Guess button command function</w:t>
      </w:r>
      <w:r>
        <w:rPr>
          <w:sz w:val="24"/>
        </w:rPr>
        <w:t xml:space="preserve">. Until the user guesses the correct number, the random number stays the same, while the </w:t>
      </w:r>
      <w:r w:rsidR="002176F9">
        <w:rPr>
          <w:sz w:val="24"/>
        </w:rPr>
        <w:t>times guessed</w:t>
      </w:r>
      <w:r>
        <w:rPr>
          <w:sz w:val="24"/>
        </w:rPr>
        <w:t xml:space="preserve"> increases by 1 for each guess.</w:t>
      </w:r>
    </w:p>
    <w:p w14:paraId="6E56D4AC" w14:textId="77777777" w:rsidR="00647F79" w:rsidRDefault="00677B63">
      <w:pPr>
        <w:numPr>
          <w:ilvl w:val="0"/>
          <w:numId w:val="4"/>
        </w:numPr>
        <w:rPr>
          <w:rFonts w:ascii="Arial" w:hAnsi="Arial" w:cs="Arial"/>
          <w:sz w:val="24"/>
        </w:rPr>
      </w:pPr>
      <w:r>
        <w:rPr>
          <w:sz w:val="24"/>
        </w:rPr>
        <w:t xml:space="preserve">In the class </w:t>
      </w:r>
      <w:proofErr w:type="spellStart"/>
      <w:r>
        <w:rPr>
          <w:sz w:val="24"/>
        </w:rPr>
        <w:t>Mainwindow</w:t>
      </w:r>
      <w:proofErr w:type="spellEnd"/>
      <w:r w:rsidR="00CF15F6">
        <w:rPr>
          <w:sz w:val="24"/>
        </w:rPr>
        <w:t>() define a new function as follows</w:t>
      </w:r>
      <w:r w:rsidR="003D1D20">
        <w:rPr>
          <w:sz w:val="24"/>
        </w:rPr>
        <w:t>:</w:t>
      </w:r>
    </w:p>
    <w:p w14:paraId="1429C153" w14:textId="77777777" w:rsidR="00CF15F6" w:rsidRDefault="00CF15F6" w:rsidP="005E1494">
      <w:pPr>
        <w:pStyle w:val="HTMLPreformatted"/>
        <w:shd w:val="clear" w:color="auto" w:fill="FFFFFF"/>
        <w:rPr>
          <w:color w:val="000000"/>
          <w:sz w:val="18"/>
          <w:szCs w:val="18"/>
          <w:shd w:val="clear" w:color="auto" w:fill="FFE4FF"/>
        </w:rPr>
      </w:pPr>
    </w:p>
    <w:p w14:paraId="20EA43ED" w14:textId="5DEE5BDD" w:rsidR="00647F79" w:rsidRPr="00BD67FF" w:rsidRDefault="00B37DD5" w:rsidP="00BD6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imSun" w:hAnsi="SimSun" w:cs="Courier New"/>
          <w:color w:val="000000"/>
          <w:sz w:val="18"/>
          <w:szCs w:val="18"/>
          <w:lang w:eastAsia="zh-CN"/>
        </w:rPr>
      </w:pPr>
      <w:r w:rsidRPr="00B37DD5">
        <w:rPr>
          <w:rFonts w:ascii="SimSun" w:hAnsi="SimSun" w:cs="Courier New" w:hint="eastAsia"/>
          <w:b/>
          <w:bCs/>
          <w:color w:val="000080"/>
          <w:sz w:val="18"/>
          <w:szCs w:val="18"/>
          <w:lang w:eastAsia="zh-CN"/>
        </w:rPr>
        <w:t xml:space="preserve">def </w:t>
      </w:r>
      <w:proofErr w:type="spellStart"/>
      <w:r w:rsidRPr="00B37DD5">
        <w:rPr>
          <w:rFonts w:ascii="SimSun" w:hAnsi="SimSun" w:cs="Courier New" w:hint="eastAsia"/>
          <w:color w:val="000000"/>
          <w:sz w:val="18"/>
          <w:szCs w:val="18"/>
          <w:lang w:eastAsia="zh-CN"/>
        </w:rPr>
        <w:t>guess_click</w:t>
      </w:r>
      <w:proofErr w:type="spellEnd"/>
      <w:r w:rsidRPr="00B37DD5">
        <w:rPr>
          <w:rFonts w:ascii="SimSun" w:hAnsi="SimSun" w:cs="Courier New" w:hint="eastAsia"/>
          <w:color w:val="000000"/>
          <w:sz w:val="18"/>
          <w:szCs w:val="18"/>
          <w:lang w:eastAsia="zh-CN"/>
        </w:rPr>
        <w:t>(</w:t>
      </w:r>
      <w:r w:rsidRPr="00B37DD5">
        <w:rPr>
          <w:rFonts w:ascii="SimSun" w:hAnsi="SimSun" w:cs="Courier New" w:hint="eastAsia"/>
          <w:color w:val="94558D"/>
          <w:sz w:val="18"/>
          <w:szCs w:val="18"/>
          <w:lang w:eastAsia="zh-CN"/>
        </w:rPr>
        <w:t>self</w:t>
      </w:r>
      <w:r w:rsidRPr="00B37DD5">
        <w:rPr>
          <w:rFonts w:ascii="SimSun" w:hAnsi="SimSun" w:cs="Courier New" w:hint="eastAsia"/>
          <w:color w:val="000000"/>
          <w:sz w:val="18"/>
          <w:szCs w:val="18"/>
          <w:lang w:eastAsia="zh-CN"/>
        </w:rPr>
        <w:t>):</w:t>
      </w:r>
      <w:r w:rsidRPr="00B37DD5">
        <w:rPr>
          <w:rFonts w:ascii="SimSun" w:hAnsi="SimSun" w:cs="Courier New" w:hint="eastAsia"/>
          <w:color w:val="000000"/>
          <w:sz w:val="18"/>
          <w:szCs w:val="18"/>
          <w:lang w:eastAsia="zh-CN"/>
        </w:rPr>
        <w:br/>
        <w:t xml:space="preserve">    </w:t>
      </w:r>
      <w:r w:rsidRPr="00B37DD5">
        <w:rPr>
          <w:rFonts w:ascii="SimSun" w:hAnsi="SimSun" w:cs="Courier New" w:hint="eastAsia"/>
          <w:b/>
          <w:bCs/>
          <w:color w:val="000080"/>
          <w:sz w:val="18"/>
          <w:szCs w:val="18"/>
          <w:lang w:eastAsia="zh-CN"/>
        </w:rPr>
        <w:t xml:space="preserve">global </w:t>
      </w:r>
      <w:proofErr w:type="spellStart"/>
      <w:r w:rsidRPr="00B37DD5">
        <w:rPr>
          <w:rFonts w:ascii="SimSun" w:hAnsi="SimSun" w:cs="Courier New" w:hint="eastAsia"/>
          <w:color w:val="000000"/>
          <w:sz w:val="18"/>
          <w:szCs w:val="18"/>
          <w:lang w:eastAsia="zh-CN"/>
        </w:rPr>
        <w:t>num_to_guess</w:t>
      </w:r>
      <w:proofErr w:type="spellEnd"/>
      <w:r w:rsidRPr="00B37DD5">
        <w:rPr>
          <w:rFonts w:ascii="SimSun" w:hAnsi="SimSun" w:cs="Courier New" w:hint="eastAsia"/>
          <w:color w:val="000000"/>
          <w:sz w:val="18"/>
          <w:szCs w:val="18"/>
          <w:lang w:eastAsia="zh-CN"/>
        </w:rPr>
        <w:br/>
        <w:t xml:space="preserve">    </w:t>
      </w:r>
      <w:r w:rsidRPr="00B37DD5">
        <w:rPr>
          <w:rFonts w:ascii="SimSun" w:hAnsi="SimSun" w:cs="Courier New" w:hint="eastAsia"/>
          <w:b/>
          <w:bCs/>
          <w:color w:val="000080"/>
          <w:sz w:val="18"/>
          <w:szCs w:val="18"/>
          <w:lang w:eastAsia="zh-CN"/>
        </w:rPr>
        <w:t xml:space="preserve">global </w:t>
      </w:r>
      <w:proofErr w:type="spellStart"/>
      <w:r w:rsidRPr="00B37DD5">
        <w:rPr>
          <w:rFonts w:ascii="SimSun" w:hAnsi="SimSun" w:cs="Courier New" w:hint="eastAsia"/>
          <w:color w:val="000000"/>
          <w:sz w:val="18"/>
          <w:szCs w:val="18"/>
          <w:lang w:eastAsia="zh-CN"/>
        </w:rPr>
        <w:t>times_guessed</w:t>
      </w:r>
      <w:proofErr w:type="spellEnd"/>
      <w:r w:rsidR="008134E2" w:rsidRPr="00B37DD5">
        <w:rPr>
          <w:rFonts w:ascii="SimSun" w:hAnsi="SimSun" w:cs="Courier New" w:hint="eastAsia"/>
          <w:color w:val="000000"/>
          <w:sz w:val="18"/>
          <w:szCs w:val="18"/>
          <w:lang w:eastAsia="zh-CN"/>
        </w:rPr>
        <w:t xml:space="preserve"> </w:t>
      </w:r>
      <w:r w:rsidRPr="00B37DD5">
        <w:rPr>
          <w:rFonts w:ascii="SimSun" w:hAnsi="SimSun" w:cs="Courier New" w:hint="eastAsia"/>
          <w:color w:val="000000"/>
          <w:sz w:val="18"/>
          <w:szCs w:val="18"/>
          <w:lang w:eastAsia="zh-CN"/>
        </w:rPr>
        <w:br/>
      </w:r>
    </w:p>
    <w:p w14:paraId="563CAC78" w14:textId="08DB6E7E" w:rsidR="00970026" w:rsidRPr="007133DD" w:rsidRDefault="00362A34" w:rsidP="007133DD">
      <w:pPr>
        <w:numPr>
          <w:ilvl w:val="0"/>
          <w:numId w:val="5"/>
        </w:numPr>
        <w:rPr>
          <w:sz w:val="24"/>
        </w:rPr>
      </w:pPr>
      <w:r>
        <w:rPr>
          <w:sz w:val="24"/>
        </w:rPr>
        <w:t xml:space="preserve">The </w:t>
      </w:r>
      <w:r w:rsidR="00484130">
        <w:rPr>
          <w:sz w:val="24"/>
        </w:rPr>
        <w:t xml:space="preserve">global </w:t>
      </w:r>
      <w:r>
        <w:rPr>
          <w:sz w:val="24"/>
        </w:rPr>
        <w:t xml:space="preserve">variable </w:t>
      </w:r>
      <w:proofErr w:type="spellStart"/>
      <w:r w:rsidR="00970026">
        <w:rPr>
          <w:sz w:val="24"/>
        </w:rPr>
        <w:t>times_guessed</w:t>
      </w:r>
      <w:proofErr w:type="spellEnd"/>
      <w:r w:rsidR="00970026">
        <w:rPr>
          <w:sz w:val="24"/>
        </w:rPr>
        <w:t xml:space="preserve"> will store the count of the number of guesses the user has tried. </w:t>
      </w:r>
      <w:r w:rsidR="007133DD">
        <w:rPr>
          <w:sz w:val="24"/>
        </w:rPr>
        <w:t xml:space="preserve">The variable </w:t>
      </w:r>
      <w:proofErr w:type="spellStart"/>
      <w:r w:rsidR="007133DD">
        <w:rPr>
          <w:sz w:val="24"/>
        </w:rPr>
        <w:t>num_to_guess</w:t>
      </w:r>
      <w:proofErr w:type="spellEnd"/>
      <w:r w:rsidR="007133DD">
        <w:rPr>
          <w:sz w:val="24"/>
        </w:rPr>
        <w:t xml:space="preserve"> will store the random number range from 1 to 100. </w:t>
      </w:r>
    </w:p>
    <w:p w14:paraId="70B15B78" w14:textId="77777777" w:rsidR="00484130" w:rsidRDefault="00484130" w:rsidP="007133DD">
      <w:pPr>
        <w:rPr>
          <w:sz w:val="24"/>
          <w:lang w:eastAsia="zh-CN"/>
        </w:rPr>
      </w:pPr>
    </w:p>
    <w:p w14:paraId="5F0F0FAA" w14:textId="77777777" w:rsidR="00484130" w:rsidRPr="00BD67FF" w:rsidRDefault="00484130" w:rsidP="00813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SimSun" w:hAnsi="SimSun" w:cs="Courier New"/>
          <w:color w:val="0000FF"/>
          <w:sz w:val="18"/>
          <w:szCs w:val="18"/>
          <w:lang w:eastAsia="zh-CN"/>
        </w:rPr>
      </w:pPr>
      <w:r w:rsidRPr="00484130">
        <w:rPr>
          <w:rFonts w:ascii="SimSun" w:hAnsi="SimSun" w:cs="Courier New" w:hint="eastAsia"/>
          <w:color w:val="000000"/>
          <w:sz w:val="18"/>
          <w:szCs w:val="18"/>
          <w:lang w:eastAsia="zh-CN"/>
        </w:rPr>
        <w:t xml:space="preserve">guess, </w:t>
      </w:r>
      <w:proofErr w:type="spellStart"/>
      <w:r w:rsidRPr="00484130">
        <w:rPr>
          <w:rFonts w:ascii="SimSun" w:hAnsi="SimSun" w:cs="Courier New" w:hint="eastAsia"/>
          <w:color w:val="000000"/>
          <w:sz w:val="18"/>
          <w:szCs w:val="18"/>
          <w:lang w:eastAsia="zh-CN"/>
        </w:rPr>
        <w:t>okPressed</w:t>
      </w:r>
      <w:proofErr w:type="spellEnd"/>
      <w:r w:rsidRPr="00484130">
        <w:rPr>
          <w:rFonts w:ascii="SimSun" w:hAnsi="SimSun" w:cs="Courier New" w:hint="eastAsia"/>
          <w:color w:val="000000"/>
          <w:sz w:val="18"/>
          <w:szCs w:val="18"/>
          <w:lang w:eastAsia="zh-CN"/>
        </w:rPr>
        <w:t xml:space="preserve"> = </w:t>
      </w:r>
      <w:proofErr w:type="spellStart"/>
      <w:r w:rsidRPr="00484130">
        <w:rPr>
          <w:rFonts w:ascii="SimSun" w:hAnsi="SimSun" w:cs="Courier New" w:hint="eastAsia"/>
          <w:color w:val="000000"/>
          <w:sz w:val="18"/>
          <w:szCs w:val="18"/>
          <w:lang w:eastAsia="zh-CN"/>
        </w:rPr>
        <w:t>QInputDialog.getInt</w:t>
      </w:r>
      <w:proofErr w:type="spellEnd"/>
      <w:r w:rsidRPr="00484130">
        <w:rPr>
          <w:rFonts w:ascii="SimSun" w:hAnsi="SimSun" w:cs="Courier New" w:hint="eastAsia"/>
          <w:color w:val="000000"/>
          <w:sz w:val="18"/>
          <w:szCs w:val="18"/>
          <w:lang w:eastAsia="zh-CN"/>
        </w:rPr>
        <w:t>(</w:t>
      </w:r>
      <w:r w:rsidRPr="00484130">
        <w:rPr>
          <w:rFonts w:ascii="SimSun" w:hAnsi="SimSun" w:cs="Courier New" w:hint="eastAsia"/>
          <w:color w:val="94558D"/>
          <w:sz w:val="18"/>
          <w:szCs w:val="18"/>
          <w:lang w:eastAsia="zh-CN"/>
        </w:rPr>
        <w:t>self</w:t>
      </w:r>
      <w:r w:rsidRPr="00484130">
        <w:rPr>
          <w:rFonts w:ascii="SimSun" w:hAnsi="SimSun" w:cs="Courier New" w:hint="eastAsia"/>
          <w:color w:val="000000"/>
          <w:sz w:val="18"/>
          <w:szCs w:val="18"/>
          <w:lang w:eastAsia="zh-CN"/>
        </w:rPr>
        <w:t xml:space="preserve">, </w:t>
      </w:r>
      <w:r w:rsidRPr="00484130">
        <w:rPr>
          <w:rFonts w:ascii="SimSun" w:hAnsi="SimSun" w:cs="Courier New" w:hint="eastAsia"/>
          <w:b/>
          <w:bCs/>
          <w:color w:val="008080"/>
          <w:sz w:val="18"/>
          <w:szCs w:val="18"/>
          <w:lang w:eastAsia="zh-CN"/>
        </w:rPr>
        <w:t>"Enter Guess"</w:t>
      </w:r>
      <w:r w:rsidRPr="00484130">
        <w:rPr>
          <w:rFonts w:ascii="SimSun" w:hAnsi="SimSun" w:cs="Courier New" w:hint="eastAsia"/>
          <w:color w:val="000000"/>
          <w:sz w:val="18"/>
          <w:szCs w:val="18"/>
          <w:lang w:eastAsia="zh-CN"/>
        </w:rPr>
        <w:t xml:space="preserve">, </w:t>
      </w:r>
      <w:r w:rsidRPr="00484130">
        <w:rPr>
          <w:rFonts w:ascii="SimSun" w:hAnsi="SimSun" w:cs="Courier New" w:hint="eastAsia"/>
          <w:b/>
          <w:bCs/>
          <w:color w:val="008080"/>
          <w:sz w:val="18"/>
          <w:szCs w:val="18"/>
          <w:lang w:eastAsia="zh-CN"/>
        </w:rPr>
        <w:t>"Guess 1-100"</w:t>
      </w:r>
      <w:r w:rsidRPr="00484130">
        <w:rPr>
          <w:rFonts w:ascii="SimSun" w:hAnsi="SimSun" w:cs="Courier New" w:hint="eastAsia"/>
          <w:color w:val="000000"/>
          <w:sz w:val="18"/>
          <w:szCs w:val="18"/>
          <w:lang w:eastAsia="zh-CN"/>
        </w:rPr>
        <w:t xml:space="preserve">, </w:t>
      </w:r>
      <w:r w:rsidRPr="00484130">
        <w:rPr>
          <w:rFonts w:ascii="SimSun" w:hAnsi="SimSun" w:cs="Courier New" w:hint="eastAsia"/>
          <w:color w:val="0000FF"/>
          <w:sz w:val="18"/>
          <w:szCs w:val="18"/>
          <w:lang w:eastAsia="zh-CN"/>
        </w:rPr>
        <w:t>1</w:t>
      </w:r>
      <w:r w:rsidRPr="00484130">
        <w:rPr>
          <w:rFonts w:ascii="SimSun" w:hAnsi="SimSun" w:cs="Courier New" w:hint="eastAsia"/>
          <w:color w:val="000000"/>
          <w:sz w:val="18"/>
          <w:szCs w:val="18"/>
          <w:lang w:eastAsia="zh-CN"/>
        </w:rPr>
        <w:t xml:space="preserve">, </w:t>
      </w:r>
      <w:r w:rsidRPr="00484130">
        <w:rPr>
          <w:rFonts w:ascii="SimSun" w:hAnsi="SimSun" w:cs="Courier New" w:hint="eastAsia"/>
          <w:color w:val="0000FF"/>
          <w:sz w:val="18"/>
          <w:szCs w:val="18"/>
          <w:lang w:eastAsia="zh-CN"/>
        </w:rPr>
        <w:t>1</w:t>
      </w:r>
      <w:r w:rsidRPr="00484130">
        <w:rPr>
          <w:rFonts w:ascii="SimSun" w:hAnsi="SimSun" w:cs="Courier New" w:hint="eastAsia"/>
          <w:color w:val="000000"/>
          <w:sz w:val="18"/>
          <w:szCs w:val="18"/>
          <w:lang w:eastAsia="zh-CN"/>
        </w:rPr>
        <w:t xml:space="preserve">, </w:t>
      </w:r>
      <w:r w:rsidRPr="00484130">
        <w:rPr>
          <w:rFonts w:ascii="SimSun" w:hAnsi="SimSun" w:cs="Courier New" w:hint="eastAsia"/>
          <w:color w:val="0000FF"/>
          <w:sz w:val="18"/>
          <w:szCs w:val="18"/>
          <w:lang w:eastAsia="zh-CN"/>
        </w:rPr>
        <w:t>100</w:t>
      </w:r>
      <w:r w:rsidRPr="00484130">
        <w:rPr>
          <w:rFonts w:ascii="SimSun" w:hAnsi="SimSun" w:cs="Courier New" w:hint="eastAsia"/>
          <w:color w:val="000000"/>
          <w:sz w:val="18"/>
          <w:szCs w:val="18"/>
          <w:lang w:eastAsia="zh-CN"/>
        </w:rPr>
        <w:t xml:space="preserve">, </w:t>
      </w:r>
      <w:r w:rsidRPr="00484130">
        <w:rPr>
          <w:rFonts w:ascii="SimSun" w:hAnsi="SimSun" w:cs="Courier New" w:hint="eastAsia"/>
          <w:color w:val="0000FF"/>
          <w:sz w:val="18"/>
          <w:szCs w:val="18"/>
          <w:lang w:eastAsia="zh-CN"/>
        </w:rPr>
        <w:t>1</w:t>
      </w:r>
      <w:r w:rsidRPr="00484130">
        <w:rPr>
          <w:rFonts w:ascii="SimSun" w:hAnsi="SimSun" w:cs="Courier New" w:hint="eastAsia"/>
          <w:color w:val="000000"/>
          <w:sz w:val="18"/>
          <w:szCs w:val="18"/>
          <w:lang w:eastAsia="zh-CN"/>
        </w:rPr>
        <w:t>)</w:t>
      </w:r>
      <w:r w:rsidRPr="00484130">
        <w:rPr>
          <w:rFonts w:ascii="SimSun" w:hAnsi="SimSun" w:cs="Courier New" w:hint="eastAsia"/>
          <w:color w:val="000000"/>
          <w:sz w:val="18"/>
          <w:szCs w:val="18"/>
          <w:lang w:eastAsia="zh-CN"/>
        </w:rPr>
        <w:br/>
      </w:r>
      <w:r w:rsidRPr="00484130">
        <w:rPr>
          <w:rFonts w:ascii="SimSun" w:hAnsi="SimSun" w:cs="Courier New" w:hint="eastAsia"/>
          <w:b/>
          <w:bCs/>
          <w:color w:val="000080"/>
          <w:sz w:val="18"/>
          <w:szCs w:val="18"/>
          <w:lang w:eastAsia="zh-CN"/>
        </w:rPr>
        <w:t xml:space="preserve">if </w:t>
      </w:r>
      <w:proofErr w:type="spellStart"/>
      <w:r w:rsidRPr="00484130">
        <w:rPr>
          <w:rFonts w:ascii="SimSun" w:hAnsi="SimSun" w:cs="Courier New" w:hint="eastAsia"/>
          <w:color w:val="000000"/>
          <w:sz w:val="18"/>
          <w:szCs w:val="18"/>
          <w:lang w:eastAsia="zh-CN"/>
        </w:rPr>
        <w:t>okPressed</w:t>
      </w:r>
      <w:proofErr w:type="spellEnd"/>
      <w:r w:rsidRPr="00484130">
        <w:rPr>
          <w:rFonts w:ascii="SimSun" w:hAnsi="SimSun" w:cs="Courier New" w:hint="eastAsia"/>
          <w:color w:val="000000"/>
          <w:sz w:val="18"/>
          <w:szCs w:val="18"/>
          <w:lang w:eastAsia="zh-CN"/>
        </w:rPr>
        <w:t>:</w:t>
      </w:r>
      <w:r w:rsidRPr="00484130">
        <w:rPr>
          <w:rFonts w:ascii="SimSun" w:hAnsi="SimSun" w:cs="Courier New" w:hint="eastAsia"/>
          <w:color w:val="000000"/>
          <w:sz w:val="18"/>
          <w:szCs w:val="18"/>
          <w:lang w:eastAsia="zh-CN"/>
        </w:rPr>
        <w:br/>
        <w:t xml:space="preserve">    </w:t>
      </w:r>
      <w:proofErr w:type="spellStart"/>
      <w:r w:rsidRPr="00484130">
        <w:rPr>
          <w:rFonts w:ascii="SimSun" w:hAnsi="SimSun" w:cs="Courier New" w:hint="eastAsia"/>
          <w:color w:val="000000"/>
          <w:sz w:val="18"/>
          <w:szCs w:val="18"/>
          <w:lang w:eastAsia="zh-CN"/>
        </w:rPr>
        <w:t>times_guessed</w:t>
      </w:r>
      <w:proofErr w:type="spellEnd"/>
      <w:r w:rsidRPr="00484130">
        <w:rPr>
          <w:rFonts w:ascii="SimSun" w:hAnsi="SimSun" w:cs="Courier New" w:hint="eastAsia"/>
          <w:color w:val="000000"/>
          <w:sz w:val="18"/>
          <w:szCs w:val="18"/>
          <w:lang w:eastAsia="zh-CN"/>
        </w:rPr>
        <w:t xml:space="preserve"> = </w:t>
      </w:r>
      <w:proofErr w:type="spellStart"/>
      <w:r w:rsidRPr="00484130">
        <w:rPr>
          <w:rFonts w:ascii="SimSun" w:hAnsi="SimSun" w:cs="Courier New" w:hint="eastAsia"/>
          <w:color w:val="000000"/>
          <w:sz w:val="18"/>
          <w:szCs w:val="18"/>
          <w:lang w:eastAsia="zh-CN"/>
        </w:rPr>
        <w:t>times_guessed</w:t>
      </w:r>
      <w:proofErr w:type="spellEnd"/>
      <w:r w:rsidRPr="00484130">
        <w:rPr>
          <w:rFonts w:ascii="SimSun" w:hAnsi="SimSun" w:cs="Courier New" w:hint="eastAsia"/>
          <w:color w:val="000000"/>
          <w:sz w:val="18"/>
          <w:szCs w:val="18"/>
          <w:lang w:eastAsia="zh-CN"/>
        </w:rPr>
        <w:t xml:space="preserve"> + </w:t>
      </w:r>
      <w:r w:rsidR="00930AFB">
        <w:rPr>
          <w:rFonts w:ascii="SimSun" w:hAnsi="SimSun" w:cs="Courier New" w:hint="eastAsia"/>
          <w:color w:val="0000FF"/>
          <w:sz w:val="18"/>
          <w:szCs w:val="18"/>
          <w:lang w:eastAsia="zh-CN"/>
        </w:rPr>
        <w:t>1</w:t>
      </w:r>
      <w:r w:rsidR="00930AFB">
        <w:rPr>
          <w:rFonts w:ascii="SimSun" w:hAnsi="SimSun" w:cs="Courier New" w:hint="eastAsia"/>
          <w:color w:val="0000FF"/>
          <w:sz w:val="18"/>
          <w:szCs w:val="18"/>
          <w:lang w:eastAsia="zh-CN"/>
        </w:rPr>
        <w:br/>
      </w:r>
    </w:p>
    <w:p w14:paraId="5FD8DD60" w14:textId="77777777" w:rsidR="00484130" w:rsidRDefault="00484130" w:rsidP="00362A34">
      <w:pPr>
        <w:rPr>
          <w:sz w:val="24"/>
        </w:rPr>
      </w:pPr>
    </w:p>
    <w:p w14:paraId="1DB185F1" w14:textId="77777777" w:rsidR="00484130" w:rsidRPr="00970026" w:rsidRDefault="003D1D20" w:rsidP="005B16BF">
      <w:pPr>
        <w:numPr>
          <w:ilvl w:val="0"/>
          <w:numId w:val="5"/>
        </w:numPr>
        <w:rPr>
          <w:sz w:val="24"/>
        </w:rPr>
      </w:pPr>
      <w:r w:rsidRPr="00970026">
        <w:rPr>
          <w:sz w:val="24"/>
        </w:rPr>
        <w:t xml:space="preserve">The </w:t>
      </w:r>
      <w:proofErr w:type="spellStart"/>
      <w:r w:rsidR="00970026" w:rsidRPr="00970026">
        <w:rPr>
          <w:sz w:val="24"/>
        </w:rPr>
        <w:t>QInputDialog.getInt</w:t>
      </w:r>
      <w:proofErr w:type="spellEnd"/>
      <w:r w:rsidR="00970026" w:rsidRPr="00970026">
        <w:rPr>
          <w:sz w:val="24"/>
        </w:rPr>
        <w:t xml:space="preserve"> function</w:t>
      </w:r>
      <w:r w:rsidR="005E1494" w:rsidRPr="00970026">
        <w:rPr>
          <w:sz w:val="24"/>
        </w:rPr>
        <w:t xml:space="preserve"> </w:t>
      </w:r>
      <w:r w:rsidRPr="00970026">
        <w:rPr>
          <w:sz w:val="24"/>
        </w:rPr>
        <w:t>will accept user input from an input box</w:t>
      </w:r>
      <w:r w:rsidR="00970026" w:rsidRPr="00970026">
        <w:rPr>
          <w:sz w:val="24"/>
        </w:rPr>
        <w:t xml:space="preserve"> and store the input to the local </w:t>
      </w:r>
      <w:r w:rsidRPr="00970026">
        <w:rPr>
          <w:sz w:val="24"/>
        </w:rPr>
        <w:t xml:space="preserve">variable </w:t>
      </w:r>
      <w:r w:rsidR="00970026" w:rsidRPr="00970026">
        <w:rPr>
          <w:i/>
          <w:sz w:val="24"/>
        </w:rPr>
        <w:t>guess</w:t>
      </w:r>
      <w:r w:rsidRPr="00970026">
        <w:rPr>
          <w:sz w:val="24"/>
        </w:rPr>
        <w:t xml:space="preserve">. </w:t>
      </w:r>
    </w:p>
    <w:p w14:paraId="3E6C2EC4" w14:textId="77777777" w:rsidR="00484130" w:rsidRDefault="00484130" w:rsidP="007133DD">
      <w:pPr>
        <w:ind w:left="720"/>
        <w:rPr>
          <w:sz w:val="24"/>
        </w:rPr>
      </w:pPr>
    </w:p>
    <w:p w14:paraId="574AE23A" w14:textId="77777777" w:rsidR="00647F79" w:rsidRDefault="003D1D20">
      <w:pPr>
        <w:numPr>
          <w:ilvl w:val="0"/>
          <w:numId w:val="5"/>
        </w:numPr>
        <w:rPr>
          <w:sz w:val="24"/>
        </w:rPr>
      </w:pPr>
      <w:r>
        <w:rPr>
          <w:sz w:val="24"/>
        </w:rPr>
        <w:t xml:space="preserve">When you click the Guess button, </w:t>
      </w:r>
      <w:r w:rsidR="007133DD">
        <w:rPr>
          <w:sz w:val="24"/>
        </w:rPr>
        <w:t xml:space="preserve">the </w:t>
      </w:r>
      <w:r w:rsidR="00643648">
        <w:rPr>
          <w:sz w:val="24"/>
        </w:rPr>
        <w:t xml:space="preserve">value of </w:t>
      </w:r>
      <w:proofErr w:type="spellStart"/>
      <w:r w:rsidR="007133DD">
        <w:rPr>
          <w:sz w:val="24"/>
        </w:rPr>
        <w:t>okPressed</w:t>
      </w:r>
      <w:proofErr w:type="spellEnd"/>
      <w:r w:rsidR="007133DD">
        <w:rPr>
          <w:sz w:val="24"/>
        </w:rPr>
        <w:t xml:space="preserve"> becomes true. T</w:t>
      </w:r>
      <w:r>
        <w:rPr>
          <w:sz w:val="24"/>
        </w:rPr>
        <w:t xml:space="preserve">he </w:t>
      </w:r>
      <w:r w:rsidR="005E1494">
        <w:rPr>
          <w:sz w:val="24"/>
        </w:rPr>
        <w:t>number of guesses</w:t>
      </w:r>
      <w:r>
        <w:rPr>
          <w:sz w:val="24"/>
        </w:rPr>
        <w:t xml:space="preserve"> should be incremented by 1 and the result should be displayed </w:t>
      </w:r>
      <w:r w:rsidR="00930AFB">
        <w:rPr>
          <w:sz w:val="24"/>
        </w:rPr>
        <w:t>in the UI function</w:t>
      </w:r>
      <w:r>
        <w:rPr>
          <w:sz w:val="24"/>
        </w:rPr>
        <w:t>.</w:t>
      </w:r>
      <w:r w:rsidR="00930AFB">
        <w:rPr>
          <w:sz w:val="24"/>
        </w:rPr>
        <w:t xml:space="preserve"> W</w:t>
      </w:r>
      <w:r w:rsidR="005E1494">
        <w:rPr>
          <w:sz w:val="24"/>
        </w:rPr>
        <w:t xml:space="preserve">e need to update the </w:t>
      </w:r>
      <w:proofErr w:type="spellStart"/>
      <w:r w:rsidR="00582AE5">
        <w:rPr>
          <w:sz w:val="24"/>
        </w:rPr>
        <w:t>timesGuessedLabel</w:t>
      </w:r>
      <w:proofErr w:type="spellEnd"/>
      <w:r w:rsidR="005E1494">
        <w:rPr>
          <w:sz w:val="24"/>
        </w:rPr>
        <w:t xml:space="preserve"> </w:t>
      </w:r>
      <w:r w:rsidR="00930AFB">
        <w:rPr>
          <w:sz w:val="24"/>
        </w:rPr>
        <w:t xml:space="preserve">by setting the </w:t>
      </w:r>
      <w:proofErr w:type="spellStart"/>
      <w:r w:rsidR="00930AFB">
        <w:rPr>
          <w:sz w:val="24"/>
        </w:rPr>
        <w:t>times_guessed</w:t>
      </w:r>
      <w:proofErr w:type="spellEnd"/>
      <w:r w:rsidR="00930AFB">
        <w:rPr>
          <w:sz w:val="24"/>
        </w:rPr>
        <w:t xml:space="preserve"> variable to the </w:t>
      </w:r>
      <w:proofErr w:type="spellStart"/>
      <w:r w:rsidR="00930AFB">
        <w:rPr>
          <w:sz w:val="24"/>
        </w:rPr>
        <w:t>setText</w:t>
      </w:r>
      <w:proofErr w:type="spellEnd"/>
      <w:r w:rsidR="00930AFB">
        <w:rPr>
          <w:sz w:val="24"/>
        </w:rPr>
        <w:t xml:space="preserve"> parameter. </w:t>
      </w:r>
    </w:p>
    <w:p w14:paraId="6ED5C0C8" w14:textId="77777777" w:rsidR="00647F79" w:rsidRDefault="00647F79">
      <w:pPr>
        <w:ind w:left="360"/>
        <w:rPr>
          <w:sz w:val="24"/>
        </w:rPr>
      </w:pPr>
    </w:p>
    <w:p w14:paraId="1951A036" w14:textId="77777777" w:rsidR="00647F79" w:rsidRPr="00643648" w:rsidRDefault="00643648" w:rsidP="008134E2">
      <w:pPr>
        <w:ind w:left="360"/>
        <w:rPr>
          <w:rFonts w:ascii="SimSun" w:hAnsi="SimSun" w:cs="Courier New"/>
          <w:color w:val="A6A6A6" w:themeColor="background1" w:themeShade="A6"/>
          <w:sz w:val="18"/>
          <w:szCs w:val="18"/>
          <w:lang w:eastAsia="zh-CN"/>
        </w:rPr>
      </w:pPr>
      <w:r w:rsidRPr="00643648">
        <w:rPr>
          <w:rFonts w:ascii="SimSun" w:hAnsi="SimSun" w:cs="Courier New" w:hint="eastAsia"/>
          <w:color w:val="A6A6A6" w:themeColor="background1" w:themeShade="A6"/>
          <w:sz w:val="18"/>
          <w:szCs w:val="18"/>
          <w:lang w:eastAsia="zh-CN"/>
        </w:rPr>
        <w:t xml:space="preserve">guess, </w:t>
      </w:r>
      <w:proofErr w:type="spellStart"/>
      <w:r w:rsidRPr="00643648">
        <w:rPr>
          <w:rFonts w:ascii="SimSun" w:hAnsi="SimSun" w:cs="Courier New" w:hint="eastAsia"/>
          <w:color w:val="A6A6A6" w:themeColor="background1" w:themeShade="A6"/>
          <w:sz w:val="18"/>
          <w:szCs w:val="18"/>
          <w:lang w:eastAsia="zh-CN"/>
        </w:rPr>
        <w:t>okPressed</w:t>
      </w:r>
      <w:proofErr w:type="spellEnd"/>
      <w:r w:rsidRPr="00643648">
        <w:rPr>
          <w:rFonts w:ascii="SimSun" w:hAnsi="SimSun" w:cs="Courier New" w:hint="eastAsia"/>
          <w:color w:val="A6A6A6" w:themeColor="background1" w:themeShade="A6"/>
          <w:sz w:val="18"/>
          <w:szCs w:val="18"/>
          <w:lang w:eastAsia="zh-CN"/>
        </w:rPr>
        <w:t xml:space="preserve"> = </w:t>
      </w:r>
      <w:proofErr w:type="spellStart"/>
      <w:r w:rsidRPr="00643648">
        <w:rPr>
          <w:rFonts w:ascii="SimSun" w:hAnsi="SimSun" w:cs="Courier New" w:hint="eastAsia"/>
          <w:color w:val="A6A6A6" w:themeColor="background1" w:themeShade="A6"/>
          <w:sz w:val="18"/>
          <w:szCs w:val="18"/>
          <w:lang w:eastAsia="zh-CN"/>
        </w:rPr>
        <w:t>QInputDialog.getInt</w:t>
      </w:r>
      <w:proofErr w:type="spellEnd"/>
      <w:r w:rsidRPr="00643648">
        <w:rPr>
          <w:rFonts w:ascii="SimSun" w:hAnsi="SimSun" w:cs="Courier New" w:hint="eastAsia"/>
          <w:color w:val="A6A6A6" w:themeColor="background1" w:themeShade="A6"/>
          <w:sz w:val="18"/>
          <w:szCs w:val="18"/>
          <w:lang w:eastAsia="zh-CN"/>
        </w:rPr>
        <w:t xml:space="preserve">(self, </w:t>
      </w:r>
      <w:r w:rsidRPr="00643648">
        <w:rPr>
          <w:rFonts w:ascii="SimSun" w:hAnsi="SimSun" w:cs="Courier New" w:hint="eastAsia"/>
          <w:b/>
          <w:bCs/>
          <w:color w:val="A6A6A6" w:themeColor="background1" w:themeShade="A6"/>
          <w:sz w:val="18"/>
          <w:szCs w:val="18"/>
          <w:lang w:eastAsia="zh-CN"/>
        </w:rPr>
        <w:t>"Enter Guess"</w:t>
      </w:r>
      <w:r w:rsidRPr="00643648">
        <w:rPr>
          <w:rFonts w:ascii="SimSun" w:hAnsi="SimSun" w:cs="Courier New" w:hint="eastAsia"/>
          <w:color w:val="A6A6A6" w:themeColor="background1" w:themeShade="A6"/>
          <w:sz w:val="18"/>
          <w:szCs w:val="18"/>
          <w:lang w:eastAsia="zh-CN"/>
        </w:rPr>
        <w:t xml:space="preserve">, </w:t>
      </w:r>
      <w:r w:rsidRPr="00643648">
        <w:rPr>
          <w:rFonts w:ascii="SimSun" w:hAnsi="SimSun" w:cs="Courier New" w:hint="eastAsia"/>
          <w:b/>
          <w:bCs/>
          <w:color w:val="A6A6A6" w:themeColor="background1" w:themeShade="A6"/>
          <w:sz w:val="18"/>
          <w:szCs w:val="18"/>
          <w:lang w:eastAsia="zh-CN"/>
        </w:rPr>
        <w:t>"Guess 1-100"</w:t>
      </w:r>
      <w:r w:rsidRPr="00643648">
        <w:rPr>
          <w:rFonts w:ascii="SimSun" w:hAnsi="SimSun" w:cs="Courier New" w:hint="eastAsia"/>
          <w:color w:val="A6A6A6" w:themeColor="background1" w:themeShade="A6"/>
          <w:sz w:val="18"/>
          <w:szCs w:val="18"/>
          <w:lang w:eastAsia="zh-CN"/>
        </w:rPr>
        <w:t>, 1, 1, 100, 1)</w:t>
      </w:r>
      <w:r w:rsidRPr="00643648">
        <w:rPr>
          <w:rFonts w:ascii="SimSun" w:hAnsi="SimSun" w:cs="Courier New" w:hint="eastAsia"/>
          <w:color w:val="A6A6A6" w:themeColor="background1" w:themeShade="A6"/>
          <w:sz w:val="18"/>
          <w:szCs w:val="18"/>
          <w:lang w:eastAsia="zh-CN"/>
        </w:rPr>
        <w:br/>
      </w:r>
      <w:r w:rsidRPr="00643648">
        <w:rPr>
          <w:rFonts w:ascii="SimSun" w:hAnsi="SimSun" w:cs="Courier New" w:hint="eastAsia"/>
          <w:b/>
          <w:bCs/>
          <w:color w:val="A6A6A6" w:themeColor="background1" w:themeShade="A6"/>
          <w:sz w:val="18"/>
          <w:szCs w:val="18"/>
          <w:lang w:eastAsia="zh-CN"/>
        </w:rPr>
        <w:t xml:space="preserve">if </w:t>
      </w:r>
      <w:proofErr w:type="spellStart"/>
      <w:r w:rsidRPr="00643648">
        <w:rPr>
          <w:rFonts w:ascii="SimSun" w:hAnsi="SimSun" w:cs="Courier New" w:hint="eastAsia"/>
          <w:color w:val="A6A6A6" w:themeColor="background1" w:themeShade="A6"/>
          <w:sz w:val="18"/>
          <w:szCs w:val="18"/>
          <w:lang w:eastAsia="zh-CN"/>
        </w:rPr>
        <w:t>okPressed</w:t>
      </w:r>
      <w:proofErr w:type="spellEnd"/>
      <w:r w:rsidRPr="00643648">
        <w:rPr>
          <w:rFonts w:ascii="SimSun" w:hAnsi="SimSun" w:cs="Courier New" w:hint="eastAsia"/>
          <w:color w:val="A6A6A6" w:themeColor="background1" w:themeShade="A6"/>
          <w:sz w:val="18"/>
          <w:szCs w:val="18"/>
          <w:lang w:eastAsia="zh-CN"/>
        </w:rPr>
        <w:t>:</w:t>
      </w:r>
      <w:r w:rsidRPr="00643648">
        <w:rPr>
          <w:rFonts w:ascii="SimSun" w:hAnsi="SimSun" w:cs="Courier New" w:hint="eastAsia"/>
          <w:color w:val="A6A6A6" w:themeColor="background1" w:themeShade="A6"/>
          <w:sz w:val="18"/>
          <w:szCs w:val="18"/>
          <w:lang w:eastAsia="zh-CN"/>
        </w:rPr>
        <w:br/>
        <w:t xml:space="preserve">    </w:t>
      </w:r>
      <w:proofErr w:type="spellStart"/>
      <w:r w:rsidRPr="00643648">
        <w:rPr>
          <w:rFonts w:ascii="SimSun" w:hAnsi="SimSun" w:cs="Courier New" w:hint="eastAsia"/>
          <w:color w:val="A6A6A6" w:themeColor="background1" w:themeShade="A6"/>
          <w:sz w:val="18"/>
          <w:szCs w:val="18"/>
          <w:lang w:eastAsia="zh-CN"/>
        </w:rPr>
        <w:t>times_guessed</w:t>
      </w:r>
      <w:proofErr w:type="spellEnd"/>
      <w:r w:rsidRPr="00643648">
        <w:rPr>
          <w:rFonts w:ascii="SimSun" w:hAnsi="SimSun" w:cs="Courier New" w:hint="eastAsia"/>
          <w:color w:val="A6A6A6" w:themeColor="background1" w:themeShade="A6"/>
          <w:sz w:val="18"/>
          <w:szCs w:val="18"/>
          <w:lang w:eastAsia="zh-CN"/>
        </w:rPr>
        <w:t xml:space="preserve"> = </w:t>
      </w:r>
      <w:proofErr w:type="spellStart"/>
      <w:r w:rsidRPr="00643648">
        <w:rPr>
          <w:rFonts w:ascii="SimSun" w:hAnsi="SimSun" w:cs="Courier New" w:hint="eastAsia"/>
          <w:color w:val="A6A6A6" w:themeColor="background1" w:themeShade="A6"/>
          <w:sz w:val="18"/>
          <w:szCs w:val="18"/>
          <w:lang w:eastAsia="zh-CN"/>
        </w:rPr>
        <w:t>times_guessed</w:t>
      </w:r>
      <w:proofErr w:type="spellEnd"/>
      <w:r w:rsidRPr="00643648">
        <w:rPr>
          <w:rFonts w:ascii="SimSun" w:hAnsi="SimSun" w:cs="Courier New" w:hint="eastAsia"/>
          <w:color w:val="A6A6A6" w:themeColor="background1" w:themeShade="A6"/>
          <w:sz w:val="18"/>
          <w:szCs w:val="18"/>
          <w:lang w:eastAsia="zh-CN"/>
        </w:rPr>
        <w:t xml:space="preserve"> + 1</w:t>
      </w:r>
    </w:p>
    <w:p w14:paraId="6B7BEC4A" w14:textId="14591711" w:rsidR="00643648" w:rsidRPr="00643648" w:rsidRDefault="00643648" w:rsidP="008134E2">
      <w:pPr>
        <w:pStyle w:val="HTMLPreformatted"/>
        <w:shd w:val="clear" w:color="auto" w:fill="FFFFFF"/>
        <w:ind w:left="360"/>
        <w:rPr>
          <w:rFonts w:ascii="SimSun" w:hAnsi="SimSun"/>
          <w:color w:val="000000"/>
          <w:sz w:val="18"/>
          <w:szCs w:val="18"/>
          <w:lang w:eastAsia="zh-CN"/>
        </w:rPr>
      </w:pPr>
      <w:r w:rsidRPr="008134E2">
        <w:rPr>
          <w:rFonts w:ascii="SimSun" w:hAnsi="SimSun"/>
          <w:color w:val="000000"/>
          <w:sz w:val="16"/>
          <w:szCs w:val="16"/>
          <w:lang w:eastAsia="zh-CN"/>
        </w:rPr>
        <w:t xml:space="preserve">    </w:t>
      </w:r>
      <w:proofErr w:type="spellStart"/>
      <w:r w:rsidR="008134E2" w:rsidRPr="008134E2">
        <w:rPr>
          <w:rFonts w:ascii="SimSun" w:eastAsia="SimSun" w:hAnsi="SimSun"/>
          <w:color w:val="94558D"/>
          <w:sz w:val="18"/>
          <w:szCs w:val="16"/>
        </w:rPr>
        <w:t>self</w:t>
      </w:r>
      <w:r w:rsidR="008134E2" w:rsidRPr="008134E2">
        <w:rPr>
          <w:rFonts w:ascii="SimSun" w:eastAsia="SimSun" w:hAnsi="SimSun"/>
          <w:color w:val="000000"/>
          <w:sz w:val="18"/>
          <w:szCs w:val="16"/>
        </w:rPr>
        <w:t>.ui.</w:t>
      </w:r>
      <w:r w:rsidR="00582AE5">
        <w:rPr>
          <w:rFonts w:ascii="SimSun" w:hAnsi="SimSun" w:hint="eastAsia"/>
          <w:color w:val="000000"/>
          <w:sz w:val="18"/>
          <w:szCs w:val="18"/>
          <w:lang w:eastAsia="zh-CN"/>
        </w:rPr>
        <w:t>timesGuessedLabel</w:t>
      </w:r>
      <w:r w:rsidRPr="00643648">
        <w:rPr>
          <w:rFonts w:ascii="SimSun" w:hAnsi="SimSun" w:hint="eastAsia"/>
          <w:color w:val="000000"/>
          <w:sz w:val="18"/>
          <w:szCs w:val="18"/>
          <w:lang w:eastAsia="zh-CN"/>
        </w:rPr>
        <w:t>.setText</w:t>
      </w:r>
      <w:proofErr w:type="spellEnd"/>
      <w:r w:rsidRPr="00643648">
        <w:rPr>
          <w:rFonts w:ascii="SimSun" w:hAnsi="SimSun" w:hint="eastAsia"/>
          <w:color w:val="000000"/>
          <w:sz w:val="18"/>
          <w:szCs w:val="18"/>
          <w:lang w:eastAsia="zh-CN"/>
        </w:rPr>
        <w:t>(</w:t>
      </w:r>
      <w:r w:rsidRPr="00643648">
        <w:rPr>
          <w:rFonts w:ascii="SimSun" w:hAnsi="SimSun" w:hint="eastAsia"/>
          <w:color w:val="000080"/>
          <w:sz w:val="18"/>
          <w:szCs w:val="18"/>
          <w:lang w:eastAsia="zh-CN"/>
        </w:rPr>
        <w:t>str</w:t>
      </w:r>
      <w:r w:rsidRPr="00643648">
        <w:rPr>
          <w:rFonts w:ascii="SimSun" w:hAnsi="SimSun" w:hint="eastAsia"/>
          <w:color w:val="000000"/>
          <w:sz w:val="18"/>
          <w:szCs w:val="18"/>
          <w:lang w:eastAsia="zh-CN"/>
        </w:rPr>
        <w:t>(</w:t>
      </w:r>
      <w:proofErr w:type="spellStart"/>
      <w:r w:rsidRPr="00643648">
        <w:rPr>
          <w:rFonts w:ascii="SimSun" w:hAnsi="SimSun" w:hint="eastAsia"/>
          <w:color w:val="000000"/>
          <w:sz w:val="18"/>
          <w:szCs w:val="18"/>
          <w:lang w:eastAsia="zh-CN"/>
        </w:rPr>
        <w:t>times_guessed</w:t>
      </w:r>
      <w:proofErr w:type="spellEnd"/>
      <w:r w:rsidRPr="00643648">
        <w:rPr>
          <w:rFonts w:ascii="SimSun" w:hAnsi="SimSun" w:hint="eastAsia"/>
          <w:color w:val="000000"/>
          <w:sz w:val="18"/>
          <w:szCs w:val="18"/>
          <w:lang w:eastAsia="zh-CN"/>
        </w:rPr>
        <w:t>))</w:t>
      </w:r>
    </w:p>
    <w:p w14:paraId="0C24C753" w14:textId="77777777" w:rsidR="00643648" w:rsidRDefault="00643648">
      <w:pPr>
        <w:rPr>
          <w:sz w:val="24"/>
        </w:rPr>
      </w:pPr>
    </w:p>
    <w:p w14:paraId="79FF791D" w14:textId="2602B4CB" w:rsidR="005E1494" w:rsidRDefault="005E1494">
      <w:pPr>
        <w:numPr>
          <w:ilvl w:val="0"/>
          <w:numId w:val="6"/>
        </w:numPr>
        <w:rPr>
          <w:sz w:val="24"/>
        </w:rPr>
      </w:pPr>
      <w:r>
        <w:rPr>
          <w:sz w:val="24"/>
        </w:rPr>
        <w:t xml:space="preserve">Next modify </w:t>
      </w:r>
      <w:r w:rsidR="008134E2">
        <w:rPr>
          <w:sz w:val="24"/>
        </w:rPr>
        <w:t>__</w:t>
      </w:r>
      <w:proofErr w:type="spellStart"/>
      <w:r w:rsidR="008134E2">
        <w:rPr>
          <w:sz w:val="24"/>
        </w:rPr>
        <w:t>init</w:t>
      </w:r>
      <w:proofErr w:type="spellEnd"/>
      <w:r w:rsidR="008134E2">
        <w:rPr>
          <w:sz w:val="24"/>
        </w:rPr>
        <w:t>__</w:t>
      </w:r>
      <w:r w:rsidR="005704EB">
        <w:rPr>
          <w:sz w:val="24"/>
        </w:rPr>
        <w:t>() to link</w:t>
      </w:r>
      <w:r>
        <w:rPr>
          <w:sz w:val="24"/>
        </w:rPr>
        <w:t xml:space="preserve"> the </w:t>
      </w:r>
      <w:proofErr w:type="spellStart"/>
      <w:r w:rsidR="005704EB">
        <w:rPr>
          <w:sz w:val="24"/>
        </w:rPr>
        <w:t>guess_click</w:t>
      </w:r>
      <w:proofErr w:type="spellEnd"/>
      <w:r w:rsidR="005704EB">
        <w:rPr>
          <w:sz w:val="24"/>
        </w:rPr>
        <w:t xml:space="preserve"> function to  </w:t>
      </w:r>
      <w:proofErr w:type="spellStart"/>
      <w:r w:rsidR="005704EB">
        <w:rPr>
          <w:sz w:val="24"/>
        </w:rPr>
        <w:t>guess_button</w:t>
      </w:r>
      <w:proofErr w:type="spellEnd"/>
      <w:r w:rsidR="005704EB">
        <w:rPr>
          <w:sz w:val="24"/>
        </w:rPr>
        <w:t>.</w:t>
      </w:r>
    </w:p>
    <w:p w14:paraId="57047E4A" w14:textId="626DB7D8" w:rsidR="008134E2" w:rsidRPr="008134E2" w:rsidRDefault="008134E2" w:rsidP="008134E2">
      <w:pPr>
        <w:pStyle w:val="HTMLPreformatted"/>
        <w:shd w:val="clear" w:color="auto" w:fill="FFFFFF"/>
        <w:ind w:left="360"/>
        <w:rPr>
          <w:color w:val="000000"/>
          <w:sz w:val="18"/>
          <w:szCs w:val="18"/>
        </w:rPr>
      </w:pPr>
      <w:r w:rsidRPr="008134E2">
        <w:rPr>
          <w:i/>
          <w:iCs/>
          <w:color w:val="808080"/>
          <w:sz w:val="18"/>
          <w:szCs w:val="18"/>
        </w:rPr>
        <w:t xml:space="preserve"># Call UI set up in </w:t>
      </w:r>
      <w:proofErr w:type="spellStart"/>
      <w:r w:rsidRPr="008134E2">
        <w:rPr>
          <w:i/>
          <w:iCs/>
          <w:color w:val="808080"/>
          <w:sz w:val="18"/>
          <w:szCs w:val="18"/>
        </w:rPr>
        <w:t>QtDesigner</w:t>
      </w:r>
      <w:proofErr w:type="spellEnd"/>
      <w:r w:rsidRPr="008134E2">
        <w:rPr>
          <w:i/>
          <w:iCs/>
          <w:color w:val="808080"/>
          <w:sz w:val="18"/>
          <w:szCs w:val="18"/>
        </w:rPr>
        <w:t>/pyuic5</w:t>
      </w:r>
      <w:r w:rsidRPr="008134E2">
        <w:rPr>
          <w:i/>
          <w:iCs/>
          <w:color w:val="808080"/>
          <w:sz w:val="18"/>
          <w:szCs w:val="18"/>
        </w:rPr>
        <w:br/>
      </w:r>
      <w:proofErr w:type="spellStart"/>
      <w:r w:rsidRPr="008134E2">
        <w:rPr>
          <w:color w:val="A6A6A6" w:themeColor="background1" w:themeShade="A6"/>
          <w:sz w:val="18"/>
          <w:szCs w:val="18"/>
        </w:rPr>
        <w:t>self.ui.setupUi</w:t>
      </w:r>
      <w:proofErr w:type="spellEnd"/>
      <w:r w:rsidRPr="008134E2">
        <w:rPr>
          <w:color w:val="A6A6A6" w:themeColor="background1" w:themeShade="A6"/>
          <w:sz w:val="18"/>
          <w:szCs w:val="18"/>
        </w:rPr>
        <w:t xml:space="preserve">(self) </w:t>
      </w:r>
      <w:r w:rsidRPr="008134E2">
        <w:rPr>
          <w:color w:val="000000"/>
          <w:sz w:val="18"/>
          <w:szCs w:val="18"/>
        </w:rPr>
        <w:br/>
      </w:r>
      <w:r w:rsidRPr="008134E2">
        <w:rPr>
          <w:i/>
          <w:iCs/>
          <w:color w:val="808080"/>
          <w:sz w:val="18"/>
          <w:szCs w:val="18"/>
        </w:rPr>
        <w:t xml:space="preserve"># Connect Guess button to </w:t>
      </w:r>
      <w:proofErr w:type="spellStart"/>
      <w:r w:rsidRPr="008134E2">
        <w:rPr>
          <w:i/>
          <w:iCs/>
          <w:color w:val="808080"/>
          <w:sz w:val="18"/>
          <w:szCs w:val="18"/>
        </w:rPr>
        <w:t>guess_click</w:t>
      </w:r>
      <w:proofErr w:type="spellEnd"/>
      <w:r w:rsidRPr="008134E2">
        <w:rPr>
          <w:i/>
          <w:iCs/>
          <w:color w:val="808080"/>
          <w:sz w:val="18"/>
          <w:szCs w:val="18"/>
        </w:rPr>
        <w:t xml:space="preserve"> function</w:t>
      </w:r>
      <w:r w:rsidRPr="008134E2">
        <w:rPr>
          <w:i/>
          <w:iCs/>
          <w:color w:val="808080"/>
          <w:sz w:val="18"/>
          <w:szCs w:val="18"/>
        </w:rPr>
        <w:br/>
      </w:r>
      <w:proofErr w:type="spellStart"/>
      <w:r w:rsidRPr="008134E2">
        <w:rPr>
          <w:color w:val="94558D"/>
          <w:sz w:val="18"/>
          <w:szCs w:val="18"/>
        </w:rPr>
        <w:t>self</w:t>
      </w:r>
      <w:r w:rsidRPr="008134E2">
        <w:rPr>
          <w:color w:val="000000"/>
          <w:sz w:val="18"/>
          <w:szCs w:val="18"/>
        </w:rPr>
        <w:t>.ui.guess_button.clicked.connect</w:t>
      </w:r>
      <w:proofErr w:type="spellEnd"/>
      <w:r w:rsidRPr="008134E2">
        <w:rPr>
          <w:color w:val="000000"/>
          <w:sz w:val="18"/>
          <w:szCs w:val="18"/>
        </w:rPr>
        <w:t>(</w:t>
      </w:r>
      <w:proofErr w:type="spellStart"/>
      <w:r w:rsidRPr="008134E2">
        <w:rPr>
          <w:color w:val="94558D"/>
          <w:sz w:val="18"/>
          <w:szCs w:val="18"/>
        </w:rPr>
        <w:t>self</w:t>
      </w:r>
      <w:r w:rsidRPr="008134E2">
        <w:rPr>
          <w:color w:val="000000"/>
          <w:sz w:val="18"/>
          <w:szCs w:val="18"/>
        </w:rPr>
        <w:t>.guess_click</w:t>
      </w:r>
      <w:proofErr w:type="spellEnd"/>
      <w:r w:rsidRPr="008134E2">
        <w:rPr>
          <w:color w:val="000000"/>
          <w:sz w:val="18"/>
          <w:szCs w:val="18"/>
        </w:rPr>
        <w:t>)</w:t>
      </w:r>
    </w:p>
    <w:p w14:paraId="4F0CC8DF" w14:textId="075B5CD1" w:rsidR="005704EB" w:rsidRDefault="005704EB" w:rsidP="008134E2">
      <w:pPr>
        <w:pStyle w:val="HTMLPreformatted"/>
        <w:shd w:val="clear" w:color="auto" w:fill="FFFFFF"/>
        <w:ind w:left="720"/>
        <w:rPr>
          <w:sz w:val="24"/>
        </w:rPr>
      </w:pPr>
    </w:p>
    <w:p w14:paraId="38830295" w14:textId="77777777" w:rsidR="005E1494" w:rsidRDefault="005E1494" w:rsidP="005704EB">
      <w:pPr>
        <w:rPr>
          <w:sz w:val="24"/>
        </w:rPr>
      </w:pPr>
    </w:p>
    <w:p w14:paraId="1506D35E" w14:textId="77777777" w:rsidR="00647F79" w:rsidRDefault="003D1D20">
      <w:pPr>
        <w:numPr>
          <w:ilvl w:val="0"/>
          <w:numId w:val="6"/>
        </w:numPr>
        <w:rPr>
          <w:sz w:val="24"/>
        </w:rPr>
      </w:pPr>
      <w:r>
        <w:rPr>
          <w:sz w:val="24"/>
        </w:rPr>
        <w:t>Run the application. Click the Guess button a few times and notice the number change on the form.</w:t>
      </w:r>
    </w:p>
    <w:p w14:paraId="41E76A55" w14:textId="77777777" w:rsidR="00647F79" w:rsidRDefault="005704EB" w:rsidP="005E1494">
      <w:pPr>
        <w:ind w:left="360"/>
        <w:jc w:val="center"/>
        <w:rPr>
          <w:sz w:val="24"/>
        </w:rPr>
      </w:pPr>
      <w:r>
        <w:rPr>
          <w:noProof/>
        </w:rPr>
        <w:lastRenderedPageBreak/>
        <w:drawing>
          <wp:inline distT="0" distB="0" distL="0" distR="0" wp14:anchorId="636196B4" wp14:editId="31DF74BF">
            <wp:extent cx="2110068" cy="950031"/>
            <wp:effectExtent l="0" t="0" r="508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56975" cy="971150"/>
                    </a:xfrm>
                    <a:prstGeom prst="rect">
                      <a:avLst/>
                    </a:prstGeom>
                  </pic:spPr>
                </pic:pic>
              </a:graphicData>
            </a:graphic>
          </wp:inline>
        </w:drawing>
      </w:r>
    </w:p>
    <w:p w14:paraId="65E706A9" w14:textId="77777777" w:rsidR="003D1D20" w:rsidRDefault="003D1D20">
      <w:pPr>
        <w:rPr>
          <w:sz w:val="24"/>
        </w:rPr>
      </w:pPr>
    </w:p>
    <w:p w14:paraId="6AF75BAE" w14:textId="77777777" w:rsidR="00647F79" w:rsidRPr="00BD67FF" w:rsidRDefault="00E07354" w:rsidP="00BD67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SimSun" w:hAnsi="SimSun" w:cs="Courier New"/>
          <w:color w:val="000000"/>
          <w:sz w:val="18"/>
          <w:szCs w:val="18"/>
          <w:lang w:eastAsia="zh-CN"/>
        </w:rPr>
      </w:pPr>
      <w:r w:rsidRPr="00E07354">
        <w:rPr>
          <w:rFonts w:ascii="SimSun" w:hAnsi="SimSun" w:cs="Courier New" w:hint="eastAsia"/>
          <w:color w:val="000000"/>
          <w:sz w:val="18"/>
          <w:szCs w:val="18"/>
          <w:lang w:eastAsia="zh-CN"/>
        </w:rPr>
        <w:br/>
      </w:r>
    </w:p>
    <w:p w14:paraId="2E851DB2" w14:textId="77777777" w:rsidR="00647F79" w:rsidRDefault="003D1D20">
      <w:pPr>
        <w:rPr>
          <w:b/>
          <w:sz w:val="24"/>
          <w:u w:val="single"/>
        </w:rPr>
      </w:pPr>
      <w:r>
        <w:rPr>
          <w:b/>
          <w:sz w:val="24"/>
          <w:u w:val="single"/>
        </w:rPr>
        <w:t>Evaluate the guesses</w:t>
      </w:r>
    </w:p>
    <w:p w14:paraId="43D0F654" w14:textId="77777777" w:rsidR="00647F79" w:rsidRDefault="00647F79">
      <w:pPr>
        <w:rPr>
          <w:b/>
          <w:sz w:val="24"/>
          <w:u w:val="single"/>
        </w:rPr>
      </w:pPr>
    </w:p>
    <w:p w14:paraId="4286C4FD" w14:textId="77777777" w:rsidR="00647F79" w:rsidRDefault="003D1D20">
      <w:pPr>
        <w:numPr>
          <w:ilvl w:val="0"/>
          <w:numId w:val="8"/>
        </w:numPr>
        <w:rPr>
          <w:sz w:val="24"/>
        </w:rPr>
      </w:pPr>
      <w:r>
        <w:rPr>
          <w:sz w:val="24"/>
        </w:rPr>
        <w:t xml:space="preserve">Now you will compare </w:t>
      </w:r>
      <w:r w:rsidR="0051142B">
        <w:rPr>
          <w:sz w:val="24"/>
        </w:rPr>
        <w:t xml:space="preserve">the local variable </w:t>
      </w:r>
      <w:r w:rsidRPr="008D768D">
        <w:rPr>
          <w:i/>
          <w:sz w:val="24"/>
        </w:rPr>
        <w:t>guess</w:t>
      </w:r>
      <w:r>
        <w:rPr>
          <w:sz w:val="24"/>
        </w:rPr>
        <w:t xml:space="preserve"> with </w:t>
      </w:r>
      <w:proofErr w:type="spellStart"/>
      <w:r w:rsidRPr="008D768D">
        <w:rPr>
          <w:i/>
          <w:sz w:val="24"/>
        </w:rPr>
        <w:t>num_to_guess</w:t>
      </w:r>
      <w:proofErr w:type="spellEnd"/>
      <w:r>
        <w:rPr>
          <w:sz w:val="24"/>
        </w:rPr>
        <w:t xml:space="preserve">. If they are the same, inform the user so, then generate a new random number and reset </w:t>
      </w:r>
      <w:proofErr w:type="spellStart"/>
      <w:r>
        <w:rPr>
          <w:sz w:val="24"/>
        </w:rPr>
        <w:t>num_guesses</w:t>
      </w:r>
      <w:proofErr w:type="spellEnd"/>
      <w:r>
        <w:rPr>
          <w:sz w:val="24"/>
        </w:rPr>
        <w:t xml:space="preserve"> to 0. Otherwise, inform the user whether the guess is too big or too small.</w:t>
      </w:r>
    </w:p>
    <w:p w14:paraId="473FFAE5" w14:textId="77777777" w:rsidR="00022F75" w:rsidRDefault="003D1D20" w:rsidP="00BD67FF">
      <w:pPr>
        <w:numPr>
          <w:ilvl w:val="0"/>
          <w:numId w:val="8"/>
        </w:numPr>
        <w:rPr>
          <w:sz w:val="24"/>
        </w:rPr>
      </w:pPr>
      <w:r>
        <w:rPr>
          <w:sz w:val="24"/>
        </w:rPr>
        <w:t>Fi</w:t>
      </w:r>
      <w:r w:rsidR="0042022D">
        <w:rPr>
          <w:sz w:val="24"/>
        </w:rPr>
        <w:t xml:space="preserve">rst, check to see if the </w:t>
      </w:r>
      <w:r w:rsidR="0042022D" w:rsidRPr="0042022D">
        <w:rPr>
          <w:i/>
          <w:sz w:val="24"/>
        </w:rPr>
        <w:t>guess</w:t>
      </w:r>
      <w:r>
        <w:rPr>
          <w:sz w:val="24"/>
        </w:rPr>
        <w:t xml:space="preserve"> variable is larger than the </w:t>
      </w:r>
      <w:proofErr w:type="spellStart"/>
      <w:r>
        <w:rPr>
          <w:sz w:val="24"/>
        </w:rPr>
        <w:t>num_to_guess</w:t>
      </w:r>
      <w:proofErr w:type="spellEnd"/>
      <w:r>
        <w:rPr>
          <w:sz w:val="24"/>
        </w:rPr>
        <w:t xml:space="preserve"> variable, display a message box informing the user the guessed number is too big. If the </w:t>
      </w:r>
      <w:r w:rsidRPr="0042022D">
        <w:rPr>
          <w:i/>
          <w:sz w:val="24"/>
        </w:rPr>
        <w:t>guess</w:t>
      </w:r>
      <w:r>
        <w:rPr>
          <w:sz w:val="24"/>
        </w:rPr>
        <w:t xml:space="preserve"> variable is less than the </w:t>
      </w:r>
      <w:proofErr w:type="spellStart"/>
      <w:r>
        <w:rPr>
          <w:sz w:val="24"/>
        </w:rPr>
        <w:t>num_to_guess</w:t>
      </w:r>
      <w:proofErr w:type="spellEnd"/>
      <w:r>
        <w:rPr>
          <w:sz w:val="24"/>
        </w:rPr>
        <w:t xml:space="preserve"> variable, inform the user the guessed number is too small. Otherwise, </w:t>
      </w:r>
      <w:r w:rsidRPr="0042022D">
        <w:rPr>
          <w:i/>
          <w:sz w:val="24"/>
        </w:rPr>
        <w:t>guess</w:t>
      </w:r>
      <w:r>
        <w:rPr>
          <w:sz w:val="24"/>
        </w:rPr>
        <w:t xml:space="preserve"> must be equal to </w:t>
      </w:r>
      <w:proofErr w:type="spellStart"/>
      <w:r>
        <w:rPr>
          <w:sz w:val="24"/>
        </w:rPr>
        <w:t>num_to_guess</w:t>
      </w:r>
      <w:proofErr w:type="spellEnd"/>
      <w:r>
        <w:rPr>
          <w:sz w:val="24"/>
        </w:rPr>
        <w:t xml:space="preserve">, so you should inform the user the guess is right, reset </w:t>
      </w:r>
      <w:proofErr w:type="spellStart"/>
      <w:r w:rsidR="0042022D">
        <w:rPr>
          <w:sz w:val="24"/>
        </w:rPr>
        <w:t>times</w:t>
      </w:r>
      <w:r w:rsidR="00E54A09">
        <w:rPr>
          <w:sz w:val="24"/>
        </w:rPr>
        <w:t>_guessed</w:t>
      </w:r>
      <w:proofErr w:type="spellEnd"/>
      <w:r>
        <w:rPr>
          <w:sz w:val="24"/>
        </w:rPr>
        <w:t xml:space="preserve"> </w:t>
      </w:r>
      <w:r w:rsidR="0042022D">
        <w:rPr>
          <w:sz w:val="24"/>
        </w:rPr>
        <w:t xml:space="preserve">and </w:t>
      </w:r>
      <w:proofErr w:type="spellStart"/>
      <w:r w:rsidR="0042022D">
        <w:rPr>
          <w:sz w:val="24"/>
        </w:rPr>
        <w:t>num_to_guess</w:t>
      </w:r>
      <w:proofErr w:type="spellEnd"/>
      <w:r w:rsidR="0042022D">
        <w:rPr>
          <w:sz w:val="24"/>
        </w:rPr>
        <w:t xml:space="preserve"> to 0</w:t>
      </w:r>
      <w:r>
        <w:rPr>
          <w:sz w:val="24"/>
        </w:rPr>
        <w:t xml:space="preserve">. </w:t>
      </w:r>
    </w:p>
    <w:p w14:paraId="7C890CFD" w14:textId="77777777" w:rsidR="00022F75" w:rsidRPr="00022F75" w:rsidRDefault="00022F75" w:rsidP="00022F75">
      <w:pPr>
        <w:numPr>
          <w:ilvl w:val="0"/>
          <w:numId w:val="8"/>
        </w:numPr>
        <w:jc w:val="both"/>
        <w:rPr>
          <w:rFonts w:eastAsia="Courier New"/>
          <w:sz w:val="24"/>
        </w:rPr>
      </w:pPr>
      <w:r>
        <w:rPr>
          <w:sz w:val="24"/>
        </w:rPr>
        <w:t xml:space="preserve">Second, try to write the code to generate a number between 1 and 100 after the correct guess. Remember, you do not want to generate a random number every time you click the Guess button, only when the correct guess is made. </w:t>
      </w:r>
    </w:p>
    <w:p w14:paraId="30C43208" w14:textId="77777777" w:rsidR="0042022D" w:rsidRPr="00BD67FF" w:rsidRDefault="003D1D20" w:rsidP="00BD67FF">
      <w:pPr>
        <w:numPr>
          <w:ilvl w:val="0"/>
          <w:numId w:val="8"/>
        </w:numPr>
        <w:rPr>
          <w:sz w:val="24"/>
        </w:rPr>
      </w:pPr>
      <w:r>
        <w:rPr>
          <w:sz w:val="24"/>
        </w:rPr>
        <w:t xml:space="preserve">Your code should look like this. </w:t>
      </w:r>
    </w:p>
    <w:p w14:paraId="658455F2" w14:textId="77777777" w:rsidR="00B51E39" w:rsidRDefault="003D1D20" w:rsidP="008134E2">
      <w:pPr>
        <w:pStyle w:val="HTMLPreformatted"/>
        <w:shd w:val="clear" w:color="auto" w:fill="FFFFFF"/>
        <w:ind w:left="916"/>
        <w:rPr>
          <w:rFonts w:ascii="SimSun" w:eastAsia="SimSun" w:hAnsi="SimSun"/>
          <w:color w:val="000000"/>
          <w:sz w:val="18"/>
          <w:szCs w:val="18"/>
          <w:lang w:eastAsia="zh-CN"/>
        </w:rPr>
      </w:pPr>
      <w:r>
        <w:rPr>
          <w:color w:val="000000"/>
          <w:sz w:val="18"/>
          <w:szCs w:val="18"/>
        </w:rPr>
        <w:br/>
      </w:r>
      <w:r w:rsidR="00E54A09" w:rsidRPr="00E54A09">
        <w:rPr>
          <w:rFonts w:ascii="SimSun" w:eastAsia="SimSun" w:hAnsi="SimSun" w:hint="eastAsia"/>
          <w:color w:val="A6A6A6" w:themeColor="background1" w:themeShade="A6"/>
          <w:sz w:val="18"/>
          <w:szCs w:val="18"/>
          <w:lang w:eastAsia="zh-CN"/>
        </w:rPr>
        <w:t xml:space="preserve">guess, </w:t>
      </w:r>
      <w:proofErr w:type="spellStart"/>
      <w:r w:rsidR="00E54A09" w:rsidRPr="00E54A09">
        <w:rPr>
          <w:rFonts w:ascii="SimSun" w:eastAsia="SimSun" w:hAnsi="SimSun" w:hint="eastAsia"/>
          <w:color w:val="A6A6A6" w:themeColor="background1" w:themeShade="A6"/>
          <w:sz w:val="18"/>
          <w:szCs w:val="18"/>
          <w:lang w:eastAsia="zh-CN"/>
        </w:rPr>
        <w:t>okPressed</w:t>
      </w:r>
      <w:proofErr w:type="spellEnd"/>
      <w:r w:rsidR="00E54A09" w:rsidRPr="00E54A09">
        <w:rPr>
          <w:rFonts w:ascii="SimSun" w:eastAsia="SimSun" w:hAnsi="SimSun" w:hint="eastAsia"/>
          <w:color w:val="A6A6A6" w:themeColor="background1" w:themeShade="A6"/>
          <w:sz w:val="18"/>
          <w:szCs w:val="18"/>
          <w:lang w:eastAsia="zh-CN"/>
        </w:rPr>
        <w:t xml:space="preserve"> = </w:t>
      </w:r>
      <w:proofErr w:type="spellStart"/>
      <w:r w:rsidR="00E54A09" w:rsidRPr="00E54A09">
        <w:rPr>
          <w:rFonts w:ascii="SimSun" w:eastAsia="SimSun" w:hAnsi="SimSun" w:hint="eastAsia"/>
          <w:color w:val="A6A6A6" w:themeColor="background1" w:themeShade="A6"/>
          <w:sz w:val="18"/>
          <w:szCs w:val="18"/>
          <w:lang w:eastAsia="zh-CN"/>
        </w:rPr>
        <w:t>QInputDialog.getInt</w:t>
      </w:r>
      <w:proofErr w:type="spellEnd"/>
      <w:r w:rsidR="00E54A09" w:rsidRPr="00E54A09">
        <w:rPr>
          <w:rFonts w:ascii="SimSun" w:eastAsia="SimSun" w:hAnsi="SimSun" w:hint="eastAsia"/>
          <w:color w:val="A6A6A6" w:themeColor="background1" w:themeShade="A6"/>
          <w:sz w:val="18"/>
          <w:szCs w:val="18"/>
          <w:lang w:eastAsia="zh-CN"/>
        </w:rPr>
        <w:t xml:space="preserve">(self, </w:t>
      </w:r>
      <w:r w:rsidR="00E54A09" w:rsidRPr="00E54A09">
        <w:rPr>
          <w:rFonts w:ascii="SimSun" w:eastAsia="SimSun" w:hAnsi="SimSun" w:hint="eastAsia"/>
          <w:b/>
          <w:bCs/>
          <w:color w:val="A6A6A6" w:themeColor="background1" w:themeShade="A6"/>
          <w:sz w:val="18"/>
          <w:szCs w:val="18"/>
          <w:lang w:eastAsia="zh-CN"/>
        </w:rPr>
        <w:t>"Guess"</w:t>
      </w:r>
      <w:r w:rsidR="00E54A09" w:rsidRPr="00E54A09">
        <w:rPr>
          <w:rFonts w:ascii="SimSun" w:eastAsia="SimSun" w:hAnsi="SimSun" w:hint="eastAsia"/>
          <w:color w:val="A6A6A6" w:themeColor="background1" w:themeShade="A6"/>
          <w:sz w:val="18"/>
          <w:szCs w:val="18"/>
          <w:lang w:eastAsia="zh-CN"/>
        </w:rPr>
        <w:t xml:space="preserve">, </w:t>
      </w:r>
      <w:r w:rsidR="00E54A09" w:rsidRPr="00E54A09">
        <w:rPr>
          <w:rFonts w:ascii="SimSun" w:eastAsia="SimSun" w:hAnsi="SimSun" w:hint="eastAsia"/>
          <w:b/>
          <w:bCs/>
          <w:color w:val="A6A6A6" w:themeColor="background1" w:themeShade="A6"/>
          <w:sz w:val="18"/>
          <w:szCs w:val="18"/>
          <w:lang w:eastAsia="zh-CN"/>
        </w:rPr>
        <w:t>"Enter guess 1-100"</w:t>
      </w:r>
      <w:r w:rsidR="00E54A09" w:rsidRPr="00E54A09">
        <w:rPr>
          <w:rFonts w:ascii="SimSun" w:eastAsia="SimSun" w:hAnsi="SimSun" w:hint="eastAsia"/>
          <w:color w:val="A6A6A6" w:themeColor="background1" w:themeShade="A6"/>
          <w:sz w:val="18"/>
          <w:szCs w:val="18"/>
          <w:lang w:eastAsia="zh-CN"/>
        </w:rPr>
        <w:t>, 1, 1, 100, 1)</w:t>
      </w:r>
      <w:r w:rsidR="00E54A09" w:rsidRPr="00E54A09">
        <w:rPr>
          <w:rFonts w:ascii="SimSun" w:eastAsia="SimSun" w:hAnsi="SimSun" w:hint="eastAsia"/>
          <w:color w:val="A6A6A6" w:themeColor="background1" w:themeShade="A6"/>
          <w:sz w:val="18"/>
          <w:szCs w:val="18"/>
          <w:lang w:eastAsia="zh-CN"/>
        </w:rPr>
        <w:br/>
      </w:r>
      <w:r w:rsidR="00E54A09" w:rsidRPr="00E54A09">
        <w:rPr>
          <w:rFonts w:ascii="SimSun" w:eastAsia="SimSun" w:hAnsi="SimSun" w:hint="eastAsia"/>
          <w:b/>
          <w:bCs/>
          <w:color w:val="A6A6A6" w:themeColor="background1" w:themeShade="A6"/>
          <w:sz w:val="18"/>
          <w:szCs w:val="18"/>
          <w:lang w:eastAsia="zh-CN"/>
        </w:rPr>
        <w:t xml:space="preserve">if </w:t>
      </w:r>
      <w:proofErr w:type="spellStart"/>
      <w:r w:rsidR="00E54A09" w:rsidRPr="00E54A09">
        <w:rPr>
          <w:rFonts w:ascii="SimSun" w:eastAsia="SimSun" w:hAnsi="SimSun" w:hint="eastAsia"/>
          <w:color w:val="A6A6A6" w:themeColor="background1" w:themeShade="A6"/>
          <w:sz w:val="18"/>
          <w:szCs w:val="18"/>
          <w:lang w:eastAsia="zh-CN"/>
        </w:rPr>
        <w:t>okPressed</w:t>
      </w:r>
      <w:proofErr w:type="spellEnd"/>
      <w:r w:rsidR="00E54A09" w:rsidRPr="00E54A09">
        <w:rPr>
          <w:rFonts w:ascii="SimSun" w:eastAsia="SimSun" w:hAnsi="SimSun" w:hint="eastAsia"/>
          <w:color w:val="A6A6A6" w:themeColor="background1" w:themeShade="A6"/>
          <w:sz w:val="18"/>
          <w:szCs w:val="18"/>
          <w:lang w:eastAsia="zh-CN"/>
        </w:rPr>
        <w:t>:</w:t>
      </w:r>
      <w:r w:rsidR="00E54A09" w:rsidRPr="00E54A09">
        <w:rPr>
          <w:rFonts w:ascii="SimSun" w:eastAsia="SimSun" w:hAnsi="SimSun" w:hint="eastAsia"/>
          <w:color w:val="A6A6A6" w:themeColor="background1" w:themeShade="A6"/>
          <w:sz w:val="18"/>
          <w:szCs w:val="18"/>
          <w:lang w:eastAsia="zh-CN"/>
        </w:rPr>
        <w:br/>
        <w:t xml:space="preserve">    </w:t>
      </w:r>
      <w:proofErr w:type="spellStart"/>
      <w:r w:rsidR="00E54A09" w:rsidRPr="00E54A09">
        <w:rPr>
          <w:rFonts w:ascii="SimSun" w:eastAsia="SimSun" w:hAnsi="SimSun" w:hint="eastAsia"/>
          <w:color w:val="A6A6A6" w:themeColor="background1" w:themeShade="A6"/>
          <w:sz w:val="18"/>
          <w:szCs w:val="18"/>
          <w:lang w:eastAsia="zh-CN"/>
        </w:rPr>
        <w:t>times_guessed</w:t>
      </w:r>
      <w:proofErr w:type="spellEnd"/>
      <w:r w:rsidR="00E54A09" w:rsidRPr="00E54A09">
        <w:rPr>
          <w:rFonts w:ascii="SimSun" w:eastAsia="SimSun" w:hAnsi="SimSun" w:hint="eastAsia"/>
          <w:color w:val="A6A6A6" w:themeColor="background1" w:themeShade="A6"/>
          <w:sz w:val="18"/>
          <w:szCs w:val="18"/>
          <w:lang w:eastAsia="zh-CN"/>
        </w:rPr>
        <w:t xml:space="preserve"> = </w:t>
      </w:r>
      <w:proofErr w:type="spellStart"/>
      <w:r w:rsidR="00E54A09" w:rsidRPr="00E54A09">
        <w:rPr>
          <w:rFonts w:ascii="SimSun" w:eastAsia="SimSun" w:hAnsi="SimSun" w:hint="eastAsia"/>
          <w:color w:val="A6A6A6" w:themeColor="background1" w:themeShade="A6"/>
          <w:sz w:val="18"/>
          <w:szCs w:val="18"/>
          <w:lang w:eastAsia="zh-CN"/>
        </w:rPr>
        <w:t>times_guessed</w:t>
      </w:r>
      <w:proofErr w:type="spellEnd"/>
      <w:r w:rsidR="00E54A09" w:rsidRPr="00E54A09">
        <w:rPr>
          <w:rFonts w:ascii="SimSun" w:eastAsia="SimSun" w:hAnsi="SimSun" w:hint="eastAsia"/>
          <w:color w:val="A6A6A6" w:themeColor="background1" w:themeShade="A6"/>
          <w:sz w:val="18"/>
          <w:szCs w:val="18"/>
          <w:lang w:eastAsia="zh-CN"/>
        </w:rPr>
        <w:t xml:space="preserve"> + 1</w:t>
      </w:r>
      <w:r w:rsidR="00E54A09" w:rsidRPr="00E54A09">
        <w:rPr>
          <w:rFonts w:ascii="SimSun" w:eastAsia="SimSun" w:hAnsi="SimSun" w:hint="eastAsia"/>
          <w:color w:val="A6A6A6" w:themeColor="background1" w:themeShade="A6"/>
          <w:sz w:val="18"/>
          <w:szCs w:val="18"/>
          <w:lang w:eastAsia="zh-CN"/>
        </w:rPr>
        <w:br/>
        <w:t xml:space="preserve">    </w:t>
      </w:r>
      <w:proofErr w:type="spellStart"/>
      <w:r w:rsidR="00582AE5">
        <w:rPr>
          <w:rFonts w:ascii="SimSun" w:eastAsia="SimSun" w:hAnsi="SimSun" w:hint="eastAsia"/>
          <w:color w:val="A6A6A6" w:themeColor="background1" w:themeShade="A6"/>
          <w:sz w:val="18"/>
          <w:szCs w:val="18"/>
          <w:lang w:eastAsia="zh-CN"/>
        </w:rPr>
        <w:t>timesGuessedLabel</w:t>
      </w:r>
      <w:r w:rsidR="00E54A09" w:rsidRPr="00E54A09">
        <w:rPr>
          <w:rFonts w:ascii="SimSun" w:eastAsia="SimSun" w:hAnsi="SimSun" w:hint="eastAsia"/>
          <w:color w:val="A6A6A6" w:themeColor="background1" w:themeShade="A6"/>
          <w:sz w:val="18"/>
          <w:szCs w:val="18"/>
          <w:lang w:eastAsia="zh-CN"/>
        </w:rPr>
        <w:t>.setText</w:t>
      </w:r>
      <w:proofErr w:type="spellEnd"/>
      <w:r w:rsidR="00E54A09" w:rsidRPr="00E54A09">
        <w:rPr>
          <w:rFonts w:ascii="SimSun" w:eastAsia="SimSun" w:hAnsi="SimSun" w:hint="eastAsia"/>
          <w:color w:val="A6A6A6" w:themeColor="background1" w:themeShade="A6"/>
          <w:sz w:val="18"/>
          <w:szCs w:val="18"/>
          <w:lang w:eastAsia="zh-CN"/>
        </w:rPr>
        <w:t>(str(</w:t>
      </w:r>
      <w:proofErr w:type="spellStart"/>
      <w:r w:rsidR="00E54A09" w:rsidRPr="00E54A09">
        <w:rPr>
          <w:rFonts w:ascii="SimSun" w:eastAsia="SimSun" w:hAnsi="SimSun" w:hint="eastAsia"/>
          <w:color w:val="A6A6A6" w:themeColor="background1" w:themeShade="A6"/>
          <w:sz w:val="18"/>
          <w:szCs w:val="18"/>
          <w:lang w:eastAsia="zh-CN"/>
        </w:rPr>
        <w:t>times_guessed</w:t>
      </w:r>
      <w:proofErr w:type="spellEnd"/>
      <w:r w:rsidR="00E54A09" w:rsidRPr="00E54A09">
        <w:rPr>
          <w:rFonts w:ascii="SimSun" w:eastAsia="SimSun" w:hAnsi="SimSun" w:hint="eastAsia"/>
          <w:color w:val="A6A6A6" w:themeColor="background1" w:themeShade="A6"/>
          <w:sz w:val="18"/>
          <w:szCs w:val="18"/>
          <w:lang w:eastAsia="zh-CN"/>
        </w:rPr>
        <w:t>))</w:t>
      </w:r>
      <w:r w:rsidR="00E54A09" w:rsidRPr="00E54A09">
        <w:rPr>
          <w:rFonts w:ascii="SimSun" w:eastAsia="SimSun" w:hAnsi="SimSun" w:hint="eastAsia"/>
          <w:color w:val="000000"/>
          <w:sz w:val="18"/>
          <w:szCs w:val="18"/>
          <w:lang w:eastAsia="zh-CN"/>
        </w:rPr>
        <w:br/>
        <w:t xml:space="preserve">    </w:t>
      </w:r>
      <w:r w:rsidR="00E54A09" w:rsidRPr="00E54A09">
        <w:rPr>
          <w:rFonts w:ascii="SimSun" w:eastAsia="SimSun" w:hAnsi="SimSun" w:hint="eastAsia"/>
          <w:b/>
          <w:bCs/>
          <w:color w:val="000080"/>
          <w:sz w:val="18"/>
          <w:szCs w:val="18"/>
          <w:lang w:eastAsia="zh-CN"/>
        </w:rPr>
        <w:t xml:space="preserve">if </w:t>
      </w:r>
      <w:r w:rsidR="00E54A09" w:rsidRPr="00E54A09">
        <w:rPr>
          <w:rFonts w:ascii="SimSun" w:eastAsia="SimSun" w:hAnsi="SimSun" w:hint="eastAsia"/>
          <w:color w:val="000000"/>
          <w:sz w:val="18"/>
          <w:szCs w:val="18"/>
          <w:lang w:eastAsia="zh-CN"/>
        </w:rPr>
        <w:t xml:space="preserve">guess == </w:t>
      </w:r>
      <w:proofErr w:type="spellStart"/>
      <w:r w:rsidR="00E54A09" w:rsidRPr="00E54A09">
        <w:rPr>
          <w:rFonts w:ascii="SimSun" w:eastAsia="SimSun" w:hAnsi="SimSun" w:hint="eastAsia"/>
          <w:color w:val="000000"/>
          <w:sz w:val="18"/>
          <w:szCs w:val="18"/>
          <w:lang w:eastAsia="zh-CN"/>
        </w:rPr>
        <w:t>num_to_guess</w:t>
      </w:r>
      <w:proofErr w:type="spellEnd"/>
      <w:r w:rsidR="00E54A09" w:rsidRPr="00E54A09">
        <w:rPr>
          <w:rFonts w:ascii="SimSun" w:eastAsia="SimSun" w:hAnsi="SimSun" w:hint="eastAsia"/>
          <w:color w:val="000000"/>
          <w:sz w:val="18"/>
          <w:szCs w:val="18"/>
          <w:lang w:eastAsia="zh-CN"/>
        </w:rPr>
        <w:t>:</w:t>
      </w:r>
      <w:r w:rsidR="00E54A09" w:rsidRPr="00E54A09">
        <w:rPr>
          <w:rFonts w:ascii="SimSun" w:eastAsia="SimSun" w:hAnsi="SimSun" w:hint="eastAsia"/>
          <w:color w:val="000000"/>
          <w:sz w:val="18"/>
          <w:szCs w:val="18"/>
          <w:lang w:eastAsia="zh-CN"/>
        </w:rPr>
        <w:br/>
        <w:t xml:space="preserve">        </w:t>
      </w:r>
      <w:proofErr w:type="spellStart"/>
      <w:r w:rsidR="00E54A09" w:rsidRPr="00E54A09">
        <w:rPr>
          <w:rFonts w:ascii="SimSun" w:eastAsia="SimSun" w:hAnsi="SimSun" w:hint="eastAsia"/>
          <w:color w:val="000000"/>
          <w:sz w:val="18"/>
          <w:szCs w:val="18"/>
          <w:lang w:eastAsia="zh-CN"/>
        </w:rPr>
        <w:t>QMessageBox.question</w:t>
      </w:r>
      <w:proofErr w:type="spellEnd"/>
      <w:r w:rsidR="00E54A09" w:rsidRPr="00E54A09">
        <w:rPr>
          <w:rFonts w:ascii="SimSun" w:eastAsia="SimSun" w:hAnsi="SimSun" w:hint="eastAsia"/>
          <w:color w:val="000000"/>
          <w:sz w:val="18"/>
          <w:szCs w:val="18"/>
          <w:lang w:eastAsia="zh-CN"/>
        </w:rPr>
        <w:t>(</w:t>
      </w:r>
      <w:r w:rsidR="00E54A09" w:rsidRPr="00E54A09">
        <w:rPr>
          <w:rFonts w:ascii="SimSun" w:eastAsia="SimSun" w:hAnsi="SimSun" w:hint="eastAsia"/>
          <w:color w:val="94558D"/>
          <w:sz w:val="18"/>
          <w:szCs w:val="18"/>
          <w:lang w:eastAsia="zh-CN"/>
        </w:rPr>
        <w:t>self</w:t>
      </w:r>
      <w:r w:rsidR="00E54A09" w:rsidRPr="00E54A09">
        <w:rPr>
          <w:rFonts w:ascii="SimSun" w:eastAsia="SimSun" w:hAnsi="SimSun" w:hint="eastAsia"/>
          <w:color w:val="000000"/>
          <w:sz w:val="18"/>
          <w:szCs w:val="18"/>
          <w:lang w:eastAsia="zh-CN"/>
        </w:rPr>
        <w:t xml:space="preserve">, </w:t>
      </w:r>
      <w:r w:rsidR="00E54A09" w:rsidRPr="00E54A09">
        <w:rPr>
          <w:rFonts w:ascii="SimSun" w:eastAsia="SimSun" w:hAnsi="SimSun" w:hint="eastAsia"/>
          <w:b/>
          <w:bCs/>
          <w:color w:val="008080"/>
          <w:sz w:val="18"/>
          <w:szCs w:val="18"/>
          <w:lang w:eastAsia="zh-CN"/>
        </w:rPr>
        <w:t>"Congratulations"</w:t>
      </w:r>
      <w:r w:rsidR="00E54A09" w:rsidRPr="00E54A09">
        <w:rPr>
          <w:rFonts w:ascii="SimSun" w:eastAsia="SimSun" w:hAnsi="SimSun" w:hint="eastAsia"/>
          <w:color w:val="000000"/>
          <w:sz w:val="18"/>
          <w:szCs w:val="18"/>
          <w:lang w:eastAsia="zh-CN"/>
        </w:rPr>
        <w:t xml:space="preserve">, </w:t>
      </w:r>
      <w:r w:rsidR="00E54A09" w:rsidRPr="00E54A09">
        <w:rPr>
          <w:rFonts w:ascii="SimSun" w:eastAsia="SimSun" w:hAnsi="SimSun" w:hint="eastAsia"/>
          <w:b/>
          <w:bCs/>
          <w:color w:val="008080"/>
          <w:sz w:val="18"/>
          <w:szCs w:val="18"/>
          <w:lang w:eastAsia="zh-CN"/>
        </w:rPr>
        <w:t xml:space="preserve">"You guessed the right number in " </w:t>
      </w:r>
      <w:r w:rsidR="00E54A09" w:rsidRPr="00E54A09">
        <w:rPr>
          <w:rFonts w:ascii="SimSun" w:eastAsia="SimSun" w:hAnsi="SimSun" w:hint="eastAsia"/>
          <w:color w:val="000000"/>
          <w:sz w:val="18"/>
          <w:szCs w:val="18"/>
          <w:lang w:eastAsia="zh-CN"/>
        </w:rPr>
        <w:t>+</w:t>
      </w:r>
    </w:p>
    <w:p w14:paraId="4112B5DE" w14:textId="43C03BC6" w:rsidR="00E54A09" w:rsidRPr="00E54A09" w:rsidRDefault="00B51E39" w:rsidP="00B51E39">
      <w:pPr>
        <w:pStyle w:val="HTMLPreformatted"/>
        <w:shd w:val="clear" w:color="auto" w:fill="FFFFFF"/>
        <w:ind w:left="916"/>
        <w:rPr>
          <w:rFonts w:ascii="SimSun" w:eastAsia="SimSun" w:hAnsi="SimSun"/>
          <w:color w:val="000000"/>
          <w:sz w:val="18"/>
          <w:szCs w:val="18"/>
          <w:lang w:eastAsia="zh-CN"/>
        </w:rPr>
      </w:pPr>
      <w:r>
        <w:rPr>
          <w:rFonts w:ascii="SimSun" w:eastAsia="SimSun" w:hAnsi="SimSun"/>
          <w:color w:val="000080"/>
          <w:sz w:val="18"/>
          <w:szCs w:val="18"/>
          <w:lang w:eastAsia="zh-CN"/>
        </w:rPr>
        <w:tab/>
      </w:r>
      <w:r>
        <w:rPr>
          <w:rFonts w:ascii="SimSun" w:eastAsia="SimSun" w:hAnsi="SimSun"/>
          <w:color w:val="000080"/>
          <w:sz w:val="18"/>
          <w:szCs w:val="18"/>
          <w:lang w:eastAsia="zh-CN"/>
        </w:rPr>
        <w:tab/>
        <w:t xml:space="preserve">         </w:t>
      </w:r>
      <w:r w:rsidR="00E54A09" w:rsidRPr="00E54A09">
        <w:rPr>
          <w:rFonts w:ascii="SimSun" w:eastAsia="SimSun" w:hAnsi="SimSun" w:hint="eastAsia"/>
          <w:color w:val="000080"/>
          <w:sz w:val="18"/>
          <w:szCs w:val="18"/>
          <w:lang w:eastAsia="zh-CN"/>
        </w:rPr>
        <w:t>str</w:t>
      </w:r>
      <w:r w:rsidR="00E54A09" w:rsidRPr="00E54A09">
        <w:rPr>
          <w:rFonts w:ascii="SimSun" w:eastAsia="SimSun" w:hAnsi="SimSun" w:hint="eastAsia"/>
          <w:color w:val="000000"/>
          <w:sz w:val="18"/>
          <w:szCs w:val="18"/>
          <w:lang w:eastAsia="zh-CN"/>
        </w:rPr>
        <w:t>(</w:t>
      </w:r>
      <w:proofErr w:type="spellStart"/>
      <w:r w:rsidR="00E54A09" w:rsidRPr="00E54A09">
        <w:rPr>
          <w:rFonts w:ascii="SimSun" w:eastAsia="SimSun" w:hAnsi="SimSun" w:hint="eastAsia"/>
          <w:color w:val="000000"/>
          <w:sz w:val="18"/>
          <w:szCs w:val="18"/>
          <w:lang w:eastAsia="zh-CN"/>
        </w:rPr>
        <w:t>times_guessed</w:t>
      </w:r>
      <w:proofErr w:type="spellEnd"/>
      <w:r w:rsidR="00E54A09" w:rsidRPr="00E54A09">
        <w:rPr>
          <w:rFonts w:ascii="SimSun" w:eastAsia="SimSun" w:hAnsi="SimSun" w:hint="eastAsia"/>
          <w:color w:val="000000"/>
          <w:sz w:val="18"/>
          <w:szCs w:val="18"/>
          <w:lang w:eastAsia="zh-CN"/>
        </w:rPr>
        <w:t>),</w:t>
      </w:r>
      <w:proofErr w:type="spellStart"/>
      <w:r w:rsidR="00E54A09" w:rsidRPr="00E54A09">
        <w:rPr>
          <w:rFonts w:ascii="SimSun" w:eastAsia="SimSun" w:hAnsi="SimSun" w:hint="eastAsia"/>
          <w:color w:val="000000"/>
          <w:sz w:val="18"/>
          <w:szCs w:val="18"/>
          <w:lang w:eastAsia="zh-CN"/>
        </w:rPr>
        <w:t>QMessageBox.Ok</w:t>
      </w:r>
      <w:proofErr w:type="spellEnd"/>
      <w:r w:rsidR="00E54A09" w:rsidRPr="00E54A09">
        <w:rPr>
          <w:rFonts w:ascii="SimSun" w:eastAsia="SimSun" w:hAnsi="SimSun" w:hint="eastAsia"/>
          <w:color w:val="000000"/>
          <w:sz w:val="18"/>
          <w:szCs w:val="18"/>
          <w:lang w:eastAsia="zh-CN"/>
        </w:rPr>
        <w:t>)</w:t>
      </w:r>
      <w:r w:rsidR="00E54A09" w:rsidRPr="00E54A09">
        <w:rPr>
          <w:rFonts w:ascii="SimSun" w:eastAsia="SimSun" w:hAnsi="SimSun" w:hint="eastAsia"/>
          <w:color w:val="000000"/>
          <w:sz w:val="18"/>
          <w:szCs w:val="18"/>
          <w:lang w:eastAsia="zh-CN"/>
        </w:rPr>
        <w:br/>
        <w:t xml:space="preserve">        </w:t>
      </w:r>
      <w:r w:rsidR="00E54A09">
        <w:rPr>
          <w:rFonts w:ascii="SimSun" w:eastAsia="SimSun" w:hAnsi="SimSun" w:hint="eastAsia"/>
          <w:i/>
          <w:iCs/>
          <w:color w:val="808080"/>
          <w:sz w:val="18"/>
          <w:szCs w:val="18"/>
          <w:lang w:eastAsia="zh-CN"/>
        </w:rPr>
        <w:t># Reset number to guess</w:t>
      </w:r>
      <w:r w:rsidR="00E54A09" w:rsidRPr="00E54A09">
        <w:rPr>
          <w:rFonts w:ascii="SimSun" w:eastAsia="SimSun" w:hAnsi="SimSun" w:hint="eastAsia"/>
          <w:i/>
          <w:iCs/>
          <w:color w:val="808080"/>
          <w:sz w:val="18"/>
          <w:szCs w:val="18"/>
          <w:lang w:eastAsia="zh-CN"/>
        </w:rPr>
        <w:br/>
        <w:t xml:space="preserve">        </w:t>
      </w:r>
      <w:proofErr w:type="spellStart"/>
      <w:r w:rsidR="00E54A09" w:rsidRPr="00E54A09">
        <w:rPr>
          <w:rFonts w:ascii="SimSun" w:eastAsia="SimSun" w:hAnsi="SimSun" w:hint="eastAsia"/>
          <w:color w:val="000000"/>
          <w:sz w:val="18"/>
          <w:szCs w:val="18"/>
          <w:lang w:eastAsia="zh-CN"/>
        </w:rPr>
        <w:t>num_to_guess</w:t>
      </w:r>
      <w:proofErr w:type="spellEnd"/>
      <w:r w:rsidR="00E54A09" w:rsidRPr="00E54A09">
        <w:rPr>
          <w:rFonts w:ascii="SimSun" w:eastAsia="SimSun" w:hAnsi="SimSun" w:hint="eastAsia"/>
          <w:color w:val="000000"/>
          <w:sz w:val="18"/>
          <w:szCs w:val="18"/>
          <w:lang w:eastAsia="zh-CN"/>
        </w:rPr>
        <w:t xml:space="preserve"> = </w:t>
      </w:r>
      <w:proofErr w:type="spellStart"/>
      <w:r w:rsidR="00E54A09" w:rsidRPr="00E54A09">
        <w:rPr>
          <w:rFonts w:ascii="SimSun" w:eastAsia="SimSun" w:hAnsi="SimSun" w:hint="eastAsia"/>
          <w:color w:val="000000"/>
          <w:sz w:val="18"/>
          <w:szCs w:val="18"/>
          <w:lang w:eastAsia="zh-CN"/>
        </w:rPr>
        <w:t>random.randrange</w:t>
      </w:r>
      <w:proofErr w:type="spellEnd"/>
      <w:r w:rsidR="00E54A09" w:rsidRPr="00E54A09">
        <w:rPr>
          <w:rFonts w:ascii="SimSun" w:eastAsia="SimSun" w:hAnsi="SimSun" w:hint="eastAsia"/>
          <w:color w:val="000000"/>
          <w:sz w:val="18"/>
          <w:szCs w:val="18"/>
          <w:lang w:eastAsia="zh-CN"/>
        </w:rPr>
        <w:t>(</w:t>
      </w:r>
      <w:r w:rsidR="00E54A09" w:rsidRPr="00E54A09">
        <w:rPr>
          <w:rFonts w:ascii="SimSun" w:eastAsia="SimSun" w:hAnsi="SimSun" w:hint="eastAsia"/>
          <w:color w:val="0000FF"/>
          <w:sz w:val="18"/>
          <w:szCs w:val="18"/>
          <w:lang w:eastAsia="zh-CN"/>
        </w:rPr>
        <w:t>1</w:t>
      </w:r>
      <w:r w:rsidR="00E54A09" w:rsidRPr="00E54A09">
        <w:rPr>
          <w:rFonts w:ascii="SimSun" w:eastAsia="SimSun" w:hAnsi="SimSun" w:hint="eastAsia"/>
          <w:color w:val="000000"/>
          <w:sz w:val="18"/>
          <w:szCs w:val="18"/>
          <w:lang w:eastAsia="zh-CN"/>
        </w:rPr>
        <w:t xml:space="preserve">, </w:t>
      </w:r>
      <w:r w:rsidR="00E54A09" w:rsidRPr="00E54A09">
        <w:rPr>
          <w:rFonts w:ascii="SimSun" w:eastAsia="SimSun" w:hAnsi="SimSun" w:hint="eastAsia"/>
          <w:color w:val="0000FF"/>
          <w:sz w:val="18"/>
          <w:szCs w:val="18"/>
          <w:lang w:eastAsia="zh-CN"/>
        </w:rPr>
        <w:t>101</w:t>
      </w:r>
      <w:r w:rsidR="00E54A09" w:rsidRPr="00E54A09">
        <w:rPr>
          <w:rFonts w:ascii="SimSun" w:eastAsia="SimSun" w:hAnsi="SimSun" w:hint="eastAsia"/>
          <w:color w:val="000000"/>
          <w:sz w:val="18"/>
          <w:szCs w:val="18"/>
          <w:lang w:eastAsia="zh-CN"/>
        </w:rPr>
        <w:t>)</w:t>
      </w:r>
      <w:r w:rsidR="00E54A09" w:rsidRPr="00E54A09">
        <w:rPr>
          <w:rFonts w:ascii="SimSun" w:eastAsia="SimSun" w:hAnsi="SimSun" w:hint="eastAsia"/>
          <w:color w:val="000000"/>
          <w:sz w:val="18"/>
          <w:szCs w:val="18"/>
          <w:lang w:eastAsia="zh-CN"/>
        </w:rPr>
        <w:br/>
        <w:t xml:space="preserve">        </w:t>
      </w:r>
      <w:r w:rsidR="00E54A09" w:rsidRPr="00E54A09">
        <w:rPr>
          <w:rFonts w:ascii="SimSun" w:eastAsia="SimSun" w:hAnsi="SimSun" w:hint="eastAsia"/>
          <w:i/>
          <w:iCs/>
          <w:color w:val="808080"/>
          <w:sz w:val="18"/>
          <w:szCs w:val="18"/>
          <w:lang w:eastAsia="zh-CN"/>
        </w:rPr>
        <w:t># Reset times guessed</w:t>
      </w:r>
      <w:r w:rsidR="00E54A09" w:rsidRPr="00E54A09">
        <w:rPr>
          <w:rFonts w:ascii="SimSun" w:eastAsia="SimSun" w:hAnsi="SimSun" w:hint="eastAsia"/>
          <w:i/>
          <w:iCs/>
          <w:color w:val="808080"/>
          <w:sz w:val="18"/>
          <w:szCs w:val="18"/>
          <w:lang w:eastAsia="zh-CN"/>
        </w:rPr>
        <w:br/>
        <w:t xml:space="preserve">        </w:t>
      </w:r>
      <w:proofErr w:type="spellStart"/>
      <w:r w:rsidR="00E54A09" w:rsidRPr="00E54A09">
        <w:rPr>
          <w:rFonts w:ascii="SimSun" w:eastAsia="SimSun" w:hAnsi="SimSun" w:hint="eastAsia"/>
          <w:color w:val="000000"/>
          <w:sz w:val="18"/>
          <w:szCs w:val="18"/>
          <w:lang w:eastAsia="zh-CN"/>
        </w:rPr>
        <w:t>times_guessed</w:t>
      </w:r>
      <w:proofErr w:type="spellEnd"/>
      <w:r w:rsidR="00E54A09" w:rsidRPr="00E54A09">
        <w:rPr>
          <w:rFonts w:ascii="SimSun" w:eastAsia="SimSun" w:hAnsi="SimSun" w:hint="eastAsia"/>
          <w:color w:val="000000"/>
          <w:sz w:val="18"/>
          <w:szCs w:val="18"/>
          <w:lang w:eastAsia="zh-CN"/>
        </w:rPr>
        <w:t xml:space="preserve"> = </w:t>
      </w:r>
      <w:r w:rsidR="00E54A09" w:rsidRPr="00E54A09">
        <w:rPr>
          <w:rFonts w:ascii="SimSun" w:eastAsia="SimSun" w:hAnsi="SimSun" w:hint="eastAsia"/>
          <w:color w:val="0000FF"/>
          <w:sz w:val="18"/>
          <w:szCs w:val="18"/>
          <w:lang w:eastAsia="zh-CN"/>
        </w:rPr>
        <w:t>0</w:t>
      </w:r>
      <w:r w:rsidR="00E54A09" w:rsidRPr="00E54A09">
        <w:rPr>
          <w:rFonts w:ascii="SimSun" w:eastAsia="SimSun" w:hAnsi="SimSun" w:hint="eastAsia"/>
          <w:color w:val="0000FF"/>
          <w:sz w:val="18"/>
          <w:szCs w:val="18"/>
          <w:lang w:eastAsia="zh-CN"/>
        </w:rPr>
        <w:br/>
        <w:t xml:space="preserve">        </w:t>
      </w:r>
      <w:r w:rsidR="00E54A09">
        <w:rPr>
          <w:rFonts w:ascii="SimSun" w:eastAsia="SimSun" w:hAnsi="SimSun" w:hint="eastAsia"/>
          <w:i/>
          <w:iCs/>
          <w:color w:val="808080"/>
          <w:sz w:val="18"/>
          <w:szCs w:val="18"/>
          <w:lang w:eastAsia="zh-CN"/>
        </w:rPr>
        <w:t>#Res</w:t>
      </w:r>
      <w:r w:rsidR="00E54A09">
        <w:rPr>
          <w:rFonts w:ascii="SimSun" w:eastAsia="SimSun" w:hAnsi="SimSun"/>
          <w:i/>
          <w:iCs/>
          <w:color w:val="808080"/>
          <w:sz w:val="18"/>
          <w:szCs w:val="18"/>
          <w:lang w:eastAsia="zh-CN"/>
        </w:rPr>
        <w:t>e</w:t>
      </w:r>
      <w:r w:rsidR="00E54A09">
        <w:rPr>
          <w:rFonts w:ascii="SimSun" w:eastAsia="SimSun" w:hAnsi="SimSun" w:hint="eastAsia"/>
          <w:i/>
          <w:iCs/>
          <w:color w:val="808080"/>
          <w:sz w:val="18"/>
          <w:szCs w:val="18"/>
          <w:lang w:eastAsia="zh-CN"/>
        </w:rPr>
        <w:t>t lab</w:t>
      </w:r>
      <w:r w:rsidR="00E54A09">
        <w:rPr>
          <w:rFonts w:ascii="SimSun" w:eastAsia="SimSun" w:hAnsi="SimSun"/>
          <w:i/>
          <w:iCs/>
          <w:color w:val="808080"/>
          <w:sz w:val="18"/>
          <w:szCs w:val="18"/>
          <w:lang w:eastAsia="zh-CN"/>
        </w:rPr>
        <w:t>el to 0</w:t>
      </w:r>
      <w:r w:rsidR="00E54A09" w:rsidRPr="00E54A09">
        <w:rPr>
          <w:rFonts w:ascii="SimSun" w:eastAsia="SimSun" w:hAnsi="SimSun" w:hint="eastAsia"/>
          <w:i/>
          <w:iCs/>
          <w:color w:val="808080"/>
          <w:sz w:val="18"/>
          <w:szCs w:val="18"/>
          <w:lang w:eastAsia="zh-CN"/>
        </w:rPr>
        <w:br/>
      </w:r>
      <w:r w:rsidR="00E54A09" w:rsidRPr="00B51E39">
        <w:rPr>
          <w:rFonts w:ascii="SimSun" w:eastAsia="SimSun" w:hAnsi="SimSun" w:hint="eastAsia"/>
          <w:i/>
          <w:iCs/>
          <w:sz w:val="18"/>
          <w:szCs w:val="18"/>
          <w:lang w:eastAsia="zh-CN"/>
        </w:rPr>
        <w:t xml:space="preserve">        </w:t>
      </w:r>
      <w:proofErr w:type="spellStart"/>
      <w:r w:rsidRPr="00B51E39">
        <w:rPr>
          <w:rFonts w:ascii="SimSun" w:eastAsia="SimSun" w:hAnsi="SimSun"/>
          <w:iCs/>
          <w:sz w:val="18"/>
          <w:szCs w:val="18"/>
          <w:lang w:eastAsia="zh-CN"/>
        </w:rPr>
        <w:t>self.ui.</w:t>
      </w:r>
      <w:r w:rsidR="00582AE5">
        <w:rPr>
          <w:rFonts w:ascii="SimSun" w:eastAsia="SimSun" w:hAnsi="SimSun" w:hint="eastAsia"/>
          <w:sz w:val="18"/>
          <w:szCs w:val="18"/>
          <w:lang w:eastAsia="zh-CN"/>
        </w:rPr>
        <w:t>timesGuessedLabel</w:t>
      </w:r>
      <w:r w:rsidR="00E54A09" w:rsidRPr="00E54A09">
        <w:rPr>
          <w:rFonts w:ascii="SimSun" w:eastAsia="SimSun" w:hAnsi="SimSun" w:hint="eastAsia"/>
          <w:sz w:val="18"/>
          <w:szCs w:val="18"/>
          <w:lang w:eastAsia="zh-CN"/>
        </w:rPr>
        <w:t>.setText</w:t>
      </w:r>
      <w:proofErr w:type="spellEnd"/>
      <w:r w:rsidR="00E54A09" w:rsidRPr="00E54A09">
        <w:rPr>
          <w:rFonts w:ascii="SimSun" w:eastAsia="SimSun" w:hAnsi="SimSun" w:hint="eastAsia"/>
          <w:sz w:val="18"/>
          <w:szCs w:val="18"/>
          <w:lang w:eastAsia="zh-CN"/>
        </w:rPr>
        <w:t>(str(</w:t>
      </w:r>
      <w:proofErr w:type="spellStart"/>
      <w:r w:rsidR="00E54A09" w:rsidRPr="00E54A09">
        <w:rPr>
          <w:rFonts w:ascii="SimSun" w:eastAsia="SimSun" w:hAnsi="SimSun" w:hint="eastAsia"/>
          <w:sz w:val="18"/>
          <w:szCs w:val="18"/>
          <w:lang w:eastAsia="zh-CN"/>
        </w:rPr>
        <w:t>times_guessed</w:t>
      </w:r>
      <w:proofErr w:type="spellEnd"/>
      <w:r w:rsidR="00E54A09" w:rsidRPr="00E54A09">
        <w:rPr>
          <w:rFonts w:ascii="SimSun" w:eastAsia="SimSun" w:hAnsi="SimSun" w:hint="eastAsia"/>
          <w:sz w:val="18"/>
          <w:szCs w:val="18"/>
          <w:lang w:eastAsia="zh-CN"/>
        </w:rPr>
        <w:t>))</w:t>
      </w:r>
      <w:r w:rsidR="00E54A09" w:rsidRPr="00E54A09">
        <w:rPr>
          <w:rFonts w:ascii="SimSun" w:eastAsia="SimSun" w:hAnsi="SimSun" w:hint="eastAsia"/>
          <w:color w:val="000000"/>
          <w:sz w:val="18"/>
          <w:szCs w:val="18"/>
          <w:lang w:eastAsia="zh-CN"/>
        </w:rPr>
        <w:br/>
      </w:r>
      <w:r w:rsidR="00E54A09" w:rsidRPr="00E54A09">
        <w:rPr>
          <w:rFonts w:ascii="SimSun" w:eastAsia="SimSun" w:hAnsi="SimSun" w:hint="eastAsia"/>
          <w:color w:val="000000"/>
          <w:sz w:val="18"/>
          <w:szCs w:val="18"/>
          <w:lang w:eastAsia="zh-CN"/>
        </w:rPr>
        <w:br/>
        <w:t xml:space="preserve">    </w:t>
      </w:r>
      <w:proofErr w:type="spellStart"/>
      <w:r w:rsidR="00E54A09" w:rsidRPr="00E54A09">
        <w:rPr>
          <w:rFonts w:ascii="SimSun" w:eastAsia="SimSun" w:hAnsi="SimSun" w:hint="eastAsia"/>
          <w:b/>
          <w:bCs/>
          <w:color w:val="000080"/>
          <w:sz w:val="18"/>
          <w:szCs w:val="18"/>
          <w:lang w:eastAsia="zh-CN"/>
        </w:rPr>
        <w:t>elif</w:t>
      </w:r>
      <w:proofErr w:type="spellEnd"/>
      <w:r w:rsidR="00E54A09" w:rsidRPr="00E54A09">
        <w:rPr>
          <w:rFonts w:ascii="SimSun" w:eastAsia="SimSun" w:hAnsi="SimSun" w:hint="eastAsia"/>
          <w:b/>
          <w:bCs/>
          <w:color w:val="000080"/>
          <w:sz w:val="18"/>
          <w:szCs w:val="18"/>
          <w:lang w:eastAsia="zh-CN"/>
        </w:rPr>
        <w:t xml:space="preserve"> </w:t>
      </w:r>
      <w:r w:rsidR="00E54A09" w:rsidRPr="00E54A09">
        <w:rPr>
          <w:rFonts w:ascii="SimSun" w:eastAsia="SimSun" w:hAnsi="SimSun" w:hint="eastAsia"/>
          <w:color w:val="000000"/>
          <w:sz w:val="18"/>
          <w:szCs w:val="18"/>
          <w:lang w:eastAsia="zh-CN"/>
        </w:rPr>
        <w:t xml:space="preserve">guess &lt; </w:t>
      </w:r>
      <w:proofErr w:type="spellStart"/>
      <w:r w:rsidR="00E54A09" w:rsidRPr="00E54A09">
        <w:rPr>
          <w:rFonts w:ascii="SimSun" w:eastAsia="SimSun" w:hAnsi="SimSun" w:hint="eastAsia"/>
          <w:color w:val="000000"/>
          <w:sz w:val="18"/>
          <w:szCs w:val="18"/>
          <w:lang w:eastAsia="zh-CN"/>
        </w:rPr>
        <w:t>num_to_guess</w:t>
      </w:r>
      <w:proofErr w:type="spellEnd"/>
      <w:r w:rsidR="00E54A09" w:rsidRPr="00E54A09">
        <w:rPr>
          <w:rFonts w:ascii="SimSun" w:eastAsia="SimSun" w:hAnsi="SimSun" w:hint="eastAsia"/>
          <w:color w:val="000000"/>
          <w:sz w:val="18"/>
          <w:szCs w:val="18"/>
          <w:lang w:eastAsia="zh-CN"/>
        </w:rPr>
        <w:t>:</w:t>
      </w:r>
      <w:r w:rsidR="00E54A09" w:rsidRPr="00E54A09">
        <w:rPr>
          <w:rFonts w:ascii="SimSun" w:eastAsia="SimSun" w:hAnsi="SimSun" w:hint="eastAsia"/>
          <w:color w:val="000000"/>
          <w:sz w:val="18"/>
          <w:szCs w:val="18"/>
          <w:lang w:eastAsia="zh-CN"/>
        </w:rPr>
        <w:br/>
        <w:t xml:space="preserve">                </w:t>
      </w:r>
      <w:proofErr w:type="spellStart"/>
      <w:r w:rsidR="00E54A09" w:rsidRPr="00E54A09">
        <w:rPr>
          <w:rFonts w:ascii="SimSun" w:eastAsia="SimSun" w:hAnsi="SimSun" w:hint="eastAsia"/>
          <w:color w:val="000000"/>
          <w:sz w:val="18"/>
          <w:szCs w:val="18"/>
          <w:lang w:eastAsia="zh-CN"/>
        </w:rPr>
        <w:t>QMessageBox.question</w:t>
      </w:r>
      <w:proofErr w:type="spellEnd"/>
      <w:r w:rsidR="00E54A09" w:rsidRPr="00E54A09">
        <w:rPr>
          <w:rFonts w:ascii="SimSun" w:eastAsia="SimSun" w:hAnsi="SimSun" w:hint="eastAsia"/>
          <w:color w:val="000000"/>
          <w:sz w:val="18"/>
          <w:szCs w:val="18"/>
          <w:lang w:eastAsia="zh-CN"/>
        </w:rPr>
        <w:t>(</w:t>
      </w:r>
      <w:r w:rsidR="00E54A09" w:rsidRPr="00E54A09">
        <w:rPr>
          <w:rFonts w:ascii="SimSun" w:eastAsia="SimSun" w:hAnsi="SimSun" w:hint="eastAsia"/>
          <w:color w:val="94558D"/>
          <w:sz w:val="18"/>
          <w:szCs w:val="18"/>
          <w:lang w:eastAsia="zh-CN"/>
        </w:rPr>
        <w:t>self</w:t>
      </w:r>
      <w:r w:rsidR="00E54A09" w:rsidRPr="00E54A09">
        <w:rPr>
          <w:rFonts w:ascii="SimSun" w:eastAsia="SimSun" w:hAnsi="SimSun" w:hint="eastAsia"/>
          <w:color w:val="000000"/>
          <w:sz w:val="18"/>
          <w:szCs w:val="18"/>
          <w:lang w:eastAsia="zh-CN"/>
        </w:rPr>
        <w:t xml:space="preserve">, </w:t>
      </w:r>
      <w:r w:rsidR="00E54A09" w:rsidRPr="00E54A09">
        <w:rPr>
          <w:rFonts w:ascii="SimSun" w:eastAsia="SimSun" w:hAnsi="SimSun" w:hint="eastAsia"/>
          <w:b/>
          <w:bCs/>
          <w:color w:val="008080"/>
          <w:sz w:val="18"/>
          <w:szCs w:val="18"/>
          <w:lang w:eastAsia="zh-CN"/>
        </w:rPr>
        <w:t>"Low"</w:t>
      </w:r>
      <w:r w:rsidR="00E54A09" w:rsidRPr="00E54A09">
        <w:rPr>
          <w:rFonts w:ascii="SimSun" w:eastAsia="SimSun" w:hAnsi="SimSun" w:hint="eastAsia"/>
          <w:color w:val="000000"/>
          <w:sz w:val="18"/>
          <w:szCs w:val="18"/>
          <w:lang w:eastAsia="zh-CN"/>
        </w:rPr>
        <w:t xml:space="preserve">, </w:t>
      </w:r>
      <w:r w:rsidR="00E54A09" w:rsidRPr="00E54A09">
        <w:rPr>
          <w:rFonts w:ascii="SimSun" w:eastAsia="SimSun" w:hAnsi="SimSun" w:hint="eastAsia"/>
          <w:b/>
          <w:bCs/>
          <w:color w:val="008080"/>
          <w:sz w:val="18"/>
          <w:szCs w:val="18"/>
          <w:lang w:eastAsia="zh-CN"/>
        </w:rPr>
        <w:t>"Your guess is too low."</w:t>
      </w:r>
      <w:r w:rsidR="00E54A09" w:rsidRPr="00E54A09">
        <w:rPr>
          <w:rFonts w:ascii="SimSun" w:eastAsia="SimSun" w:hAnsi="SimSun" w:hint="eastAsia"/>
          <w:color w:val="000000"/>
          <w:sz w:val="18"/>
          <w:szCs w:val="18"/>
          <w:lang w:eastAsia="zh-CN"/>
        </w:rPr>
        <w:t xml:space="preserve">, </w:t>
      </w:r>
      <w:proofErr w:type="spellStart"/>
      <w:r w:rsidR="00E54A09" w:rsidRPr="00E54A09">
        <w:rPr>
          <w:rFonts w:ascii="SimSun" w:eastAsia="SimSun" w:hAnsi="SimSun" w:hint="eastAsia"/>
          <w:color w:val="000000"/>
          <w:sz w:val="18"/>
          <w:szCs w:val="18"/>
          <w:lang w:eastAsia="zh-CN"/>
        </w:rPr>
        <w:t>QMessageBox.Ok</w:t>
      </w:r>
      <w:proofErr w:type="spellEnd"/>
      <w:r w:rsidR="00E54A09" w:rsidRPr="00E54A09">
        <w:rPr>
          <w:rFonts w:ascii="SimSun" w:eastAsia="SimSun" w:hAnsi="SimSun" w:hint="eastAsia"/>
          <w:color w:val="000000"/>
          <w:sz w:val="18"/>
          <w:szCs w:val="18"/>
          <w:lang w:eastAsia="zh-CN"/>
        </w:rPr>
        <w:t>)</w:t>
      </w:r>
      <w:r w:rsidR="00E54A09" w:rsidRPr="00E54A09">
        <w:rPr>
          <w:rFonts w:ascii="SimSun" w:eastAsia="SimSun" w:hAnsi="SimSun" w:hint="eastAsia"/>
          <w:color w:val="000000"/>
          <w:sz w:val="18"/>
          <w:szCs w:val="18"/>
          <w:lang w:eastAsia="zh-CN"/>
        </w:rPr>
        <w:br/>
      </w:r>
      <w:r w:rsidR="00E54A09" w:rsidRPr="00E54A09">
        <w:rPr>
          <w:rFonts w:ascii="SimSun" w:eastAsia="SimSun" w:hAnsi="SimSun" w:hint="eastAsia"/>
          <w:color w:val="000000"/>
          <w:sz w:val="18"/>
          <w:szCs w:val="18"/>
          <w:lang w:eastAsia="zh-CN"/>
        </w:rPr>
        <w:br/>
        <w:t xml:space="preserve">    </w:t>
      </w:r>
      <w:proofErr w:type="spellStart"/>
      <w:r w:rsidR="00E54A09" w:rsidRPr="00E54A09">
        <w:rPr>
          <w:rFonts w:ascii="SimSun" w:eastAsia="SimSun" w:hAnsi="SimSun" w:hint="eastAsia"/>
          <w:b/>
          <w:bCs/>
          <w:color w:val="000080"/>
          <w:sz w:val="18"/>
          <w:szCs w:val="18"/>
          <w:lang w:eastAsia="zh-CN"/>
        </w:rPr>
        <w:t>elif</w:t>
      </w:r>
      <w:proofErr w:type="spellEnd"/>
      <w:r w:rsidR="00E54A09" w:rsidRPr="00E54A09">
        <w:rPr>
          <w:rFonts w:ascii="SimSun" w:eastAsia="SimSun" w:hAnsi="SimSun" w:hint="eastAsia"/>
          <w:b/>
          <w:bCs/>
          <w:color w:val="000080"/>
          <w:sz w:val="18"/>
          <w:szCs w:val="18"/>
          <w:lang w:eastAsia="zh-CN"/>
        </w:rPr>
        <w:t xml:space="preserve"> </w:t>
      </w:r>
      <w:r w:rsidR="00E54A09" w:rsidRPr="00E54A09">
        <w:rPr>
          <w:rFonts w:ascii="SimSun" w:eastAsia="SimSun" w:hAnsi="SimSun" w:hint="eastAsia"/>
          <w:color w:val="000000"/>
          <w:sz w:val="18"/>
          <w:szCs w:val="18"/>
          <w:lang w:eastAsia="zh-CN"/>
        </w:rPr>
        <w:t xml:space="preserve">guess &gt; </w:t>
      </w:r>
      <w:proofErr w:type="spellStart"/>
      <w:r w:rsidR="00E54A09" w:rsidRPr="00E54A09">
        <w:rPr>
          <w:rFonts w:ascii="SimSun" w:eastAsia="SimSun" w:hAnsi="SimSun" w:hint="eastAsia"/>
          <w:color w:val="000000"/>
          <w:sz w:val="18"/>
          <w:szCs w:val="18"/>
          <w:lang w:eastAsia="zh-CN"/>
        </w:rPr>
        <w:t>num_to_guess</w:t>
      </w:r>
      <w:proofErr w:type="spellEnd"/>
      <w:r w:rsidR="00E54A09" w:rsidRPr="00E54A09">
        <w:rPr>
          <w:rFonts w:ascii="SimSun" w:eastAsia="SimSun" w:hAnsi="SimSun" w:hint="eastAsia"/>
          <w:color w:val="000000"/>
          <w:sz w:val="18"/>
          <w:szCs w:val="18"/>
          <w:lang w:eastAsia="zh-CN"/>
        </w:rPr>
        <w:t>:</w:t>
      </w:r>
      <w:r w:rsidR="00E54A09" w:rsidRPr="00E54A09">
        <w:rPr>
          <w:rFonts w:ascii="SimSun" w:eastAsia="SimSun" w:hAnsi="SimSun" w:hint="eastAsia"/>
          <w:color w:val="000000"/>
          <w:sz w:val="18"/>
          <w:szCs w:val="18"/>
          <w:lang w:eastAsia="zh-CN"/>
        </w:rPr>
        <w:br/>
        <w:t xml:space="preserve">                </w:t>
      </w:r>
      <w:proofErr w:type="spellStart"/>
      <w:r w:rsidR="00E54A09" w:rsidRPr="00E54A09">
        <w:rPr>
          <w:rFonts w:ascii="SimSun" w:eastAsia="SimSun" w:hAnsi="SimSun" w:hint="eastAsia"/>
          <w:color w:val="000000"/>
          <w:sz w:val="18"/>
          <w:szCs w:val="18"/>
          <w:lang w:eastAsia="zh-CN"/>
        </w:rPr>
        <w:t>QMessageBox.question</w:t>
      </w:r>
      <w:proofErr w:type="spellEnd"/>
      <w:r w:rsidR="00E54A09" w:rsidRPr="00E54A09">
        <w:rPr>
          <w:rFonts w:ascii="SimSun" w:eastAsia="SimSun" w:hAnsi="SimSun" w:hint="eastAsia"/>
          <w:color w:val="000000"/>
          <w:sz w:val="18"/>
          <w:szCs w:val="18"/>
          <w:lang w:eastAsia="zh-CN"/>
        </w:rPr>
        <w:t>(</w:t>
      </w:r>
      <w:r w:rsidR="00E54A09" w:rsidRPr="00E54A09">
        <w:rPr>
          <w:rFonts w:ascii="SimSun" w:eastAsia="SimSun" w:hAnsi="SimSun" w:hint="eastAsia"/>
          <w:color w:val="94558D"/>
          <w:sz w:val="18"/>
          <w:szCs w:val="18"/>
          <w:lang w:eastAsia="zh-CN"/>
        </w:rPr>
        <w:t>self</w:t>
      </w:r>
      <w:r w:rsidR="00E54A09" w:rsidRPr="00E54A09">
        <w:rPr>
          <w:rFonts w:ascii="SimSun" w:eastAsia="SimSun" w:hAnsi="SimSun" w:hint="eastAsia"/>
          <w:color w:val="000000"/>
          <w:sz w:val="18"/>
          <w:szCs w:val="18"/>
          <w:lang w:eastAsia="zh-CN"/>
        </w:rPr>
        <w:t xml:space="preserve">, </w:t>
      </w:r>
      <w:r w:rsidR="00E54A09" w:rsidRPr="00E54A09">
        <w:rPr>
          <w:rFonts w:ascii="SimSun" w:eastAsia="SimSun" w:hAnsi="SimSun" w:hint="eastAsia"/>
          <w:b/>
          <w:bCs/>
          <w:color w:val="008080"/>
          <w:sz w:val="18"/>
          <w:szCs w:val="18"/>
          <w:lang w:eastAsia="zh-CN"/>
        </w:rPr>
        <w:t>"High"</w:t>
      </w:r>
      <w:r w:rsidR="00E54A09" w:rsidRPr="00E54A09">
        <w:rPr>
          <w:rFonts w:ascii="SimSun" w:eastAsia="SimSun" w:hAnsi="SimSun" w:hint="eastAsia"/>
          <w:color w:val="000000"/>
          <w:sz w:val="18"/>
          <w:szCs w:val="18"/>
          <w:lang w:eastAsia="zh-CN"/>
        </w:rPr>
        <w:t xml:space="preserve">, </w:t>
      </w:r>
      <w:r w:rsidR="00E54A09" w:rsidRPr="00E54A09">
        <w:rPr>
          <w:rFonts w:ascii="SimSun" w:eastAsia="SimSun" w:hAnsi="SimSun" w:hint="eastAsia"/>
          <w:b/>
          <w:bCs/>
          <w:color w:val="008080"/>
          <w:sz w:val="18"/>
          <w:szCs w:val="18"/>
          <w:lang w:eastAsia="zh-CN"/>
        </w:rPr>
        <w:t>"Your guess is too high."</w:t>
      </w:r>
      <w:r w:rsidR="00E54A09" w:rsidRPr="00E54A09">
        <w:rPr>
          <w:rFonts w:ascii="SimSun" w:eastAsia="SimSun" w:hAnsi="SimSun" w:hint="eastAsia"/>
          <w:color w:val="000000"/>
          <w:sz w:val="18"/>
          <w:szCs w:val="18"/>
          <w:lang w:eastAsia="zh-CN"/>
        </w:rPr>
        <w:t xml:space="preserve">, </w:t>
      </w:r>
      <w:proofErr w:type="spellStart"/>
      <w:r w:rsidR="00E54A09" w:rsidRPr="00E54A09">
        <w:rPr>
          <w:rFonts w:ascii="SimSun" w:eastAsia="SimSun" w:hAnsi="SimSun" w:hint="eastAsia"/>
          <w:color w:val="000000"/>
          <w:sz w:val="18"/>
          <w:szCs w:val="18"/>
          <w:lang w:eastAsia="zh-CN"/>
        </w:rPr>
        <w:t>QMessageBox.Ok</w:t>
      </w:r>
      <w:proofErr w:type="spellEnd"/>
      <w:r w:rsidR="00E54A09" w:rsidRPr="00E54A09">
        <w:rPr>
          <w:rFonts w:ascii="SimSun" w:eastAsia="SimSun" w:hAnsi="SimSun" w:hint="eastAsia"/>
          <w:color w:val="000000"/>
          <w:sz w:val="18"/>
          <w:szCs w:val="18"/>
          <w:lang w:eastAsia="zh-CN"/>
        </w:rPr>
        <w:t>)</w:t>
      </w:r>
    </w:p>
    <w:p w14:paraId="05D7D081" w14:textId="77777777" w:rsidR="003D1D20" w:rsidRDefault="003D1D20" w:rsidP="00E54A09">
      <w:pPr>
        <w:pStyle w:val="HTMLPreformatted"/>
        <w:shd w:val="clear" w:color="auto" w:fill="FFFFFF"/>
        <w:rPr>
          <w:color w:val="000000"/>
          <w:sz w:val="18"/>
          <w:szCs w:val="18"/>
        </w:rPr>
      </w:pPr>
    </w:p>
    <w:p w14:paraId="4366A9F3" w14:textId="77777777" w:rsidR="00647F79" w:rsidRDefault="00647F79">
      <w:pPr>
        <w:rPr>
          <w:rFonts w:ascii="Arial" w:hAnsi="Arial" w:cs="Arial"/>
          <w:sz w:val="24"/>
        </w:rPr>
      </w:pPr>
    </w:p>
    <w:p w14:paraId="549294E3" w14:textId="77777777" w:rsidR="00060723" w:rsidRPr="00060723" w:rsidRDefault="003D1D20" w:rsidP="00072AB9">
      <w:pPr>
        <w:numPr>
          <w:ilvl w:val="0"/>
          <w:numId w:val="9"/>
        </w:numPr>
        <w:rPr>
          <w:rFonts w:ascii="Arial" w:hAnsi="Arial" w:cs="Arial"/>
          <w:sz w:val="24"/>
        </w:rPr>
      </w:pPr>
      <w:r w:rsidRPr="00060723">
        <w:rPr>
          <w:sz w:val="24"/>
        </w:rPr>
        <w:t xml:space="preserve">Run the application. You should be able to click the Guess button and guess at the answer. Message boxes should appear following each guess informing you whether your guess is too </w:t>
      </w:r>
      <w:r w:rsidRPr="00060723">
        <w:rPr>
          <w:rFonts w:hint="eastAsia"/>
          <w:sz w:val="24"/>
          <w:lang w:eastAsia="zh-CN"/>
        </w:rPr>
        <w:t>big</w:t>
      </w:r>
      <w:r w:rsidRPr="00060723">
        <w:rPr>
          <w:sz w:val="24"/>
        </w:rPr>
        <w:t xml:space="preserve"> or too </w:t>
      </w:r>
      <w:r w:rsidRPr="00060723">
        <w:rPr>
          <w:rFonts w:hint="eastAsia"/>
          <w:sz w:val="24"/>
          <w:lang w:eastAsia="zh-CN"/>
        </w:rPr>
        <w:t>small</w:t>
      </w:r>
      <w:r w:rsidRPr="00060723">
        <w:rPr>
          <w:sz w:val="24"/>
        </w:rPr>
        <w:t>. When you get the correct answer, you should see a new message box stating "</w:t>
      </w:r>
      <w:r w:rsidR="00060723" w:rsidRPr="00060723">
        <w:rPr>
          <w:sz w:val="24"/>
        </w:rPr>
        <w:t>Congratulations, You gue</w:t>
      </w:r>
      <w:r w:rsidR="00AD1E71">
        <w:rPr>
          <w:sz w:val="24"/>
        </w:rPr>
        <w:t>ssed the right number in *</w:t>
      </w:r>
      <w:r w:rsidRPr="00060723">
        <w:rPr>
          <w:sz w:val="24"/>
        </w:rPr>
        <w:t xml:space="preserve">". When you dismiss the message box, you should see that the number of guesses is reset to 0, and you can start the next round of guessing. </w:t>
      </w:r>
    </w:p>
    <w:p w14:paraId="1666987E" w14:textId="77777777" w:rsidR="00647F79" w:rsidRPr="00060723" w:rsidRDefault="003D1D20" w:rsidP="00072AB9">
      <w:pPr>
        <w:numPr>
          <w:ilvl w:val="0"/>
          <w:numId w:val="9"/>
        </w:numPr>
        <w:rPr>
          <w:rFonts w:ascii="Arial" w:hAnsi="Arial" w:cs="Arial"/>
          <w:sz w:val="24"/>
        </w:rPr>
      </w:pPr>
      <w:r w:rsidRPr="00060723">
        <w:rPr>
          <w:sz w:val="24"/>
        </w:rPr>
        <w:t>End the application and save the project.</w:t>
      </w:r>
    </w:p>
    <w:p w14:paraId="78F4CCF2" w14:textId="77777777" w:rsidR="00647F79" w:rsidRDefault="00647F79">
      <w:pPr>
        <w:rPr>
          <w:b/>
          <w:sz w:val="24"/>
          <w:u w:val="single"/>
        </w:rPr>
      </w:pPr>
    </w:p>
    <w:p w14:paraId="62676270" w14:textId="77777777" w:rsidR="00647F79" w:rsidRDefault="003D1D20">
      <w:pPr>
        <w:rPr>
          <w:b/>
          <w:sz w:val="24"/>
          <w:u w:val="single"/>
        </w:rPr>
      </w:pPr>
      <w:r>
        <w:rPr>
          <w:b/>
          <w:sz w:val="24"/>
          <w:u w:val="single"/>
        </w:rPr>
        <w:t xml:space="preserve">Homework: </w:t>
      </w:r>
    </w:p>
    <w:p w14:paraId="33384CB6" w14:textId="77777777" w:rsidR="003D1D20" w:rsidRPr="002B1482" w:rsidRDefault="003D1D20" w:rsidP="003D1D20">
      <w:pPr>
        <w:autoSpaceDE w:val="0"/>
        <w:autoSpaceDN w:val="0"/>
        <w:adjustRightInd w:val="0"/>
        <w:rPr>
          <w:rFonts w:ascii="Arial" w:hAnsi="Arial" w:cs="Arial"/>
          <w:b/>
          <w:bCs/>
          <w:iCs/>
          <w:color w:val="00B050"/>
          <w:sz w:val="24"/>
        </w:rPr>
      </w:pPr>
      <w:r w:rsidRPr="002B1482">
        <w:rPr>
          <w:b/>
          <w:color w:val="00B050"/>
          <w:sz w:val="24"/>
          <w:u w:val="single"/>
        </w:rPr>
        <w:t>Undergraduate:</w:t>
      </w:r>
    </w:p>
    <w:p w14:paraId="11E3BCC9" w14:textId="77777777" w:rsidR="00647F79" w:rsidRPr="003D1D20" w:rsidRDefault="00647F79">
      <w:pPr>
        <w:rPr>
          <w:b/>
          <w:color w:val="00B050"/>
          <w:sz w:val="24"/>
          <w:lang w:eastAsia="zh-CN"/>
        </w:rPr>
      </w:pPr>
    </w:p>
    <w:p w14:paraId="68CE1640" w14:textId="77777777" w:rsidR="00647F79" w:rsidRPr="003D1D20" w:rsidRDefault="003D1D20">
      <w:pPr>
        <w:rPr>
          <w:b/>
          <w:color w:val="00B050"/>
          <w:sz w:val="24"/>
          <w:u w:val="single"/>
        </w:rPr>
      </w:pPr>
      <w:r w:rsidRPr="003D1D20">
        <w:rPr>
          <w:b/>
          <w:color w:val="00B050"/>
          <w:sz w:val="24"/>
        </w:rPr>
        <w:t>a. Code the hint button</w:t>
      </w:r>
    </w:p>
    <w:p w14:paraId="45388E09" w14:textId="77777777" w:rsidR="00647F79" w:rsidRPr="003D1D20" w:rsidRDefault="003D1D20">
      <w:pPr>
        <w:pStyle w:val="BodyText"/>
        <w:rPr>
          <w:rFonts w:ascii="Times New Roman" w:hAnsi="Times New Roman"/>
          <w:color w:val="00B050"/>
          <w:lang w:eastAsia="zh-CN"/>
        </w:rPr>
      </w:pPr>
      <w:r w:rsidRPr="003D1D20">
        <w:rPr>
          <w:rFonts w:ascii="Times New Roman" w:hAnsi="Times New Roman"/>
          <w:color w:val="00B050"/>
        </w:rPr>
        <w:t xml:space="preserve">In this step, you will code the </w:t>
      </w:r>
      <w:r w:rsidRPr="003D1D20">
        <w:rPr>
          <w:rFonts w:ascii="Times New Roman" w:hAnsi="Times New Roman"/>
          <w:b/>
          <w:bCs/>
          <w:color w:val="00B050"/>
        </w:rPr>
        <w:t>Give me a hint</w:t>
      </w:r>
      <w:r w:rsidRPr="003D1D20">
        <w:rPr>
          <w:rFonts w:ascii="Times New Roman" w:hAnsi="Times New Roman"/>
          <w:color w:val="00B050"/>
        </w:rPr>
        <w:t xml:space="preserve"> button. The hint button will display a number in a message box that is within five of the actual value. </w:t>
      </w:r>
    </w:p>
    <w:p w14:paraId="25ADC19E" w14:textId="77777777" w:rsidR="0077460E" w:rsidRPr="003D1D20" w:rsidRDefault="003D1D20">
      <w:pPr>
        <w:pStyle w:val="BodyText"/>
        <w:rPr>
          <w:rFonts w:ascii="Times New Roman" w:hAnsi="Times New Roman"/>
          <w:color w:val="00B050"/>
        </w:rPr>
      </w:pPr>
      <w:r w:rsidRPr="003D1D20">
        <w:rPr>
          <w:rFonts w:ascii="Times New Roman" w:hAnsi="Times New Roman"/>
          <w:b/>
          <w:bCs/>
          <w:color w:val="00B050"/>
        </w:rPr>
        <w:t>Hint:</w:t>
      </w:r>
      <w:r w:rsidRPr="003D1D20">
        <w:rPr>
          <w:rFonts w:ascii="Times New Roman" w:hAnsi="Times New Roman"/>
          <w:color w:val="00B050"/>
        </w:rPr>
        <w:t xml:space="preserve"> To do this, you need to generate a random number between -5 and 5. The sum of the new random number and your previous random number will be the hint. And make sure it works even if user click Give me a Hint button first!</w:t>
      </w:r>
      <w:r w:rsidR="0077460E">
        <w:rPr>
          <w:rFonts w:ascii="Times New Roman" w:hAnsi="Times New Roman"/>
          <w:color w:val="00B050"/>
        </w:rPr>
        <w:t xml:space="preserve"> </w:t>
      </w:r>
      <w:r w:rsidR="0077460E" w:rsidRPr="0077460E">
        <w:rPr>
          <w:rFonts w:ascii="Times New Roman" w:hAnsi="Times New Roman"/>
          <w:color w:val="00B050"/>
        </w:rPr>
        <w:t xml:space="preserve">Remember, you </w:t>
      </w:r>
      <w:r w:rsidR="0077460E">
        <w:rPr>
          <w:rFonts w:ascii="Times New Roman" w:hAnsi="Times New Roman"/>
          <w:color w:val="00B050"/>
        </w:rPr>
        <w:t>want to keep your random hint number the same before the right guess and change the random hint number after the right guess.</w:t>
      </w:r>
    </w:p>
    <w:p w14:paraId="15E995C7" w14:textId="77777777" w:rsidR="003D1D20" w:rsidRDefault="003D1D20" w:rsidP="003D1D20">
      <w:pPr>
        <w:autoSpaceDE w:val="0"/>
        <w:autoSpaceDN w:val="0"/>
        <w:adjustRightInd w:val="0"/>
        <w:rPr>
          <w:b/>
          <w:color w:val="7030A0"/>
          <w:sz w:val="24"/>
          <w:u w:val="single"/>
        </w:rPr>
      </w:pPr>
    </w:p>
    <w:p w14:paraId="3D23C2CB" w14:textId="77777777" w:rsidR="003D1D20" w:rsidRPr="00FB1073" w:rsidRDefault="003D1D20" w:rsidP="003D1D20">
      <w:pPr>
        <w:autoSpaceDE w:val="0"/>
        <w:autoSpaceDN w:val="0"/>
        <w:adjustRightInd w:val="0"/>
        <w:rPr>
          <w:rFonts w:ascii="Arial" w:hAnsi="Arial" w:cs="Arial"/>
          <w:b/>
          <w:bCs/>
          <w:iCs/>
          <w:color w:val="00B050"/>
          <w:sz w:val="24"/>
        </w:rPr>
      </w:pPr>
      <w:r w:rsidRPr="008E38EC">
        <w:rPr>
          <w:b/>
          <w:color w:val="7030A0"/>
          <w:sz w:val="24"/>
          <w:u w:val="single"/>
        </w:rPr>
        <w:t>Graduate:</w:t>
      </w:r>
      <w:r w:rsidRPr="00914C09">
        <w:rPr>
          <w:rFonts w:ascii="Arial" w:hAnsi="Arial" w:cs="Arial"/>
          <w:b/>
          <w:bCs/>
          <w:iCs/>
          <w:color w:val="00B050"/>
          <w:sz w:val="24"/>
        </w:rPr>
        <w:t xml:space="preserve"> </w:t>
      </w:r>
    </w:p>
    <w:p w14:paraId="1FF4B4DF" w14:textId="77777777" w:rsidR="003D1D20" w:rsidRDefault="003D1D20" w:rsidP="003D1D20">
      <w:pPr>
        <w:rPr>
          <w:b/>
          <w:color w:val="7030A0"/>
          <w:sz w:val="24"/>
        </w:rPr>
      </w:pPr>
      <w:r w:rsidRPr="00FB1073">
        <w:rPr>
          <w:b/>
          <w:color w:val="7030A0"/>
          <w:sz w:val="24"/>
        </w:rPr>
        <w:t xml:space="preserve">Do </w:t>
      </w:r>
      <w:r>
        <w:rPr>
          <w:b/>
          <w:color w:val="7030A0"/>
          <w:sz w:val="24"/>
        </w:rPr>
        <w:t>(</w:t>
      </w:r>
      <w:r w:rsidRPr="00FB1073">
        <w:rPr>
          <w:b/>
          <w:color w:val="7030A0"/>
          <w:sz w:val="24"/>
        </w:rPr>
        <w:t>a</w:t>
      </w:r>
      <w:r>
        <w:rPr>
          <w:b/>
          <w:color w:val="7030A0"/>
          <w:sz w:val="24"/>
        </w:rPr>
        <w:t xml:space="preserve">) </w:t>
      </w:r>
      <w:r w:rsidRPr="00FB1073">
        <w:rPr>
          <w:b/>
          <w:color w:val="7030A0"/>
          <w:sz w:val="24"/>
        </w:rPr>
        <w:t>as well as:</w:t>
      </w:r>
    </w:p>
    <w:p w14:paraId="09CBA1A9" w14:textId="77777777" w:rsidR="00647F79" w:rsidRPr="003D1D20" w:rsidRDefault="00647F79">
      <w:pPr>
        <w:rPr>
          <w:b/>
          <w:color w:val="7030A0"/>
          <w:sz w:val="24"/>
        </w:rPr>
      </w:pPr>
    </w:p>
    <w:p w14:paraId="64059148" w14:textId="77777777" w:rsidR="00647F79" w:rsidRPr="003D1D20" w:rsidRDefault="003D1D20">
      <w:pPr>
        <w:rPr>
          <w:b/>
          <w:color w:val="7030A0"/>
          <w:sz w:val="24"/>
        </w:rPr>
      </w:pPr>
      <w:r w:rsidRPr="003D1D20">
        <w:rPr>
          <w:b/>
          <w:color w:val="7030A0"/>
          <w:sz w:val="24"/>
        </w:rPr>
        <w:t>b. Add a penalty for getting hints</w:t>
      </w:r>
    </w:p>
    <w:p w14:paraId="44A35C89" w14:textId="77777777" w:rsidR="00647F79" w:rsidRPr="003D1D20" w:rsidRDefault="003D1D20">
      <w:pPr>
        <w:rPr>
          <w:color w:val="7030A0"/>
          <w:sz w:val="24"/>
          <w:lang w:eastAsia="zh-CN"/>
        </w:rPr>
      </w:pPr>
      <w:r w:rsidRPr="003D1D20">
        <w:rPr>
          <w:color w:val="7030A0"/>
          <w:sz w:val="24"/>
        </w:rPr>
        <w:t xml:space="preserve">The user will be penalized for clicking the </w:t>
      </w:r>
      <w:r w:rsidRPr="003D1D20">
        <w:rPr>
          <w:b/>
          <w:bCs/>
          <w:color w:val="7030A0"/>
          <w:sz w:val="24"/>
        </w:rPr>
        <w:t xml:space="preserve">Give me a hint </w:t>
      </w:r>
      <w:r w:rsidRPr="003D1D20">
        <w:rPr>
          <w:color w:val="7030A0"/>
          <w:sz w:val="24"/>
        </w:rPr>
        <w:t>button. Add code to increase the total number of guesses by five when the user clicks this button.</w:t>
      </w:r>
      <w:r w:rsidRPr="003D1D20">
        <w:rPr>
          <w:rFonts w:hint="eastAsia"/>
          <w:color w:val="7030A0"/>
          <w:sz w:val="24"/>
          <w:lang w:eastAsia="zh-CN"/>
        </w:rPr>
        <w:t xml:space="preserve"> </w:t>
      </w:r>
    </w:p>
    <w:p w14:paraId="4A21C464" w14:textId="77777777" w:rsidR="00647F79" w:rsidRDefault="00647F79">
      <w:pPr>
        <w:rPr>
          <w:sz w:val="24"/>
          <w:lang w:eastAsia="zh-CN"/>
        </w:rPr>
      </w:pPr>
    </w:p>
    <w:sectPr w:rsidR="00647F79">
      <w:footerReference w:type="default" r:id="rId13"/>
      <w:pgSz w:w="12240" w:h="15840"/>
      <w:pgMar w:top="1238"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6FA08" w14:textId="77777777" w:rsidR="0038666D" w:rsidRDefault="0038666D">
      <w:r>
        <w:separator/>
      </w:r>
    </w:p>
  </w:endnote>
  <w:endnote w:type="continuationSeparator" w:id="0">
    <w:p w14:paraId="5EA97BA4" w14:textId="77777777" w:rsidR="0038666D" w:rsidRDefault="00386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59FD5" w14:textId="77777777" w:rsidR="001E004D" w:rsidRDefault="001E004D">
    <w:pPr>
      <w:pStyle w:val="Footer"/>
      <w:tabs>
        <w:tab w:val="clear" w:pos="4320"/>
        <w:tab w:val="center" w:pos="4680"/>
      </w:tabs>
    </w:pPr>
    <w:r>
      <w:tab/>
    </w:r>
    <w:r>
      <w:fldChar w:fldCharType="begin"/>
    </w:r>
    <w:r>
      <w:rPr>
        <w:rStyle w:val="PageNumber"/>
      </w:rPr>
      <w:instrText xml:space="preserve"> PAGE </w:instrText>
    </w:r>
    <w:r>
      <w:fldChar w:fldCharType="separate"/>
    </w:r>
    <w:r w:rsidR="00640937">
      <w:rPr>
        <w:rStyle w:val="PageNumbe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0C2BA" w14:textId="77777777" w:rsidR="0038666D" w:rsidRDefault="0038666D">
      <w:r>
        <w:separator/>
      </w:r>
    </w:p>
  </w:footnote>
  <w:footnote w:type="continuationSeparator" w:id="0">
    <w:p w14:paraId="616E4468" w14:textId="77777777" w:rsidR="0038666D" w:rsidRDefault="003866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000009"/>
    <w:multiLevelType w:val="singleLevel"/>
    <w:tmpl w:val="00000009"/>
    <w:lvl w:ilvl="0">
      <w:numFmt w:val="decimal"/>
      <w:pStyle w:val="Heading2"/>
      <w:lvlText w:val="%1"/>
      <w:legacy w:legacy="1" w:legacySpace="0" w:legacyIndent="0"/>
      <w:lvlJc w:val="left"/>
    </w:lvl>
  </w:abstractNum>
  <w:abstractNum w:abstractNumId="2" w15:restartNumberingAfterBreak="0">
    <w:nsid w:val="0000000A"/>
    <w:multiLevelType w:val="multilevel"/>
    <w:tmpl w:val="0000000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000000B"/>
    <w:multiLevelType w:val="multilevel"/>
    <w:tmpl w:val="0000000B"/>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000000C"/>
    <w:multiLevelType w:val="multilevel"/>
    <w:tmpl w:val="0000000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000000D"/>
    <w:multiLevelType w:val="multilevel"/>
    <w:tmpl w:val="0000000D"/>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000000E"/>
    <w:multiLevelType w:val="singleLevel"/>
    <w:tmpl w:val="0000000E"/>
    <w:lvl w:ilvl="0">
      <w:numFmt w:val="decimal"/>
      <w:pStyle w:val="Heading3"/>
      <w:lvlText w:val="%1"/>
      <w:legacy w:legacy="1" w:legacySpace="0" w:legacyIndent="0"/>
      <w:lvlJc w:val="left"/>
    </w:lvl>
  </w:abstractNum>
  <w:abstractNum w:abstractNumId="7" w15:restartNumberingAfterBreak="0">
    <w:nsid w:val="0000000F"/>
    <w:multiLevelType w:val="multilevel"/>
    <w:tmpl w:val="0000000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0000010"/>
    <w:multiLevelType w:val="multilevel"/>
    <w:tmpl w:val="0000001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540563"/>
    <w:multiLevelType w:val="hybridMultilevel"/>
    <w:tmpl w:val="A6D4C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2541F3"/>
    <w:multiLevelType w:val="hybridMultilevel"/>
    <w:tmpl w:val="2CD44540"/>
    <w:lvl w:ilvl="0" w:tplc="0409000B">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66078058">
    <w:abstractNumId w:val="1"/>
  </w:num>
  <w:num w:numId="2" w16cid:durableId="1700622077">
    <w:abstractNumId w:val="6"/>
  </w:num>
  <w:num w:numId="3" w16cid:durableId="687800425">
    <w:abstractNumId w:val="8"/>
  </w:num>
  <w:num w:numId="4" w16cid:durableId="485636505">
    <w:abstractNumId w:val="0"/>
  </w:num>
  <w:num w:numId="5" w16cid:durableId="1246652163">
    <w:abstractNumId w:val="2"/>
  </w:num>
  <w:num w:numId="6" w16cid:durableId="2098362906">
    <w:abstractNumId w:val="7"/>
  </w:num>
  <w:num w:numId="7" w16cid:durableId="681711035">
    <w:abstractNumId w:val="5"/>
  </w:num>
  <w:num w:numId="8" w16cid:durableId="906887502">
    <w:abstractNumId w:val="4"/>
  </w:num>
  <w:num w:numId="9" w16cid:durableId="335159621">
    <w:abstractNumId w:val="3"/>
  </w:num>
  <w:num w:numId="10" w16cid:durableId="1076629995">
    <w:abstractNumId w:val="9"/>
  </w:num>
  <w:num w:numId="11" w16cid:durableId="20300568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spaceForUL/>
    <w:doNotLeaveBackslashAlon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KwNLI0Nzc0NDE1tTBW0lEKTi0uzszPAykwrAUAHIe98ywAAAA="/>
  </w:docVars>
  <w:rsids>
    <w:rsidRoot w:val="00172A27"/>
    <w:rsid w:val="00022F75"/>
    <w:rsid w:val="00044F36"/>
    <w:rsid w:val="00060723"/>
    <w:rsid w:val="00064BFF"/>
    <w:rsid w:val="00072AB9"/>
    <w:rsid w:val="0008478A"/>
    <w:rsid w:val="00092C76"/>
    <w:rsid w:val="000C364D"/>
    <w:rsid w:val="000C50C2"/>
    <w:rsid w:val="000F27DA"/>
    <w:rsid w:val="00172A27"/>
    <w:rsid w:val="001E004D"/>
    <w:rsid w:val="00214C2F"/>
    <w:rsid w:val="002176F9"/>
    <w:rsid w:val="00266ADA"/>
    <w:rsid w:val="00315C18"/>
    <w:rsid w:val="003368BE"/>
    <w:rsid w:val="00362A34"/>
    <w:rsid w:val="0038666D"/>
    <w:rsid w:val="003B4947"/>
    <w:rsid w:val="003D1D20"/>
    <w:rsid w:val="00402BEF"/>
    <w:rsid w:val="0042022D"/>
    <w:rsid w:val="00433D0C"/>
    <w:rsid w:val="00484130"/>
    <w:rsid w:val="004C596D"/>
    <w:rsid w:val="004E6229"/>
    <w:rsid w:val="0051142B"/>
    <w:rsid w:val="005701C2"/>
    <w:rsid w:val="005704EB"/>
    <w:rsid w:val="00582AE5"/>
    <w:rsid w:val="005B16BF"/>
    <w:rsid w:val="005D6A14"/>
    <w:rsid w:val="005E1494"/>
    <w:rsid w:val="00611406"/>
    <w:rsid w:val="00640937"/>
    <w:rsid w:val="00643648"/>
    <w:rsid w:val="00647F79"/>
    <w:rsid w:val="00677B63"/>
    <w:rsid w:val="006A47BA"/>
    <w:rsid w:val="007133DD"/>
    <w:rsid w:val="0077460E"/>
    <w:rsid w:val="00787095"/>
    <w:rsid w:val="007B31E5"/>
    <w:rsid w:val="008134E2"/>
    <w:rsid w:val="008765FC"/>
    <w:rsid w:val="008D768D"/>
    <w:rsid w:val="008E7761"/>
    <w:rsid w:val="00930AFB"/>
    <w:rsid w:val="00970026"/>
    <w:rsid w:val="00977B59"/>
    <w:rsid w:val="009B069E"/>
    <w:rsid w:val="00A85D92"/>
    <w:rsid w:val="00AD1E71"/>
    <w:rsid w:val="00B10EDF"/>
    <w:rsid w:val="00B37DD5"/>
    <w:rsid w:val="00B5036D"/>
    <w:rsid w:val="00B51E39"/>
    <w:rsid w:val="00B90B1F"/>
    <w:rsid w:val="00BA3BC7"/>
    <w:rsid w:val="00BB3B73"/>
    <w:rsid w:val="00BD67FF"/>
    <w:rsid w:val="00C04EC8"/>
    <w:rsid w:val="00C14D38"/>
    <w:rsid w:val="00C20BAF"/>
    <w:rsid w:val="00C22F2E"/>
    <w:rsid w:val="00C55062"/>
    <w:rsid w:val="00CF15F6"/>
    <w:rsid w:val="00D30B72"/>
    <w:rsid w:val="00D61AE0"/>
    <w:rsid w:val="00DF2EFC"/>
    <w:rsid w:val="00E07354"/>
    <w:rsid w:val="00E27216"/>
    <w:rsid w:val="00E54A09"/>
    <w:rsid w:val="00E70C32"/>
    <w:rsid w:val="00E97442"/>
    <w:rsid w:val="00EA2485"/>
    <w:rsid w:val="00EC5BA6"/>
    <w:rsid w:val="00ED4A7D"/>
    <w:rsid w:val="00EF52FF"/>
    <w:rsid w:val="00F41DA3"/>
    <w:rsid w:val="00FA360C"/>
    <w:rsid w:val="00FF7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8A12C7"/>
  <w15:chartTrackingRefBased/>
  <w15:docId w15:val="{31CE37D3-D74D-4408-A07E-888778D17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SimSu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hAnsi="Times New Roman"/>
    </w:rPr>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numPr>
        <w:numId w:val="1"/>
      </w:numPr>
      <w:tabs>
        <w:tab w:val="left" w:pos="720"/>
      </w:tabs>
      <w:ind w:left="720" w:hanging="720"/>
      <w:outlineLvl w:val="1"/>
    </w:pPr>
    <w:rPr>
      <w:sz w:val="24"/>
    </w:rPr>
  </w:style>
  <w:style w:type="paragraph" w:styleId="Heading3">
    <w:name w:val="heading 3"/>
    <w:basedOn w:val="Normal"/>
    <w:next w:val="Normal"/>
    <w:qFormat/>
    <w:pPr>
      <w:keepNext/>
      <w:numPr>
        <w:numId w:val="2"/>
      </w:numPr>
      <w:tabs>
        <w:tab w:val="left" w:pos="720"/>
      </w:tabs>
      <w:ind w:left="720" w:hanging="720"/>
      <w:outlineLvl w:val="2"/>
    </w:pPr>
    <w:rPr>
      <w:b/>
      <w:sz w:val="24"/>
    </w:rPr>
  </w:style>
  <w:style w:type="paragraph" w:styleId="Heading4">
    <w:name w:val="heading 4"/>
    <w:basedOn w:val="Normal"/>
    <w:next w:val="Normal"/>
    <w:qFormat/>
    <w:pPr>
      <w:keepNext/>
      <w:ind w:left="360" w:hanging="360"/>
      <w:outlineLvl w:val="3"/>
    </w:pPr>
    <w:rPr>
      <w:rFonts w:ascii="Times" w:hAnsi="Times"/>
      <w:b/>
      <w:sz w:val="24"/>
    </w:rPr>
  </w:style>
  <w:style w:type="paragraph" w:styleId="Heading5">
    <w:name w:val="heading 5"/>
    <w:basedOn w:val="Normal"/>
    <w:next w:val="Normal"/>
    <w:qFormat/>
    <w:pPr>
      <w:keepNext/>
      <w:tabs>
        <w:tab w:val="left" w:pos="720"/>
        <w:tab w:val="left" w:pos="1800"/>
      </w:tabs>
      <w:outlineLvl w:val="4"/>
    </w:pPr>
    <w:rPr>
      <w:rFonts w:ascii="Times" w:hAnsi="Times"/>
      <w:sz w:val="24"/>
    </w:rPr>
  </w:style>
  <w:style w:type="paragraph" w:styleId="Heading6">
    <w:name w:val="heading 6"/>
    <w:basedOn w:val="Normal"/>
    <w:next w:val="Normal"/>
    <w:qFormat/>
    <w:pPr>
      <w:keepNext/>
      <w:spacing w:line="280" w:lineRule="exact"/>
      <w:ind w:left="360"/>
      <w:outlineLvl w:val="5"/>
    </w:pPr>
    <w:rPr>
      <w:rFonts w:ascii="Times" w:hAnsi="Times"/>
      <w:b/>
      <w:sz w:val="24"/>
    </w:rPr>
  </w:style>
  <w:style w:type="paragraph" w:styleId="Heading7">
    <w:name w:val="heading 7"/>
    <w:basedOn w:val="Normal"/>
    <w:next w:val="Normal"/>
    <w:qFormat/>
    <w:pPr>
      <w:keepNext/>
      <w:outlineLvl w:val="6"/>
    </w:pPr>
    <w:rPr>
      <w:b/>
      <w:bCs/>
    </w:rPr>
  </w:style>
  <w:style w:type="paragraph" w:styleId="Heading8">
    <w:name w:val="heading 8"/>
    <w:basedOn w:val="Normal"/>
    <w:next w:val="Normal"/>
    <w:qFormat/>
    <w:pPr>
      <w:keepNext/>
      <w:tabs>
        <w:tab w:val="left" w:pos="-14547"/>
        <w:tab w:val="left" w:pos="-720"/>
        <w:tab w:val="left" w:pos="0"/>
        <w:tab w:val="left" w:pos="180"/>
        <w:tab w:val="left" w:pos="360"/>
        <w:tab w:val="left" w:pos="540"/>
        <w:tab w:val="left" w:pos="720"/>
        <w:tab w:val="left" w:pos="1440"/>
        <w:tab w:val="left" w:pos="2160"/>
        <w:tab w:val="left" w:pos="3240"/>
        <w:tab w:val="left" w:pos="3870"/>
        <w:tab w:val="left" w:pos="4320"/>
        <w:tab w:val="left" w:pos="5040"/>
        <w:tab w:val="left" w:pos="5760"/>
        <w:tab w:val="left" w:pos="6480"/>
        <w:tab w:val="left" w:pos="7200"/>
        <w:tab w:val="left" w:pos="7920"/>
        <w:tab w:val="left" w:pos="8640"/>
        <w:tab w:val="left" w:pos="9360"/>
      </w:tabs>
      <w:outlineLvl w:val="7"/>
    </w:pPr>
    <w:rPr>
      <w:b/>
      <w:u w:val="single"/>
    </w:rPr>
  </w:style>
  <w:style w:type="paragraph" w:styleId="Heading9">
    <w:name w:val="heading 9"/>
    <w:basedOn w:val="Normal"/>
    <w:next w:val="Normal"/>
    <w:qFormat/>
    <w:pPr>
      <w:keepNext/>
      <w:tabs>
        <w:tab w:val="left" w:pos="-14547"/>
        <w:tab w:val="left" w:pos="-720"/>
        <w:tab w:val="left" w:pos="0"/>
        <w:tab w:val="left" w:pos="180"/>
        <w:tab w:val="left" w:pos="360"/>
        <w:tab w:val="left" w:pos="540"/>
        <w:tab w:val="left" w:pos="720"/>
        <w:tab w:val="left" w:pos="1440"/>
        <w:tab w:val="left" w:pos="2160"/>
        <w:tab w:val="left" w:pos="3240"/>
        <w:tab w:val="left" w:pos="3870"/>
        <w:tab w:val="left" w:pos="4320"/>
        <w:tab w:val="left" w:pos="5040"/>
        <w:tab w:val="left" w:pos="5760"/>
        <w:tab w:val="left" w:pos="6480"/>
        <w:tab w:val="left" w:pos="7200"/>
        <w:tab w:val="left" w:pos="7920"/>
        <w:tab w:val="left" w:pos="8640"/>
        <w:tab w:val="left" w:pos="9360"/>
      </w:tabs>
      <w:outlineLvl w:val="8"/>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rPr>
      <w:color w:val="800080"/>
      <w:u w:val="single"/>
    </w:rPr>
  </w:style>
  <w:style w:type="character" w:styleId="HTMLCode">
    <w:name w:val="HTML Code"/>
    <w:basedOn w:val="DefaultParagraphFont"/>
    <w:uiPriority w:val="99"/>
    <w:rPr>
      <w:rFonts w:ascii="Courier New" w:eastAsia="Courier New" w:hAnsi="Courier New" w:cs="Courier New"/>
      <w:sz w:val="20"/>
      <w:szCs w:val="20"/>
    </w:rPr>
  </w:style>
  <w:style w:type="character" w:styleId="PageNumber">
    <w:name w:val="page number"/>
    <w:basedOn w:val="DefaultParagraphFont"/>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paragraph" w:styleId="DocumentMap">
    <w:name w:val="Document Map"/>
    <w:basedOn w:val="Normal"/>
    <w:pPr>
      <w:shd w:val="clear" w:color="auto" w:fill="000080"/>
    </w:pPr>
    <w:rPr>
      <w:rFonts w:ascii="Tahoma" w:hAnsi="Tahoma"/>
    </w:rPr>
  </w:style>
  <w:style w:type="paragraph" w:styleId="BodyText2">
    <w:name w:val="Body Text 2"/>
    <w:basedOn w:val="Normal"/>
    <w:pPr>
      <w:ind w:left="360" w:hanging="360"/>
    </w:pPr>
    <w:rPr>
      <w:rFonts w:ascii="Times" w:hAnsi="Times"/>
      <w:sz w:val="24"/>
    </w:rPr>
  </w:style>
  <w:style w:type="paragraph" w:styleId="BodyTextIndent2">
    <w:name w:val="Body Text Indent 2"/>
    <w:basedOn w:val="Normal"/>
    <w:pPr>
      <w:ind w:left="720"/>
    </w:pPr>
    <w:rPr>
      <w:sz w:val="28"/>
    </w:rPr>
  </w:style>
  <w:style w:type="paragraph" w:styleId="NormalWeb">
    <w:name w:val="Normal (Web)"/>
    <w:basedOn w:val="Normal"/>
    <w:uiPriority w:val="99"/>
    <w:pPr>
      <w:spacing w:before="100" w:beforeAutospacing="1" w:after="100" w:afterAutospacing="1"/>
    </w:pPr>
    <w:rPr>
      <w:sz w:val="24"/>
      <w:szCs w:val="24"/>
    </w:rPr>
  </w:style>
  <w:style w:type="paragraph" w:styleId="Footer">
    <w:name w:val="footer"/>
    <w:basedOn w:val="Normal"/>
    <w:pPr>
      <w:tabs>
        <w:tab w:val="center" w:pos="4320"/>
        <w:tab w:val="right" w:pos="8640"/>
      </w:tabs>
    </w:pPr>
  </w:style>
  <w:style w:type="paragraph" w:styleId="BalloonText">
    <w:name w:val="Balloon Text"/>
    <w:basedOn w:val="Normal"/>
    <w:rPr>
      <w:rFonts w:ascii="Tahoma" w:hAnsi="Tahoma" w:cs="Tahoma"/>
      <w:sz w:val="16"/>
      <w:szCs w:val="16"/>
    </w:rPr>
  </w:style>
  <w:style w:type="paragraph" w:styleId="BodyText3">
    <w:name w:val="Body Text 3"/>
    <w:basedOn w:val="Normal"/>
    <w:pPr>
      <w:spacing w:line="280" w:lineRule="exact"/>
      <w:jc w:val="both"/>
    </w:pPr>
    <w:rPr>
      <w:rFonts w:ascii="Times" w:hAnsi="Times"/>
      <w:sz w:val="24"/>
    </w:rPr>
  </w:style>
  <w:style w:type="paragraph" w:styleId="BodyText">
    <w:name w:val="Body Text"/>
    <w:basedOn w:val="Normal"/>
    <w:link w:val="BodyTextChar"/>
    <w:rPr>
      <w:rFonts w:ascii="Times" w:hAnsi="Times"/>
      <w:sz w:val="24"/>
    </w:rPr>
  </w:style>
  <w:style w:type="paragraph" w:styleId="PlainText">
    <w:name w:val="Plain Text"/>
    <w:basedOn w:val="Normal"/>
    <w:rPr>
      <w:rFonts w:ascii="Courier New" w:hAnsi="Courier New"/>
    </w:rPr>
  </w:style>
  <w:style w:type="paragraph" w:styleId="BodyTextIndent">
    <w:name w:val="Body Text Indent"/>
    <w:basedOn w:val="Normal"/>
    <w:pPr>
      <w:tabs>
        <w:tab w:val="left" w:pos="-14547"/>
        <w:tab w:val="left" w:pos="-720"/>
        <w:tab w:val="left" w:pos="0"/>
        <w:tab w:val="left" w:pos="180"/>
        <w:tab w:val="left" w:pos="360"/>
        <w:tab w:val="left" w:pos="1440"/>
        <w:tab w:val="left" w:pos="2160"/>
        <w:tab w:val="left" w:pos="3240"/>
        <w:tab w:val="left" w:pos="3870"/>
        <w:tab w:val="left" w:pos="4320"/>
        <w:tab w:val="left" w:pos="5040"/>
        <w:tab w:val="left" w:pos="5760"/>
        <w:tab w:val="left" w:pos="6480"/>
        <w:tab w:val="left" w:pos="7200"/>
        <w:tab w:val="left" w:pos="7920"/>
        <w:tab w:val="left" w:pos="8640"/>
        <w:tab w:val="left" w:pos="9360"/>
      </w:tabs>
      <w:ind w:left="180"/>
    </w:pPr>
    <w:rPr>
      <w:sz w:val="24"/>
    </w:rPr>
  </w:style>
  <w:style w:type="paragraph" w:styleId="BodyTextIndent3">
    <w:name w:val="Body Text Indent 3"/>
    <w:basedOn w:val="Normal"/>
    <w:pPr>
      <w:ind w:left="720"/>
    </w:pPr>
    <w:rPr>
      <w:sz w:val="24"/>
    </w:rPr>
  </w:style>
  <w:style w:type="paragraph" w:styleId="HTMLPreformatted">
    <w:name w:val="HTML Preformatted"/>
    <w:basedOn w:val="Normal"/>
    <w:link w:val="HTMLPreformattedChar"/>
    <w:uiPriority w:val="99"/>
    <w:unhideWhenUsed/>
    <w:rsid w:val="00C2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C20BAF"/>
    <w:rPr>
      <w:rFonts w:ascii="Courier New" w:eastAsia="Times New Roman" w:hAnsi="Courier New" w:cs="Courier New"/>
    </w:rPr>
  </w:style>
  <w:style w:type="paragraph" w:styleId="ListParagraph">
    <w:name w:val="List Paragraph"/>
    <w:basedOn w:val="Normal"/>
    <w:uiPriority w:val="34"/>
    <w:qFormat/>
    <w:rsid w:val="00BB3B73"/>
    <w:pPr>
      <w:ind w:left="720"/>
      <w:contextualSpacing/>
    </w:pPr>
  </w:style>
  <w:style w:type="character" w:customStyle="1" w:styleId="BodyTextChar">
    <w:name w:val="Body Text Char"/>
    <w:basedOn w:val="DefaultParagraphFont"/>
    <w:link w:val="BodyText"/>
    <w:rsid w:val="00266AD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3998">
      <w:bodyDiv w:val="1"/>
      <w:marLeft w:val="0"/>
      <w:marRight w:val="0"/>
      <w:marTop w:val="0"/>
      <w:marBottom w:val="0"/>
      <w:divBdr>
        <w:top w:val="none" w:sz="0" w:space="0" w:color="auto"/>
        <w:left w:val="none" w:sz="0" w:space="0" w:color="auto"/>
        <w:bottom w:val="none" w:sz="0" w:space="0" w:color="auto"/>
        <w:right w:val="none" w:sz="0" w:space="0" w:color="auto"/>
      </w:divBdr>
    </w:div>
    <w:div w:id="64692821">
      <w:bodyDiv w:val="1"/>
      <w:marLeft w:val="0"/>
      <w:marRight w:val="0"/>
      <w:marTop w:val="0"/>
      <w:marBottom w:val="0"/>
      <w:divBdr>
        <w:top w:val="none" w:sz="0" w:space="0" w:color="auto"/>
        <w:left w:val="none" w:sz="0" w:space="0" w:color="auto"/>
        <w:bottom w:val="none" w:sz="0" w:space="0" w:color="auto"/>
        <w:right w:val="none" w:sz="0" w:space="0" w:color="auto"/>
      </w:divBdr>
    </w:div>
    <w:div w:id="307786481">
      <w:bodyDiv w:val="1"/>
      <w:marLeft w:val="0"/>
      <w:marRight w:val="0"/>
      <w:marTop w:val="0"/>
      <w:marBottom w:val="0"/>
      <w:divBdr>
        <w:top w:val="none" w:sz="0" w:space="0" w:color="auto"/>
        <w:left w:val="none" w:sz="0" w:space="0" w:color="auto"/>
        <w:bottom w:val="none" w:sz="0" w:space="0" w:color="auto"/>
        <w:right w:val="none" w:sz="0" w:space="0" w:color="auto"/>
      </w:divBdr>
      <w:divsChild>
        <w:div w:id="1952936674">
          <w:marLeft w:val="0"/>
          <w:marRight w:val="0"/>
          <w:marTop w:val="0"/>
          <w:marBottom w:val="75"/>
          <w:divBdr>
            <w:top w:val="none" w:sz="0" w:space="0" w:color="auto"/>
            <w:left w:val="none" w:sz="0" w:space="0" w:color="auto"/>
            <w:bottom w:val="none" w:sz="0" w:space="0" w:color="auto"/>
            <w:right w:val="none" w:sz="0" w:space="0" w:color="auto"/>
          </w:divBdr>
        </w:div>
      </w:divsChild>
    </w:div>
    <w:div w:id="341472651">
      <w:bodyDiv w:val="1"/>
      <w:marLeft w:val="0"/>
      <w:marRight w:val="0"/>
      <w:marTop w:val="0"/>
      <w:marBottom w:val="0"/>
      <w:divBdr>
        <w:top w:val="none" w:sz="0" w:space="0" w:color="auto"/>
        <w:left w:val="none" w:sz="0" w:space="0" w:color="auto"/>
        <w:bottom w:val="none" w:sz="0" w:space="0" w:color="auto"/>
        <w:right w:val="none" w:sz="0" w:space="0" w:color="auto"/>
      </w:divBdr>
    </w:div>
    <w:div w:id="349836312">
      <w:bodyDiv w:val="1"/>
      <w:marLeft w:val="0"/>
      <w:marRight w:val="0"/>
      <w:marTop w:val="0"/>
      <w:marBottom w:val="0"/>
      <w:divBdr>
        <w:top w:val="none" w:sz="0" w:space="0" w:color="auto"/>
        <w:left w:val="none" w:sz="0" w:space="0" w:color="auto"/>
        <w:bottom w:val="none" w:sz="0" w:space="0" w:color="auto"/>
        <w:right w:val="none" w:sz="0" w:space="0" w:color="auto"/>
      </w:divBdr>
    </w:div>
    <w:div w:id="402071891">
      <w:bodyDiv w:val="1"/>
      <w:marLeft w:val="0"/>
      <w:marRight w:val="0"/>
      <w:marTop w:val="0"/>
      <w:marBottom w:val="0"/>
      <w:divBdr>
        <w:top w:val="none" w:sz="0" w:space="0" w:color="auto"/>
        <w:left w:val="none" w:sz="0" w:space="0" w:color="auto"/>
        <w:bottom w:val="none" w:sz="0" w:space="0" w:color="auto"/>
        <w:right w:val="none" w:sz="0" w:space="0" w:color="auto"/>
      </w:divBdr>
    </w:div>
    <w:div w:id="431631822">
      <w:bodyDiv w:val="1"/>
      <w:marLeft w:val="0"/>
      <w:marRight w:val="0"/>
      <w:marTop w:val="0"/>
      <w:marBottom w:val="0"/>
      <w:divBdr>
        <w:top w:val="none" w:sz="0" w:space="0" w:color="auto"/>
        <w:left w:val="none" w:sz="0" w:space="0" w:color="auto"/>
        <w:bottom w:val="none" w:sz="0" w:space="0" w:color="auto"/>
        <w:right w:val="none" w:sz="0" w:space="0" w:color="auto"/>
      </w:divBdr>
    </w:div>
    <w:div w:id="440800037">
      <w:bodyDiv w:val="1"/>
      <w:marLeft w:val="0"/>
      <w:marRight w:val="0"/>
      <w:marTop w:val="0"/>
      <w:marBottom w:val="0"/>
      <w:divBdr>
        <w:top w:val="none" w:sz="0" w:space="0" w:color="auto"/>
        <w:left w:val="none" w:sz="0" w:space="0" w:color="auto"/>
        <w:bottom w:val="none" w:sz="0" w:space="0" w:color="auto"/>
        <w:right w:val="none" w:sz="0" w:space="0" w:color="auto"/>
      </w:divBdr>
    </w:div>
    <w:div w:id="470289636">
      <w:bodyDiv w:val="1"/>
      <w:marLeft w:val="0"/>
      <w:marRight w:val="0"/>
      <w:marTop w:val="0"/>
      <w:marBottom w:val="0"/>
      <w:divBdr>
        <w:top w:val="none" w:sz="0" w:space="0" w:color="auto"/>
        <w:left w:val="none" w:sz="0" w:space="0" w:color="auto"/>
        <w:bottom w:val="none" w:sz="0" w:space="0" w:color="auto"/>
        <w:right w:val="none" w:sz="0" w:space="0" w:color="auto"/>
      </w:divBdr>
    </w:div>
    <w:div w:id="474563573">
      <w:bodyDiv w:val="1"/>
      <w:marLeft w:val="0"/>
      <w:marRight w:val="0"/>
      <w:marTop w:val="0"/>
      <w:marBottom w:val="0"/>
      <w:divBdr>
        <w:top w:val="none" w:sz="0" w:space="0" w:color="auto"/>
        <w:left w:val="none" w:sz="0" w:space="0" w:color="auto"/>
        <w:bottom w:val="none" w:sz="0" w:space="0" w:color="auto"/>
        <w:right w:val="none" w:sz="0" w:space="0" w:color="auto"/>
      </w:divBdr>
    </w:div>
    <w:div w:id="477311029">
      <w:bodyDiv w:val="1"/>
      <w:marLeft w:val="0"/>
      <w:marRight w:val="0"/>
      <w:marTop w:val="0"/>
      <w:marBottom w:val="0"/>
      <w:divBdr>
        <w:top w:val="none" w:sz="0" w:space="0" w:color="auto"/>
        <w:left w:val="none" w:sz="0" w:space="0" w:color="auto"/>
        <w:bottom w:val="none" w:sz="0" w:space="0" w:color="auto"/>
        <w:right w:val="none" w:sz="0" w:space="0" w:color="auto"/>
      </w:divBdr>
    </w:div>
    <w:div w:id="552666612">
      <w:bodyDiv w:val="1"/>
      <w:marLeft w:val="0"/>
      <w:marRight w:val="0"/>
      <w:marTop w:val="0"/>
      <w:marBottom w:val="0"/>
      <w:divBdr>
        <w:top w:val="none" w:sz="0" w:space="0" w:color="auto"/>
        <w:left w:val="none" w:sz="0" w:space="0" w:color="auto"/>
        <w:bottom w:val="none" w:sz="0" w:space="0" w:color="auto"/>
        <w:right w:val="none" w:sz="0" w:space="0" w:color="auto"/>
      </w:divBdr>
    </w:div>
    <w:div w:id="601762844">
      <w:bodyDiv w:val="1"/>
      <w:marLeft w:val="0"/>
      <w:marRight w:val="0"/>
      <w:marTop w:val="0"/>
      <w:marBottom w:val="0"/>
      <w:divBdr>
        <w:top w:val="none" w:sz="0" w:space="0" w:color="auto"/>
        <w:left w:val="none" w:sz="0" w:space="0" w:color="auto"/>
        <w:bottom w:val="none" w:sz="0" w:space="0" w:color="auto"/>
        <w:right w:val="none" w:sz="0" w:space="0" w:color="auto"/>
      </w:divBdr>
    </w:div>
    <w:div w:id="622073741">
      <w:bodyDiv w:val="1"/>
      <w:marLeft w:val="0"/>
      <w:marRight w:val="0"/>
      <w:marTop w:val="0"/>
      <w:marBottom w:val="0"/>
      <w:divBdr>
        <w:top w:val="none" w:sz="0" w:space="0" w:color="auto"/>
        <w:left w:val="none" w:sz="0" w:space="0" w:color="auto"/>
        <w:bottom w:val="none" w:sz="0" w:space="0" w:color="auto"/>
        <w:right w:val="none" w:sz="0" w:space="0" w:color="auto"/>
      </w:divBdr>
    </w:div>
    <w:div w:id="780540223">
      <w:bodyDiv w:val="1"/>
      <w:marLeft w:val="0"/>
      <w:marRight w:val="0"/>
      <w:marTop w:val="0"/>
      <w:marBottom w:val="0"/>
      <w:divBdr>
        <w:top w:val="none" w:sz="0" w:space="0" w:color="auto"/>
        <w:left w:val="none" w:sz="0" w:space="0" w:color="auto"/>
        <w:bottom w:val="none" w:sz="0" w:space="0" w:color="auto"/>
        <w:right w:val="none" w:sz="0" w:space="0" w:color="auto"/>
      </w:divBdr>
    </w:div>
    <w:div w:id="821776694">
      <w:bodyDiv w:val="1"/>
      <w:marLeft w:val="0"/>
      <w:marRight w:val="0"/>
      <w:marTop w:val="0"/>
      <w:marBottom w:val="0"/>
      <w:divBdr>
        <w:top w:val="none" w:sz="0" w:space="0" w:color="auto"/>
        <w:left w:val="none" w:sz="0" w:space="0" w:color="auto"/>
        <w:bottom w:val="none" w:sz="0" w:space="0" w:color="auto"/>
        <w:right w:val="none" w:sz="0" w:space="0" w:color="auto"/>
      </w:divBdr>
    </w:div>
    <w:div w:id="1019045663">
      <w:bodyDiv w:val="1"/>
      <w:marLeft w:val="0"/>
      <w:marRight w:val="0"/>
      <w:marTop w:val="0"/>
      <w:marBottom w:val="0"/>
      <w:divBdr>
        <w:top w:val="none" w:sz="0" w:space="0" w:color="auto"/>
        <w:left w:val="none" w:sz="0" w:space="0" w:color="auto"/>
        <w:bottom w:val="none" w:sz="0" w:space="0" w:color="auto"/>
        <w:right w:val="none" w:sz="0" w:space="0" w:color="auto"/>
      </w:divBdr>
    </w:div>
    <w:div w:id="1059746425">
      <w:bodyDiv w:val="1"/>
      <w:marLeft w:val="0"/>
      <w:marRight w:val="0"/>
      <w:marTop w:val="0"/>
      <w:marBottom w:val="0"/>
      <w:divBdr>
        <w:top w:val="none" w:sz="0" w:space="0" w:color="auto"/>
        <w:left w:val="none" w:sz="0" w:space="0" w:color="auto"/>
        <w:bottom w:val="none" w:sz="0" w:space="0" w:color="auto"/>
        <w:right w:val="none" w:sz="0" w:space="0" w:color="auto"/>
      </w:divBdr>
    </w:div>
    <w:div w:id="1123110991">
      <w:bodyDiv w:val="1"/>
      <w:marLeft w:val="0"/>
      <w:marRight w:val="0"/>
      <w:marTop w:val="0"/>
      <w:marBottom w:val="0"/>
      <w:divBdr>
        <w:top w:val="none" w:sz="0" w:space="0" w:color="auto"/>
        <w:left w:val="none" w:sz="0" w:space="0" w:color="auto"/>
        <w:bottom w:val="none" w:sz="0" w:space="0" w:color="auto"/>
        <w:right w:val="none" w:sz="0" w:space="0" w:color="auto"/>
      </w:divBdr>
    </w:div>
    <w:div w:id="1143154248">
      <w:bodyDiv w:val="1"/>
      <w:marLeft w:val="0"/>
      <w:marRight w:val="0"/>
      <w:marTop w:val="0"/>
      <w:marBottom w:val="0"/>
      <w:divBdr>
        <w:top w:val="none" w:sz="0" w:space="0" w:color="auto"/>
        <w:left w:val="none" w:sz="0" w:space="0" w:color="auto"/>
        <w:bottom w:val="none" w:sz="0" w:space="0" w:color="auto"/>
        <w:right w:val="none" w:sz="0" w:space="0" w:color="auto"/>
      </w:divBdr>
    </w:div>
    <w:div w:id="1352876733">
      <w:bodyDiv w:val="1"/>
      <w:marLeft w:val="0"/>
      <w:marRight w:val="0"/>
      <w:marTop w:val="0"/>
      <w:marBottom w:val="0"/>
      <w:divBdr>
        <w:top w:val="none" w:sz="0" w:space="0" w:color="auto"/>
        <w:left w:val="none" w:sz="0" w:space="0" w:color="auto"/>
        <w:bottom w:val="none" w:sz="0" w:space="0" w:color="auto"/>
        <w:right w:val="none" w:sz="0" w:space="0" w:color="auto"/>
      </w:divBdr>
    </w:div>
    <w:div w:id="1377387438">
      <w:bodyDiv w:val="1"/>
      <w:marLeft w:val="0"/>
      <w:marRight w:val="0"/>
      <w:marTop w:val="0"/>
      <w:marBottom w:val="0"/>
      <w:divBdr>
        <w:top w:val="none" w:sz="0" w:space="0" w:color="auto"/>
        <w:left w:val="none" w:sz="0" w:space="0" w:color="auto"/>
        <w:bottom w:val="none" w:sz="0" w:space="0" w:color="auto"/>
        <w:right w:val="none" w:sz="0" w:space="0" w:color="auto"/>
      </w:divBdr>
    </w:div>
    <w:div w:id="1404058788">
      <w:bodyDiv w:val="1"/>
      <w:marLeft w:val="0"/>
      <w:marRight w:val="0"/>
      <w:marTop w:val="0"/>
      <w:marBottom w:val="0"/>
      <w:divBdr>
        <w:top w:val="none" w:sz="0" w:space="0" w:color="auto"/>
        <w:left w:val="none" w:sz="0" w:space="0" w:color="auto"/>
        <w:bottom w:val="none" w:sz="0" w:space="0" w:color="auto"/>
        <w:right w:val="none" w:sz="0" w:space="0" w:color="auto"/>
      </w:divBdr>
    </w:div>
    <w:div w:id="1404598332">
      <w:bodyDiv w:val="1"/>
      <w:marLeft w:val="0"/>
      <w:marRight w:val="0"/>
      <w:marTop w:val="0"/>
      <w:marBottom w:val="0"/>
      <w:divBdr>
        <w:top w:val="none" w:sz="0" w:space="0" w:color="auto"/>
        <w:left w:val="none" w:sz="0" w:space="0" w:color="auto"/>
        <w:bottom w:val="none" w:sz="0" w:space="0" w:color="auto"/>
        <w:right w:val="none" w:sz="0" w:space="0" w:color="auto"/>
      </w:divBdr>
    </w:div>
    <w:div w:id="1428037125">
      <w:bodyDiv w:val="1"/>
      <w:marLeft w:val="0"/>
      <w:marRight w:val="0"/>
      <w:marTop w:val="0"/>
      <w:marBottom w:val="0"/>
      <w:divBdr>
        <w:top w:val="none" w:sz="0" w:space="0" w:color="auto"/>
        <w:left w:val="none" w:sz="0" w:space="0" w:color="auto"/>
        <w:bottom w:val="none" w:sz="0" w:space="0" w:color="auto"/>
        <w:right w:val="none" w:sz="0" w:space="0" w:color="auto"/>
      </w:divBdr>
    </w:div>
    <w:div w:id="1430927297">
      <w:bodyDiv w:val="1"/>
      <w:marLeft w:val="0"/>
      <w:marRight w:val="0"/>
      <w:marTop w:val="0"/>
      <w:marBottom w:val="0"/>
      <w:divBdr>
        <w:top w:val="none" w:sz="0" w:space="0" w:color="auto"/>
        <w:left w:val="none" w:sz="0" w:space="0" w:color="auto"/>
        <w:bottom w:val="none" w:sz="0" w:space="0" w:color="auto"/>
        <w:right w:val="none" w:sz="0" w:space="0" w:color="auto"/>
      </w:divBdr>
    </w:div>
    <w:div w:id="1545367111">
      <w:bodyDiv w:val="1"/>
      <w:marLeft w:val="0"/>
      <w:marRight w:val="0"/>
      <w:marTop w:val="0"/>
      <w:marBottom w:val="0"/>
      <w:divBdr>
        <w:top w:val="none" w:sz="0" w:space="0" w:color="auto"/>
        <w:left w:val="none" w:sz="0" w:space="0" w:color="auto"/>
        <w:bottom w:val="none" w:sz="0" w:space="0" w:color="auto"/>
        <w:right w:val="none" w:sz="0" w:space="0" w:color="auto"/>
      </w:divBdr>
    </w:div>
    <w:div w:id="1563103750">
      <w:bodyDiv w:val="1"/>
      <w:marLeft w:val="0"/>
      <w:marRight w:val="0"/>
      <w:marTop w:val="0"/>
      <w:marBottom w:val="0"/>
      <w:divBdr>
        <w:top w:val="none" w:sz="0" w:space="0" w:color="auto"/>
        <w:left w:val="none" w:sz="0" w:space="0" w:color="auto"/>
        <w:bottom w:val="none" w:sz="0" w:space="0" w:color="auto"/>
        <w:right w:val="none" w:sz="0" w:space="0" w:color="auto"/>
      </w:divBdr>
    </w:div>
    <w:div w:id="1675646104">
      <w:bodyDiv w:val="1"/>
      <w:marLeft w:val="0"/>
      <w:marRight w:val="0"/>
      <w:marTop w:val="0"/>
      <w:marBottom w:val="0"/>
      <w:divBdr>
        <w:top w:val="none" w:sz="0" w:space="0" w:color="auto"/>
        <w:left w:val="none" w:sz="0" w:space="0" w:color="auto"/>
        <w:bottom w:val="none" w:sz="0" w:space="0" w:color="auto"/>
        <w:right w:val="none" w:sz="0" w:space="0" w:color="auto"/>
      </w:divBdr>
    </w:div>
    <w:div w:id="1714303620">
      <w:bodyDiv w:val="1"/>
      <w:marLeft w:val="0"/>
      <w:marRight w:val="0"/>
      <w:marTop w:val="0"/>
      <w:marBottom w:val="0"/>
      <w:divBdr>
        <w:top w:val="none" w:sz="0" w:space="0" w:color="auto"/>
        <w:left w:val="none" w:sz="0" w:space="0" w:color="auto"/>
        <w:bottom w:val="none" w:sz="0" w:space="0" w:color="auto"/>
        <w:right w:val="none" w:sz="0" w:space="0" w:color="auto"/>
      </w:divBdr>
    </w:div>
    <w:div w:id="1717654646">
      <w:bodyDiv w:val="1"/>
      <w:marLeft w:val="0"/>
      <w:marRight w:val="0"/>
      <w:marTop w:val="0"/>
      <w:marBottom w:val="0"/>
      <w:divBdr>
        <w:top w:val="none" w:sz="0" w:space="0" w:color="auto"/>
        <w:left w:val="none" w:sz="0" w:space="0" w:color="auto"/>
        <w:bottom w:val="none" w:sz="0" w:space="0" w:color="auto"/>
        <w:right w:val="none" w:sz="0" w:space="0" w:color="auto"/>
      </w:divBdr>
    </w:div>
    <w:div w:id="1748922405">
      <w:bodyDiv w:val="1"/>
      <w:marLeft w:val="0"/>
      <w:marRight w:val="0"/>
      <w:marTop w:val="0"/>
      <w:marBottom w:val="0"/>
      <w:divBdr>
        <w:top w:val="none" w:sz="0" w:space="0" w:color="auto"/>
        <w:left w:val="none" w:sz="0" w:space="0" w:color="auto"/>
        <w:bottom w:val="none" w:sz="0" w:space="0" w:color="auto"/>
        <w:right w:val="none" w:sz="0" w:space="0" w:color="auto"/>
      </w:divBdr>
    </w:div>
    <w:div w:id="1800488588">
      <w:bodyDiv w:val="1"/>
      <w:marLeft w:val="0"/>
      <w:marRight w:val="0"/>
      <w:marTop w:val="0"/>
      <w:marBottom w:val="0"/>
      <w:divBdr>
        <w:top w:val="none" w:sz="0" w:space="0" w:color="auto"/>
        <w:left w:val="none" w:sz="0" w:space="0" w:color="auto"/>
        <w:bottom w:val="none" w:sz="0" w:space="0" w:color="auto"/>
        <w:right w:val="none" w:sz="0" w:space="0" w:color="auto"/>
      </w:divBdr>
    </w:div>
    <w:div w:id="1824347257">
      <w:bodyDiv w:val="1"/>
      <w:marLeft w:val="0"/>
      <w:marRight w:val="0"/>
      <w:marTop w:val="0"/>
      <w:marBottom w:val="0"/>
      <w:divBdr>
        <w:top w:val="none" w:sz="0" w:space="0" w:color="auto"/>
        <w:left w:val="none" w:sz="0" w:space="0" w:color="auto"/>
        <w:bottom w:val="none" w:sz="0" w:space="0" w:color="auto"/>
        <w:right w:val="none" w:sz="0" w:space="0" w:color="auto"/>
      </w:divBdr>
    </w:div>
    <w:div w:id="1873880016">
      <w:bodyDiv w:val="1"/>
      <w:marLeft w:val="0"/>
      <w:marRight w:val="0"/>
      <w:marTop w:val="0"/>
      <w:marBottom w:val="0"/>
      <w:divBdr>
        <w:top w:val="none" w:sz="0" w:space="0" w:color="auto"/>
        <w:left w:val="none" w:sz="0" w:space="0" w:color="auto"/>
        <w:bottom w:val="none" w:sz="0" w:space="0" w:color="auto"/>
        <w:right w:val="none" w:sz="0" w:space="0" w:color="auto"/>
      </w:divBdr>
    </w:div>
    <w:div w:id="1931352207">
      <w:bodyDiv w:val="1"/>
      <w:marLeft w:val="0"/>
      <w:marRight w:val="0"/>
      <w:marTop w:val="0"/>
      <w:marBottom w:val="0"/>
      <w:divBdr>
        <w:top w:val="none" w:sz="0" w:space="0" w:color="auto"/>
        <w:left w:val="none" w:sz="0" w:space="0" w:color="auto"/>
        <w:bottom w:val="none" w:sz="0" w:space="0" w:color="auto"/>
        <w:right w:val="none" w:sz="0" w:space="0" w:color="auto"/>
      </w:divBdr>
    </w:div>
    <w:div w:id="1960720809">
      <w:bodyDiv w:val="1"/>
      <w:marLeft w:val="0"/>
      <w:marRight w:val="0"/>
      <w:marTop w:val="0"/>
      <w:marBottom w:val="0"/>
      <w:divBdr>
        <w:top w:val="none" w:sz="0" w:space="0" w:color="auto"/>
        <w:left w:val="none" w:sz="0" w:space="0" w:color="auto"/>
        <w:bottom w:val="none" w:sz="0" w:space="0" w:color="auto"/>
        <w:right w:val="none" w:sz="0" w:space="0" w:color="auto"/>
      </w:divBdr>
    </w:div>
    <w:div w:id="1978679129">
      <w:bodyDiv w:val="1"/>
      <w:marLeft w:val="0"/>
      <w:marRight w:val="0"/>
      <w:marTop w:val="0"/>
      <w:marBottom w:val="0"/>
      <w:divBdr>
        <w:top w:val="none" w:sz="0" w:space="0" w:color="auto"/>
        <w:left w:val="none" w:sz="0" w:space="0" w:color="auto"/>
        <w:bottom w:val="none" w:sz="0" w:space="0" w:color="auto"/>
        <w:right w:val="none" w:sz="0" w:space="0" w:color="auto"/>
      </w:divBdr>
    </w:div>
    <w:div w:id="1981571614">
      <w:bodyDiv w:val="1"/>
      <w:marLeft w:val="0"/>
      <w:marRight w:val="0"/>
      <w:marTop w:val="0"/>
      <w:marBottom w:val="0"/>
      <w:divBdr>
        <w:top w:val="none" w:sz="0" w:space="0" w:color="auto"/>
        <w:left w:val="none" w:sz="0" w:space="0" w:color="auto"/>
        <w:bottom w:val="none" w:sz="0" w:space="0" w:color="auto"/>
        <w:right w:val="none" w:sz="0" w:space="0" w:color="auto"/>
      </w:divBdr>
    </w:div>
    <w:div w:id="1998338603">
      <w:bodyDiv w:val="1"/>
      <w:marLeft w:val="0"/>
      <w:marRight w:val="0"/>
      <w:marTop w:val="0"/>
      <w:marBottom w:val="0"/>
      <w:divBdr>
        <w:top w:val="none" w:sz="0" w:space="0" w:color="auto"/>
        <w:left w:val="none" w:sz="0" w:space="0" w:color="auto"/>
        <w:bottom w:val="none" w:sz="0" w:space="0" w:color="auto"/>
        <w:right w:val="none" w:sz="0" w:space="0" w:color="auto"/>
      </w:divBdr>
    </w:div>
    <w:div w:id="2001225936">
      <w:bodyDiv w:val="1"/>
      <w:marLeft w:val="0"/>
      <w:marRight w:val="0"/>
      <w:marTop w:val="0"/>
      <w:marBottom w:val="0"/>
      <w:divBdr>
        <w:top w:val="none" w:sz="0" w:space="0" w:color="auto"/>
        <w:left w:val="none" w:sz="0" w:space="0" w:color="auto"/>
        <w:bottom w:val="none" w:sz="0" w:space="0" w:color="auto"/>
        <w:right w:val="none" w:sz="0" w:space="0" w:color="auto"/>
      </w:divBdr>
    </w:div>
    <w:div w:id="2050295760">
      <w:bodyDiv w:val="1"/>
      <w:marLeft w:val="0"/>
      <w:marRight w:val="0"/>
      <w:marTop w:val="0"/>
      <w:marBottom w:val="0"/>
      <w:divBdr>
        <w:top w:val="none" w:sz="0" w:space="0" w:color="auto"/>
        <w:left w:val="none" w:sz="0" w:space="0" w:color="auto"/>
        <w:bottom w:val="none" w:sz="0" w:space="0" w:color="auto"/>
        <w:right w:val="none" w:sz="0" w:space="0" w:color="auto"/>
      </w:divBdr>
    </w:div>
    <w:div w:id="2128351541">
      <w:bodyDiv w:val="1"/>
      <w:marLeft w:val="0"/>
      <w:marRight w:val="0"/>
      <w:marTop w:val="0"/>
      <w:marBottom w:val="0"/>
      <w:divBdr>
        <w:top w:val="none" w:sz="0" w:space="0" w:color="auto"/>
        <w:left w:val="none" w:sz="0" w:space="0" w:color="auto"/>
        <w:bottom w:val="none" w:sz="0" w:space="0" w:color="auto"/>
        <w:right w:val="none" w:sz="0" w:space="0" w:color="auto"/>
      </w:divBdr>
    </w:div>
    <w:div w:id="213563882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4338</TotalTime>
  <Pages>7</Pages>
  <Words>1534</Words>
  <Characters>8746</Characters>
  <Application>Microsoft Office Word</Application>
  <DocSecurity>0</DocSecurity>
  <PresentationFormat/>
  <Lines>72</Lines>
  <Paragraphs>20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GHY4813</vt:lpstr>
    </vt:vector>
  </TitlesOfParts>
  <Manager/>
  <Company>Appalachian State University</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GHY4813</dc:title>
  <dc:subject>Application Programming in GIS</dc:subject>
  <dc:creator>Xingong Li</dc:creator>
  <cp:keywords/>
  <dc:description/>
  <cp:lastModifiedBy>Chastain, Bryan</cp:lastModifiedBy>
  <cp:revision>28</cp:revision>
  <cp:lastPrinted>2004-10-04T17:35:00Z</cp:lastPrinted>
  <dcterms:created xsi:type="dcterms:W3CDTF">2016-11-15T05:23:00Z</dcterms:created>
  <dcterms:modified xsi:type="dcterms:W3CDTF">2023-10-11T00:04:00Z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2052-6.6.0.2877</vt:lpwstr>
  </property>
</Properties>
</file>