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EA35174" w14:textId="77777777" w:rsidR="00A66F5F" w:rsidRPr="00A66F5F" w:rsidRDefault="00A66F5F" w:rsidP="00A66F5F">
      <w:pPr>
        <w:pStyle w:val="Title"/>
        <w:jc w:val="left"/>
      </w:pPr>
      <w:r w:rsidRPr="00A66F5F">
        <w:t>GISC 4317/6317: GeoComputation/</w:t>
      </w:r>
      <w:r w:rsidRPr="00A66F5F">
        <w:rPr>
          <w:rFonts w:hint="eastAsia"/>
          <w:lang w:eastAsia="zh-CN"/>
        </w:rPr>
        <w:t>Computer</w:t>
      </w:r>
      <w:r w:rsidRPr="00A66F5F">
        <w:t xml:space="preserve"> Programming For GIS</w:t>
      </w:r>
    </w:p>
    <w:p w14:paraId="4A789474" w14:textId="77777777" w:rsidR="00A66F5F" w:rsidRPr="00A66F5F" w:rsidRDefault="00A66F5F" w:rsidP="00A66F5F">
      <w:pPr>
        <w:tabs>
          <w:tab w:val="left" w:pos="720"/>
          <w:tab w:val="left" w:pos="4280"/>
        </w:tabs>
        <w:rPr>
          <w:rFonts w:ascii="New York" w:hAnsi="New York"/>
          <w:b/>
          <w:bCs/>
          <w:sz w:val="24"/>
          <w:szCs w:val="24"/>
        </w:rPr>
      </w:pPr>
      <w:r w:rsidRPr="00A66F5F">
        <w:rPr>
          <w:b/>
          <w:bCs/>
          <w:sz w:val="24"/>
          <w:szCs w:val="24"/>
        </w:rPr>
        <w:t>Instructor: Dr. Bryan Chastain</w:t>
      </w:r>
    </w:p>
    <w:p w14:paraId="0EE3F14C" w14:textId="77777777" w:rsidR="002D53B3" w:rsidRDefault="002D53B3">
      <w:pPr>
        <w:rPr>
          <w:b/>
          <w:bCs/>
          <w:sz w:val="24"/>
        </w:rPr>
      </w:pPr>
    </w:p>
    <w:p w14:paraId="59ACAB34" w14:textId="77777777" w:rsidR="002D53B3" w:rsidRDefault="002D53B3">
      <w:pPr>
        <w:rPr>
          <w:rFonts w:ascii="Times" w:hAnsi="Times"/>
          <w:sz w:val="24"/>
        </w:rPr>
      </w:pPr>
    </w:p>
    <w:p w14:paraId="5030C561" w14:textId="2654329C" w:rsidR="002D53B3" w:rsidRDefault="00A10134">
      <w:pPr>
        <w:jc w:val="center"/>
        <w:rPr>
          <w:rFonts w:ascii="Times" w:hAnsi="Times"/>
          <w:b/>
          <w:bCs/>
          <w:sz w:val="24"/>
        </w:rPr>
      </w:pPr>
      <w:r>
        <w:rPr>
          <w:rFonts w:ascii="Times" w:hAnsi="Times"/>
          <w:b/>
          <w:bCs/>
          <w:sz w:val="24"/>
        </w:rPr>
        <w:t xml:space="preserve">Lab </w:t>
      </w:r>
      <w:r w:rsidR="00003157">
        <w:rPr>
          <w:rFonts w:ascii="Times" w:hAnsi="Times"/>
          <w:b/>
          <w:bCs/>
          <w:sz w:val="24"/>
        </w:rPr>
        <w:t>1</w:t>
      </w:r>
      <w:r w:rsidR="004A324F">
        <w:rPr>
          <w:rFonts w:ascii="Times" w:hAnsi="Times"/>
          <w:b/>
          <w:bCs/>
          <w:sz w:val="24"/>
        </w:rPr>
        <w:t>2</w:t>
      </w:r>
      <w:r w:rsidR="00003157">
        <w:rPr>
          <w:rFonts w:ascii="Times" w:hAnsi="Times"/>
          <w:b/>
          <w:bCs/>
          <w:sz w:val="24"/>
        </w:rPr>
        <w:t>: Git</w:t>
      </w:r>
    </w:p>
    <w:p w14:paraId="7A10EBC2" w14:textId="77777777" w:rsidR="002D53B3" w:rsidRDefault="002D53B3">
      <w:pPr>
        <w:rPr>
          <w:rFonts w:ascii="Times" w:hAnsi="Times"/>
          <w:sz w:val="24"/>
        </w:rPr>
      </w:pPr>
    </w:p>
    <w:p w14:paraId="7631634A" w14:textId="77777777" w:rsidR="002D53B3" w:rsidRDefault="002D53B3">
      <w:pPr>
        <w:rPr>
          <w:sz w:val="24"/>
        </w:rPr>
      </w:pPr>
      <w:r>
        <w:rPr>
          <w:sz w:val="24"/>
        </w:rPr>
        <w:t>OBJECTIVES</w:t>
      </w:r>
    </w:p>
    <w:p w14:paraId="5FBB0AC9" w14:textId="23E20698" w:rsidR="002D53B3" w:rsidRDefault="002D53B3">
      <w:pPr>
        <w:rPr>
          <w:sz w:val="24"/>
        </w:rPr>
      </w:pPr>
      <w:r>
        <w:rPr>
          <w:sz w:val="24"/>
        </w:rPr>
        <w:t xml:space="preserve">In this project, you will </w:t>
      </w:r>
      <w:r w:rsidR="00091107">
        <w:rPr>
          <w:sz w:val="24"/>
        </w:rPr>
        <w:t>learn how version control can be used to keep track of what one person did and when.</w:t>
      </w:r>
    </w:p>
    <w:p w14:paraId="2599B96E" w14:textId="77777777" w:rsidR="002D53B3" w:rsidRDefault="002D53B3">
      <w:pPr>
        <w:rPr>
          <w:sz w:val="24"/>
        </w:rPr>
      </w:pPr>
    </w:p>
    <w:p w14:paraId="156B86D5" w14:textId="6335C880" w:rsidR="002D53B3" w:rsidRDefault="00091107">
      <w:pPr>
        <w:pStyle w:val="Heading9"/>
        <w:tabs>
          <w:tab w:val="clear" w:pos="-14547"/>
          <w:tab w:val="clear" w:pos="-720"/>
          <w:tab w:val="clear" w:pos="0"/>
          <w:tab w:val="clear" w:pos="180"/>
          <w:tab w:val="clear" w:pos="360"/>
          <w:tab w:val="clear" w:pos="540"/>
          <w:tab w:val="clear" w:pos="720"/>
          <w:tab w:val="clear" w:pos="1440"/>
          <w:tab w:val="clear" w:pos="2160"/>
          <w:tab w:val="clear" w:pos="3240"/>
          <w:tab w:val="clear" w:pos="3870"/>
          <w:tab w:val="clear" w:pos="4320"/>
          <w:tab w:val="clear" w:pos="5040"/>
          <w:tab w:val="clear" w:pos="5760"/>
          <w:tab w:val="clear" w:pos="6480"/>
          <w:tab w:val="clear" w:pos="7200"/>
          <w:tab w:val="clear" w:pos="7920"/>
          <w:tab w:val="clear" w:pos="8640"/>
          <w:tab w:val="clear" w:pos="9360"/>
        </w:tabs>
        <w:rPr>
          <w:bCs/>
        </w:rPr>
      </w:pPr>
      <w:r>
        <w:rPr>
          <w:bCs/>
        </w:rPr>
        <w:t>Installing Git</w:t>
      </w:r>
    </w:p>
    <w:p w14:paraId="592052FF" w14:textId="5C44F51E" w:rsidR="002D53B3" w:rsidRDefault="00091107" w:rsidP="00A66F5F">
      <w:pPr>
        <w:numPr>
          <w:ilvl w:val="0"/>
          <w:numId w:val="3"/>
        </w:numPr>
        <w:rPr>
          <w:sz w:val="24"/>
        </w:rPr>
      </w:pPr>
      <w:r>
        <w:rPr>
          <w:sz w:val="24"/>
        </w:rPr>
        <w:t>You will need to install Git on your computer for this lab. Depending on what type of machine you are using, there are different download options:</w:t>
      </w:r>
    </w:p>
    <w:p w14:paraId="30A78266" w14:textId="7B471091" w:rsidR="00091107" w:rsidRDefault="00091107" w:rsidP="00091107">
      <w:pPr>
        <w:numPr>
          <w:ilvl w:val="1"/>
          <w:numId w:val="3"/>
        </w:numPr>
        <w:rPr>
          <w:sz w:val="24"/>
        </w:rPr>
      </w:pPr>
      <w:r>
        <w:rPr>
          <w:sz w:val="24"/>
        </w:rPr>
        <w:t xml:space="preserve">Windows: </w:t>
      </w:r>
      <w:hyperlink r:id="rId7" w:history="1">
        <w:r w:rsidRPr="00407357">
          <w:rPr>
            <w:rStyle w:val="Hyperlink"/>
            <w:sz w:val="24"/>
          </w:rPr>
          <w:t>https://git-scm.com/download/win</w:t>
        </w:r>
      </w:hyperlink>
    </w:p>
    <w:p w14:paraId="5C7C79F5" w14:textId="4B482FB4" w:rsidR="00091107" w:rsidRDefault="00091107" w:rsidP="00091107">
      <w:pPr>
        <w:numPr>
          <w:ilvl w:val="2"/>
          <w:numId w:val="3"/>
        </w:numPr>
        <w:rPr>
          <w:sz w:val="24"/>
        </w:rPr>
      </w:pPr>
      <w:r>
        <w:rPr>
          <w:sz w:val="24"/>
        </w:rPr>
        <w:t>If this is your home machine, choose “64-bit Git for Windows Setup”</w:t>
      </w:r>
    </w:p>
    <w:p w14:paraId="2B5AFC8F" w14:textId="05DA9295" w:rsidR="00091107" w:rsidRDefault="00091107" w:rsidP="00091107">
      <w:pPr>
        <w:numPr>
          <w:ilvl w:val="2"/>
          <w:numId w:val="3"/>
        </w:numPr>
        <w:rPr>
          <w:sz w:val="24"/>
        </w:rPr>
      </w:pPr>
      <w:r>
        <w:rPr>
          <w:sz w:val="24"/>
        </w:rPr>
        <w:t>If this is a lab machine or a machine where you don’t have administrative privileges, choose “64-bit Git for Windows Portable”</w:t>
      </w:r>
    </w:p>
    <w:p w14:paraId="2D362490" w14:textId="53F3AFE0" w:rsidR="00091107" w:rsidRDefault="00091107" w:rsidP="00091107">
      <w:pPr>
        <w:numPr>
          <w:ilvl w:val="2"/>
          <w:numId w:val="3"/>
        </w:numPr>
        <w:rPr>
          <w:sz w:val="24"/>
        </w:rPr>
      </w:pPr>
      <w:r>
        <w:rPr>
          <w:sz w:val="24"/>
        </w:rPr>
        <w:t>On either option, note the installation path, and click through the installation prompts, keeping all the defaults.</w:t>
      </w:r>
    </w:p>
    <w:p w14:paraId="5C0E392D" w14:textId="4826246A" w:rsidR="00091107" w:rsidRDefault="00091107" w:rsidP="00091107">
      <w:pPr>
        <w:numPr>
          <w:ilvl w:val="1"/>
          <w:numId w:val="3"/>
        </w:numPr>
        <w:rPr>
          <w:sz w:val="24"/>
        </w:rPr>
      </w:pPr>
      <w:r>
        <w:rPr>
          <w:sz w:val="24"/>
        </w:rPr>
        <w:t>Mac</w:t>
      </w:r>
    </w:p>
    <w:p w14:paraId="7A4FC747" w14:textId="7EDFFDF2" w:rsidR="00091107" w:rsidRDefault="00000000" w:rsidP="00091107">
      <w:pPr>
        <w:numPr>
          <w:ilvl w:val="2"/>
          <w:numId w:val="3"/>
        </w:numPr>
        <w:rPr>
          <w:sz w:val="24"/>
        </w:rPr>
      </w:pPr>
      <w:hyperlink r:id="rId8" w:history="1">
        <w:r w:rsidR="00091107" w:rsidRPr="00407357">
          <w:rPr>
            <w:rStyle w:val="Hyperlink"/>
            <w:sz w:val="24"/>
          </w:rPr>
          <w:t>https://git-scm.com/download/mac</w:t>
        </w:r>
      </w:hyperlink>
    </w:p>
    <w:p w14:paraId="36B5E400" w14:textId="77777777" w:rsidR="00091107" w:rsidRDefault="00091107" w:rsidP="00091107">
      <w:pPr>
        <w:ind w:left="1800"/>
        <w:rPr>
          <w:sz w:val="24"/>
        </w:rPr>
      </w:pPr>
    </w:p>
    <w:p w14:paraId="481CF4A0" w14:textId="3123B356" w:rsidR="002D53B3" w:rsidRDefault="002D53B3">
      <w:pPr>
        <w:rPr>
          <w:sz w:val="24"/>
        </w:rPr>
      </w:pPr>
    </w:p>
    <w:p w14:paraId="214F5E28" w14:textId="189B29E9" w:rsidR="00A66F5F" w:rsidRPr="00091107" w:rsidRDefault="00091107" w:rsidP="00A66F5F">
      <w:pPr>
        <w:numPr>
          <w:ilvl w:val="0"/>
          <w:numId w:val="3"/>
        </w:numPr>
        <w:rPr>
          <w:rFonts w:ascii="Arial" w:hAnsi="Arial" w:cs="Arial"/>
          <w:sz w:val="24"/>
        </w:rPr>
      </w:pPr>
      <w:r>
        <w:rPr>
          <w:sz w:val="24"/>
        </w:rPr>
        <w:t>To test that it installed correctly, we will need to run it from the command line.</w:t>
      </w:r>
    </w:p>
    <w:p w14:paraId="2BB64557" w14:textId="5E0E205B" w:rsidR="00003157" w:rsidRPr="00003157" w:rsidRDefault="00091107" w:rsidP="00003157">
      <w:pPr>
        <w:numPr>
          <w:ilvl w:val="1"/>
          <w:numId w:val="3"/>
        </w:numPr>
        <w:rPr>
          <w:rFonts w:ascii="Arial" w:hAnsi="Arial" w:cs="Arial"/>
          <w:sz w:val="24"/>
        </w:rPr>
      </w:pPr>
      <w:r>
        <w:rPr>
          <w:sz w:val="24"/>
        </w:rPr>
        <w:t>Windows:</w:t>
      </w:r>
    </w:p>
    <w:p w14:paraId="5EFC2942" w14:textId="7187F9F9" w:rsidR="00003157" w:rsidRPr="00003157" w:rsidRDefault="00003157" w:rsidP="00003157">
      <w:pPr>
        <w:numPr>
          <w:ilvl w:val="2"/>
          <w:numId w:val="3"/>
        </w:numPr>
        <w:rPr>
          <w:rFonts w:ascii="Arial" w:hAnsi="Arial" w:cs="Arial"/>
          <w:sz w:val="24"/>
        </w:rPr>
      </w:pPr>
      <w:r>
        <w:rPr>
          <w:sz w:val="24"/>
        </w:rPr>
        <w:t>Open either Windows Power Shell or Windows Command Prompt</w:t>
      </w:r>
    </w:p>
    <w:p w14:paraId="088DAEE3" w14:textId="05F1F547" w:rsidR="00003157" w:rsidRPr="00003157" w:rsidRDefault="00003157" w:rsidP="00003157">
      <w:pPr>
        <w:numPr>
          <w:ilvl w:val="2"/>
          <w:numId w:val="3"/>
        </w:numPr>
        <w:rPr>
          <w:rFonts w:ascii="Arial" w:hAnsi="Arial" w:cs="Arial"/>
          <w:sz w:val="24"/>
        </w:rPr>
      </w:pPr>
      <w:r>
        <w:rPr>
          <w:sz w:val="24"/>
        </w:rPr>
        <w:t xml:space="preserve">Type: </w:t>
      </w:r>
      <w:r w:rsidRPr="00091107">
        <w:rPr>
          <w:rFonts w:ascii="Courier New" w:hAnsi="Courier New" w:cs="Courier New"/>
          <w:sz w:val="24"/>
        </w:rPr>
        <w:t xml:space="preserve">git </w:t>
      </w:r>
      <w:r>
        <w:rPr>
          <w:rFonts w:ascii="Courier New" w:hAnsi="Courier New" w:cs="Courier New"/>
          <w:sz w:val="24"/>
        </w:rPr>
        <w:t>–</w:t>
      </w:r>
      <w:r w:rsidRPr="00091107">
        <w:rPr>
          <w:rFonts w:ascii="Courier New" w:hAnsi="Courier New" w:cs="Courier New"/>
          <w:sz w:val="24"/>
        </w:rPr>
        <w:t>version</w:t>
      </w:r>
    </w:p>
    <w:p w14:paraId="46F90032" w14:textId="036FC67C" w:rsidR="00003157" w:rsidRPr="00003157" w:rsidRDefault="00003157" w:rsidP="00003157">
      <w:pPr>
        <w:numPr>
          <w:ilvl w:val="2"/>
          <w:numId w:val="3"/>
        </w:numPr>
        <w:rPr>
          <w:rFonts w:ascii="Arial" w:hAnsi="Arial" w:cs="Arial"/>
          <w:sz w:val="24"/>
        </w:rPr>
      </w:pPr>
      <w:r>
        <w:rPr>
          <w:sz w:val="24"/>
        </w:rPr>
        <w:t>If you are running Git Portable and this does not work, try searching for the “</w:t>
      </w:r>
      <w:r w:rsidRPr="00003157">
        <w:rPr>
          <w:sz w:val="24"/>
        </w:rPr>
        <w:t>git-cmd</w:t>
      </w:r>
      <w:r>
        <w:rPr>
          <w:sz w:val="24"/>
        </w:rPr>
        <w:t>” application in the folder that you installed it and running that. Then run the above command.</w:t>
      </w:r>
    </w:p>
    <w:p w14:paraId="23BF5A51" w14:textId="2002162D" w:rsidR="00091107" w:rsidRPr="00091107" w:rsidRDefault="00091107" w:rsidP="00091107">
      <w:pPr>
        <w:numPr>
          <w:ilvl w:val="1"/>
          <w:numId w:val="3"/>
        </w:numPr>
        <w:rPr>
          <w:rFonts w:ascii="Arial" w:hAnsi="Arial" w:cs="Arial"/>
          <w:sz w:val="24"/>
        </w:rPr>
      </w:pPr>
      <w:r>
        <w:rPr>
          <w:sz w:val="24"/>
        </w:rPr>
        <w:t>Mac:</w:t>
      </w:r>
    </w:p>
    <w:p w14:paraId="0B196EDA" w14:textId="0195EEB0" w:rsidR="00091107" w:rsidRPr="00091107" w:rsidRDefault="00091107" w:rsidP="00091107">
      <w:pPr>
        <w:numPr>
          <w:ilvl w:val="2"/>
          <w:numId w:val="3"/>
        </w:numPr>
        <w:rPr>
          <w:rFonts w:ascii="Arial" w:hAnsi="Arial" w:cs="Arial"/>
          <w:sz w:val="24"/>
        </w:rPr>
      </w:pPr>
      <w:r>
        <w:rPr>
          <w:sz w:val="24"/>
        </w:rPr>
        <w:t>Open the Terminal app</w:t>
      </w:r>
    </w:p>
    <w:p w14:paraId="6FF28E35" w14:textId="168D6389" w:rsidR="00091107" w:rsidRPr="00003157" w:rsidRDefault="00091107" w:rsidP="00091107">
      <w:pPr>
        <w:numPr>
          <w:ilvl w:val="2"/>
          <w:numId w:val="3"/>
        </w:numPr>
        <w:rPr>
          <w:rFonts w:ascii="Arial" w:hAnsi="Arial" w:cs="Arial"/>
          <w:sz w:val="24"/>
        </w:rPr>
      </w:pPr>
      <w:r>
        <w:rPr>
          <w:sz w:val="24"/>
        </w:rPr>
        <w:t xml:space="preserve">Type: </w:t>
      </w:r>
      <w:r w:rsidRPr="00091107">
        <w:rPr>
          <w:rFonts w:ascii="Courier New" w:hAnsi="Courier New" w:cs="Courier New"/>
          <w:sz w:val="24"/>
        </w:rPr>
        <w:t xml:space="preserve">git </w:t>
      </w:r>
      <w:r w:rsidR="00003157">
        <w:rPr>
          <w:rFonts w:ascii="Courier New" w:hAnsi="Courier New" w:cs="Courier New"/>
          <w:sz w:val="24"/>
        </w:rPr>
        <w:t>–</w:t>
      </w:r>
      <w:r w:rsidRPr="00091107">
        <w:rPr>
          <w:rFonts w:ascii="Courier New" w:hAnsi="Courier New" w:cs="Courier New"/>
          <w:sz w:val="24"/>
        </w:rPr>
        <w:t>version</w:t>
      </w:r>
    </w:p>
    <w:p w14:paraId="5A20ED9B" w14:textId="77777777" w:rsidR="00003157" w:rsidRDefault="00003157" w:rsidP="00003157">
      <w:pPr>
        <w:pStyle w:val="Heading9"/>
        <w:tabs>
          <w:tab w:val="clear" w:pos="-14547"/>
          <w:tab w:val="clear" w:pos="-720"/>
          <w:tab w:val="clear" w:pos="0"/>
          <w:tab w:val="clear" w:pos="180"/>
          <w:tab w:val="clear" w:pos="360"/>
          <w:tab w:val="clear" w:pos="540"/>
          <w:tab w:val="clear" w:pos="720"/>
          <w:tab w:val="clear" w:pos="1440"/>
          <w:tab w:val="clear" w:pos="2160"/>
          <w:tab w:val="clear" w:pos="3240"/>
          <w:tab w:val="clear" w:pos="3870"/>
          <w:tab w:val="clear" w:pos="4320"/>
          <w:tab w:val="clear" w:pos="5040"/>
          <w:tab w:val="clear" w:pos="5760"/>
          <w:tab w:val="clear" w:pos="6480"/>
          <w:tab w:val="clear" w:pos="7200"/>
          <w:tab w:val="clear" w:pos="7920"/>
          <w:tab w:val="clear" w:pos="8640"/>
          <w:tab w:val="clear" w:pos="9360"/>
        </w:tabs>
        <w:rPr>
          <w:bCs/>
        </w:rPr>
      </w:pPr>
    </w:p>
    <w:p w14:paraId="49302D86" w14:textId="5D5D29FE" w:rsidR="00003157" w:rsidRDefault="00003157" w:rsidP="00003157">
      <w:pPr>
        <w:pStyle w:val="Heading9"/>
        <w:tabs>
          <w:tab w:val="clear" w:pos="-14547"/>
          <w:tab w:val="clear" w:pos="-720"/>
          <w:tab w:val="clear" w:pos="0"/>
          <w:tab w:val="clear" w:pos="180"/>
          <w:tab w:val="clear" w:pos="360"/>
          <w:tab w:val="clear" w:pos="540"/>
          <w:tab w:val="clear" w:pos="720"/>
          <w:tab w:val="clear" w:pos="1440"/>
          <w:tab w:val="clear" w:pos="2160"/>
          <w:tab w:val="clear" w:pos="3240"/>
          <w:tab w:val="clear" w:pos="3870"/>
          <w:tab w:val="clear" w:pos="4320"/>
          <w:tab w:val="clear" w:pos="5040"/>
          <w:tab w:val="clear" w:pos="5760"/>
          <w:tab w:val="clear" w:pos="6480"/>
          <w:tab w:val="clear" w:pos="7200"/>
          <w:tab w:val="clear" w:pos="7920"/>
          <w:tab w:val="clear" w:pos="8640"/>
          <w:tab w:val="clear" w:pos="9360"/>
        </w:tabs>
        <w:rPr>
          <w:bCs/>
        </w:rPr>
      </w:pPr>
      <w:r>
        <w:rPr>
          <w:bCs/>
        </w:rPr>
        <w:t>Create github.com account</w:t>
      </w:r>
    </w:p>
    <w:p w14:paraId="26172BE6" w14:textId="47B9FDE0" w:rsidR="00003157" w:rsidRPr="00003157" w:rsidRDefault="00003157" w:rsidP="00003157">
      <w:pPr>
        <w:rPr>
          <w:sz w:val="24"/>
        </w:rPr>
      </w:pPr>
      <w:r>
        <w:rPr>
          <w:sz w:val="24"/>
        </w:rPr>
        <w:t xml:space="preserve">In order to push to github, you </w:t>
      </w:r>
      <w:r w:rsidRPr="00003157">
        <w:rPr>
          <w:sz w:val="24"/>
        </w:rPr>
        <w:t>will need your own account.</w:t>
      </w:r>
    </w:p>
    <w:p w14:paraId="454D4F32" w14:textId="3E096846" w:rsidR="00003157" w:rsidRPr="00003157" w:rsidRDefault="00003157" w:rsidP="00003157">
      <w:pPr>
        <w:numPr>
          <w:ilvl w:val="0"/>
          <w:numId w:val="3"/>
        </w:numPr>
        <w:rPr>
          <w:sz w:val="24"/>
        </w:rPr>
      </w:pPr>
      <w:r w:rsidRPr="00003157">
        <w:rPr>
          <w:sz w:val="24"/>
        </w:rPr>
        <w:t xml:space="preserve">Go here: </w:t>
      </w:r>
      <w:hyperlink r:id="rId9" w:history="1">
        <w:r w:rsidRPr="00003157">
          <w:rPr>
            <w:rStyle w:val="Hyperlink"/>
            <w:sz w:val="24"/>
          </w:rPr>
          <w:t>https://github.com/join</w:t>
        </w:r>
      </w:hyperlink>
    </w:p>
    <w:p w14:paraId="143FB7AE" w14:textId="443082A8" w:rsidR="00003157" w:rsidRPr="00003157" w:rsidRDefault="00003157" w:rsidP="00003157">
      <w:pPr>
        <w:numPr>
          <w:ilvl w:val="0"/>
          <w:numId w:val="3"/>
        </w:numPr>
        <w:rPr>
          <w:sz w:val="24"/>
        </w:rPr>
      </w:pPr>
      <w:r>
        <w:rPr>
          <w:sz w:val="24"/>
        </w:rPr>
        <w:t>You will need to enter your email address and then verify your account after registering.</w:t>
      </w:r>
    </w:p>
    <w:p w14:paraId="7CDBE62A" w14:textId="77777777" w:rsidR="00A66F5F" w:rsidRPr="00003157" w:rsidRDefault="00A66F5F" w:rsidP="00A66F5F">
      <w:pPr>
        <w:ind w:left="360"/>
        <w:rPr>
          <w:sz w:val="24"/>
        </w:rPr>
      </w:pPr>
    </w:p>
    <w:p w14:paraId="1B19DDF5" w14:textId="3002B938" w:rsidR="002D53B3" w:rsidRPr="00003157" w:rsidRDefault="00003157">
      <w:pPr>
        <w:rPr>
          <w:sz w:val="24"/>
          <w:u w:val="single"/>
        </w:rPr>
      </w:pPr>
      <w:r>
        <w:rPr>
          <w:b/>
          <w:bCs/>
          <w:sz w:val="24"/>
          <w:u w:val="single"/>
        </w:rPr>
        <w:t>Starting with Git</w:t>
      </w:r>
    </w:p>
    <w:p w14:paraId="07FDE0F7" w14:textId="2500EB62" w:rsidR="003B13F7" w:rsidRDefault="00003157">
      <w:pPr>
        <w:rPr>
          <w:sz w:val="24"/>
        </w:rPr>
      </w:pPr>
      <w:r w:rsidRPr="00003157">
        <w:rPr>
          <w:sz w:val="24"/>
        </w:rPr>
        <w:t>The first time we use Git on a new machine, we need to configure a few things</w:t>
      </w:r>
      <w:r w:rsidR="00312532">
        <w:rPr>
          <w:sz w:val="24"/>
        </w:rPr>
        <w:t>:</w:t>
      </w:r>
    </w:p>
    <w:p w14:paraId="2F52C959" w14:textId="16031E65" w:rsidR="003446FF" w:rsidRDefault="003446FF">
      <w:pPr>
        <w:rPr>
          <w:sz w:val="24"/>
        </w:rPr>
      </w:pPr>
    </w:p>
    <w:p w14:paraId="10B1D1F9" w14:textId="182D396C" w:rsidR="003446FF" w:rsidRPr="00190E57" w:rsidRDefault="003446FF">
      <w:pPr>
        <w:rPr>
          <w:i/>
          <w:iCs/>
          <w:color w:val="FF0000"/>
          <w:sz w:val="24"/>
        </w:rPr>
      </w:pPr>
      <w:r w:rsidRPr="00190E57">
        <w:rPr>
          <w:i/>
          <w:iCs/>
          <w:color w:val="FF0000"/>
          <w:sz w:val="24"/>
        </w:rPr>
        <w:t>If using Git Portable in the lab, need to set the HOME environment variable first:</w:t>
      </w:r>
    </w:p>
    <w:p w14:paraId="1A00A666" w14:textId="6C8C33E2" w:rsidR="003446FF" w:rsidRPr="00190E57" w:rsidRDefault="00190E57">
      <w:pPr>
        <w:rPr>
          <w:rFonts w:ascii="Courier New" w:hAnsi="Courier New" w:cs="Courier New"/>
          <w:i/>
          <w:iCs/>
          <w:color w:val="FF0000"/>
          <w:sz w:val="24"/>
        </w:rPr>
      </w:pPr>
      <w:r w:rsidRPr="00190E57">
        <w:rPr>
          <w:rFonts w:ascii="Courier New" w:hAnsi="Courier New" w:cs="Courier New"/>
          <w:i/>
          <w:iCs/>
          <w:color w:val="FF0000"/>
          <w:sz w:val="24"/>
        </w:rPr>
        <w:t>set HOME=%USERPROFILE%</w:t>
      </w:r>
    </w:p>
    <w:p w14:paraId="0D94A2F6" w14:textId="1A3C6E11" w:rsidR="00312532" w:rsidRPr="00312532" w:rsidRDefault="00312532">
      <w:pPr>
        <w:rPr>
          <w:rFonts w:ascii="Courier New" w:hAnsi="Courier New" w:cs="Courier New"/>
          <w:sz w:val="24"/>
          <w:szCs w:val="24"/>
        </w:rPr>
      </w:pPr>
    </w:p>
    <w:p w14:paraId="0340FBE7" w14:textId="5D001B57" w:rsidR="00312532" w:rsidRPr="00312532" w:rsidRDefault="00312532" w:rsidP="00312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312532">
        <w:rPr>
          <w:rFonts w:ascii="Courier New" w:eastAsia="Times New Roman" w:hAnsi="Courier New" w:cs="Courier New"/>
          <w:sz w:val="24"/>
          <w:szCs w:val="24"/>
        </w:rPr>
        <w:t>git config --global user.name "</w:t>
      </w:r>
      <w:r>
        <w:rPr>
          <w:rFonts w:ascii="Courier New" w:eastAsia="Times New Roman" w:hAnsi="Courier New" w:cs="Courier New"/>
          <w:sz w:val="24"/>
          <w:szCs w:val="24"/>
        </w:rPr>
        <w:t>My Name</w:t>
      </w:r>
      <w:r w:rsidRPr="00312532">
        <w:rPr>
          <w:rFonts w:ascii="Courier New" w:eastAsia="Times New Roman" w:hAnsi="Courier New" w:cs="Courier New"/>
          <w:sz w:val="24"/>
          <w:szCs w:val="24"/>
        </w:rPr>
        <w:t>"</w:t>
      </w:r>
    </w:p>
    <w:p w14:paraId="6F0C8796" w14:textId="0CBF489C" w:rsidR="00312532" w:rsidRDefault="00312532" w:rsidP="00312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312532">
        <w:rPr>
          <w:rFonts w:ascii="Courier New" w:eastAsia="Times New Roman" w:hAnsi="Courier New" w:cs="Courier New"/>
          <w:sz w:val="24"/>
          <w:szCs w:val="24"/>
        </w:rPr>
        <w:t xml:space="preserve">git config --global user.email </w:t>
      </w:r>
      <w:r w:rsidR="003446FF" w:rsidRPr="00312532">
        <w:rPr>
          <w:rFonts w:ascii="Courier New" w:eastAsia="Times New Roman" w:hAnsi="Courier New" w:cs="Courier New"/>
          <w:sz w:val="24"/>
          <w:szCs w:val="24"/>
        </w:rPr>
        <w:t>"</w:t>
      </w:r>
      <w:r w:rsidR="003446FF">
        <w:rPr>
          <w:rFonts w:ascii="Courier New" w:eastAsia="Times New Roman" w:hAnsi="Courier New" w:cs="Courier New"/>
          <w:sz w:val="24"/>
          <w:szCs w:val="24"/>
        </w:rPr>
        <w:t>my</w:t>
      </w:r>
      <w:r w:rsidR="003446FF" w:rsidRPr="00312532">
        <w:rPr>
          <w:rFonts w:ascii="Courier New" w:eastAsia="Times New Roman" w:hAnsi="Courier New" w:cs="Courier New"/>
          <w:sz w:val="24"/>
          <w:szCs w:val="24"/>
        </w:rPr>
        <w:t>@</w:t>
      </w:r>
      <w:r w:rsidR="003446FF">
        <w:rPr>
          <w:rFonts w:ascii="Courier New" w:eastAsia="Times New Roman" w:hAnsi="Courier New" w:cs="Courier New"/>
          <w:sz w:val="24"/>
          <w:szCs w:val="24"/>
        </w:rPr>
        <w:t>email.com</w:t>
      </w:r>
      <w:r w:rsidR="003446FF" w:rsidRPr="00312532">
        <w:rPr>
          <w:rFonts w:ascii="Courier New" w:eastAsia="Times New Roman" w:hAnsi="Courier New" w:cs="Courier New"/>
          <w:sz w:val="24"/>
          <w:szCs w:val="24"/>
        </w:rPr>
        <w:t>"</w:t>
      </w:r>
    </w:p>
    <w:p w14:paraId="1F1AEBD2" w14:textId="5F5E9D2A" w:rsidR="003446FF" w:rsidRPr="00312532" w:rsidRDefault="003446FF" w:rsidP="00190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3446FF">
        <w:rPr>
          <w:rFonts w:ascii="Courier New" w:eastAsia="Times New Roman" w:hAnsi="Courier New" w:cs="Courier New"/>
          <w:sz w:val="24"/>
          <w:szCs w:val="24"/>
        </w:rPr>
        <w:t>git config --global color.ui "auto"</w:t>
      </w:r>
    </w:p>
    <w:p w14:paraId="1B574C95" w14:textId="77777777" w:rsidR="00312532" w:rsidRDefault="00312532">
      <w:pPr>
        <w:rPr>
          <w:sz w:val="24"/>
        </w:rPr>
      </w:pPr>
    </w:p>
    <w:p w14:paraId="31AC1C61" w14:textId="77777777" w:rsidR="003B13F7" w:rsidRDefault="003B13F7">
      <w:pPr>
        <w:rPr>
          <w:sz w:val="24"/>
        </w:rPr>
      </w:pPr>
    </w:p>
    <w:p w14:paraId="5DAB8BE4" w14:textId="77777777" w:rsidR="003446FF" w:rsidRPr="003446FF" w:rsidRDefault="003446FF" w:rsidP="003446FF">
      <w:pPr>
        <w:rPr>
          <w:sz w:val="24"/>
        </w:rPr>
      </w:pPr>
      <w:r w:rsidRPr="003446FF">
        <w:rPr>
          <w:sz w:val="24"/>
        </w:rPr>
        <w:t>Git commands are written git verb, where verb is what we actually want it to do. In this case, we're telling Git:</w:t>
      </w:r>
    </w:p>
    <w:p w14:paraId="19228698" w14:textId="77777777" w:rsidR="003446FF" w:rsidRPr="003446FF" w:rsidRDefault="003446FF" w:rsidP="003446FF">
      <w:pPr>
        <w:rPr>
          <w:sz w:val="24"/>
        </w:rPr>
      </w:pPr>
    </w:p>
    <w:p w14:paraId="5C9223BF" w14:textId="77777777" w:rsidR="003446FF" w:rsidRPr="003446FF" w:rsidRDefault="003446FF" w:rsidP="003446FF">
      <w:pPr>
        <w:pStyle w:val="ListParagraph"/>
        <w:numPr>
          <w:ilvl w:val="0"/>
          <w:numId w:val="13"/>
        </w:numPr>
        <w:rPr>
          <w:sz w:val="24"/>
        </w:rPr>
      </w:pPr>
      <w:r w:rsidRPr="003446FF">
        <w:rPr>
          <w:sz w:val="24"/>
        </w:rPr>
        <w:t>our name and email address,</w:t>
      </w:r>
    </w:p>
    <w:p w14:paraId="55489DD9" w14:textId="1381386E" w:rsidR="003446FF" w:rsidRPr="003446FF" w:rsidRDefault="003446FF" w:rsidP="00190E57">
      <w:pPr>
        <w:pStyle w:val="ListParagraph"/>
        <w:numPr>
          <w:ilvl w:val="0"/>
          <w:numId w:val="13"/>
        </w:numPr>
        <w:rPr>
          <w:sz w:val="24"/>
        </w:rPr>
      </w:pPr>
      <w:r w:rsidRPr="003446FF">
        <w:rPr>
          <w:sz w:val="24"/>
        </w:rPr>
        <w:t>to colorize output,</w:t>
      </w:r>
    </w:p>
    <w:p w14:paraId="5DDC69C4" w14:textId="15493C02" w:rsidR="003446FF" w:rsidRDefault="003446FF" w:rsidP="003446FF">
      <w:pPr>
        <w:pStyle w:val="ListParagraph"/>
        <w:numPr>
          <w:ilvl w:val="0"/>
          <w:numId w:val="13"/>
        </w:numPr>
        <w:rPr>
          <w:sz w:val="24"/>
        </w:rPr>
      </w:pPr>
      <w:r w:rsidRPr="003446FF">
        <w:rPr>
          <w:sz w:val="24"/>
        </w:rPr>
        <w:t>that we want to use these settings globally (i.e., for every project),</w:t>
      </w:r>
    </w:p>
    <w:p w14:paraId="358FD425" w14:textId="77777777" w:rsidR="003446FF" w:rsidRPr="003446FF" w:rsidRDefault="003446FF" w:rsidP="003446FF">
      <w:pPr>
        <w:pStyle w:val="ListParagraph"/>
        <w:rPr>
          <w:sz w:val="24"/>
        </w:rPr>
      </w:pPr>
    </w:p>
    <w:p w14:paraId="32C97501" w14:textId="154D6290" w:rsidR="003B13F7" w:rsidRDefault="003446FF" w:rsidP="003446FF">
      <w:pPr>
        <w:rPr>
          <w:sz w:val="24"/>
        </w:rPr>
      </w:pPr>
      <w:r w:rsidRPr="003446FF">
        <w:rPr>
          <w:sz w:val="24"/>
        </w:rPr>
        <w:t>The commands above only need to be run once: the flag --global tells Git to use the settings for every project on this machine.</w:t>
      </w:r>
    </w:p>
    <w:p w14:paraId="759A70F1" w14:textId="77777777" w:rsidR="00FF6E5F" w:rsidRDefault="00FF6E5F">
      <w:pPr>
        <w:rPr>
          <w:sz w:val="24"/>
        </w:rPr>
      </w:pPr>
    </w:p>
    <w:p w14:paraId="2F4D5028" w14:textId="77777777" w:rsidR="00190E57" w:rsidRPr="00003157" w:rsidRDefault="00190E57" w:rsidP="00190E57">
      <w:pPr>
        <w:rPr>
          <w:sz w:val="24"/>
          <w:u w:val="single"/>
        </w:rPr>
      </w:pPr>
      <w:r>
        <w:rPr>
          <w:b/>
          <w:bCs/>
          <w:sz w:val="24"/>
          <w:u w:val="single"/>
        </w:rPr>
        <w:t>Starting with Git</w:t>
      </w:r>
    </w:p>
    <w:p w14:paraId="7BA9BBB5" w14:textId="77777777" w:rsidR="00190E57" w:rsidRDefault="00190E57" w:rsidP="00190E57">
      <w:pPr>
        <w:rPr>
          <w:sz w:val="24"/>
        </w:rPr>
      </w:pPr>
    </w:p>
    <w:p w14:paraId="3AF32AA5" w14:textId="571E0EE9" w:rsidR="00190E57" w:rsidRPr="00190E57" w:rsidRDefault="00190E57" w:rsidP="00190E57">
      <w:pPr>
        <w:rPr>
          <w:sz w:val="24"/>
        </w:rPr>
      </w:pPr>
      <w:r w:rsidRPr="00190E57">
        <w:rPr>
          <w:sz w:val="24"/>
        </w:rPr>
        <w:t xml:space="preserve">Once Git is configured, we can start using it to share code on </w:t>
      </w:r>
      <w:hyperlink r:id="rId10" w:history="1">
        <w:r w:rsidRPr="00190E57">
          <w:rPr>
            <w:rStyle w:val="Hyperlink"/>
            <w:sz w:val="24"/>
          </w:rPr>
          <w:t>GitHub</w:t>
        </w:r>
      </w:hyperlink>
      <w:r w:rsidRPr="00190E57">
        <w:rPr>
          <w:sz w:val="24"/>
        </w:rPr>
        <w:t>. Make sure to create a GitHub account on the website if you don't yet have one.</w:t>
      </w:r>
    </w:p>
    <w:p w14:paraId="1DB7CA9E" w14:textId="77777777" w:rsidR="00190E57" w:rsidRPr="00190E57" w:rsidRDefault="00190E57" w:rsidP="00190E57">
      <w:pPr>
        <w:rPr>
          <w:sz w:val="24"/>
        </w:rPr>
      </w:pPr>
    </w:p>
    <w:p w14:paraId="2EE4DE99" w14:textId="1C5E8A48" w:rsidR="00190E57" w:rsidRPr="00190E57" w:rsidRDefault="00190E57" w:rsidP="00190E57">
      <w:pPr>
        <w:rPr>
          <w:sz w:val="24"/>
        </w:rPr>
      </w:pPr>
      <w:r w:rsidRPr="00190E57">
        <w:rPr>
          <w:sz w:val="24"/>
        </w:rPr>
        <w:t xml:space="preserve">Follow </w:t>
      </w:r>
      <w:hyperlink r:id="rId11" w:history="1">
        <w:r w:rsidRPr="00190E57">
          <w:rPr>
            <w:rStyle w:val="Hyperlink"/>
            <w:sz w:val="24"/>
          </w:rPr>
          <w:t>these instructions</w:t>
        </w:r>
      </w:hyperlink>
      <w:r w:rsidRPr="00190E57">
        <w:rPr>
          <w:sz w:val="24"/>
        </w:rPr>
        <w:t xml:space="preserve"> to create a new GitHub repository. Be sure to select these options:</w:t>
      </w:r>
    </w:p>
    <w:p w14:paraId="1D3C6D33" w14:textId="77777777" w:rsidR="00190E57" w:rsidRPr="00190E57" w:rsidRDefault="00190E57" w:rsidP="00190E57">
      <w:pPr>
        <w:rPr>
          <w:sz w:val="24"/>
        </w:rPr>
      </w:pPr>
    </w:p>
    <w:p w14:paraId="3235FA4C" w14:textId="03DAA416" w:rsidR="00190E57" w:rsidRPr="00190E57" w:rsidRDefault="00190E57" w:rsidP="00190E57">
      <w:pPr>
        <w:pStyle w:val="ListParagraph"/>
        <w:numPr>
          <w:ilvl w:val="0"/>
          <w:numId w:val="14"/>
        </w:numPr>
        <w:rPr>
          <w:sz w:val="24"/>
        </w:rPr>
      </w:pPr>
      <w:r w:rsidRPr="00190E57">
        <w:rPr>
          <w:sz w:val="24"/>
        </w:rPr>
        <w:t>Call the repo "giscX317_lab</w:t>
      </w:r>
      <w:r w:rsidR="002D0B9C">
        <w:rPr>
          <w:sz w:val="24"/>
        </w:rPr>
        <w:t>12</w:t>
      </w:r>
      <w:r w:rsidRPr="00190E57">
        <w:rPr>
          <w:sz w:val="24"/>
        </w:rPr>
        <w:t>"</w:t>
      </w:r>
    </w:p>
    <w:p w14:paraId="5BCFF4FF" w14:textId="77777777" w:rsidR="00190E57" w:rsidRPr="00190E57" w:rsidRDefault="00190E57" w:rsidP="00190E57">
      <w:pPr>
        <w:pStyle w:val="ListParagraph"/>
        <w:numPr>
          <w:ilvl w:val="0"/>
          <w:numId w:val="14"/>
        </w:numPr>
        <w:rPr>
          <w:sz w:val="24"/>
        </w:rPr>
      </w:pPr>
      <w:r w:rsidRPr="00190E57">
        <w:rPr>
          <w:sz w:val="24"/>
        </w:rPr>
        <w:t>Create a README.md file</w:t>
      </w:r>
    </w:p>
    <w:p w14:paraId="53F6CE1A" w14:textId="77777777" w:rsidR="00190E57" w:rsidRPr="00190E57" w:rsidRDefault="00190E57" w:rsidP="00190E57">
      <w:pPr>
        <w:pStyle w:val="ListParagraph"/>
        <w:numPr>
          <w:ilvl w:val="0"/>
          <w:numId w:val="14"/>
        </w:numPr>
        <w:rPr>
          <w:sz w:val="24"/>
        </w:rPr>
      </w:pPr>
      <w:r w:rsidRPr="00190E57">
        <w:rPr>
          <w:sz w:val="24"/>
        </w:rPr>
        <w:t>Don't create a .gitignore file</w:t>
      </w:r>
    </w:p>
    <w:p w14:paraId="40EBB5A0" w14:textId="29F77E80" w:rsidR="00FF6E5F" w:rsidRPr="00190E57" w:rsidRDefault="00190E57" w:rsidP="00190E57">
      <w:pPr>
        <w:pStyle w:val="ListParagraph"/>
        <w:numPr>
          <w:ilvl w:val="0"/>
          <w:numId w:val="14"/>
        </w:numPr>
        <w:rPr>
          <w:sz w:val="24"/>
        </w:rPr>
      </w:pPr>
      <w:r w:rsidRPr="00190E57">
        <w:rPr>
          <w:sz w:val="24"/>
        </w:rPr>
        <w:t xml:space="preserve">Don't add a license for now. </w:t>
      </w:r>
    </w:p>
    <w:p w14:paraId="3EF8EB67" w14:textId="16BCC4E7" w:rsidR="00190E57" w:rsidRDefault="00190E57" w:rsidP="00190E57">
      <w:pPr>
        <w:rPr>
          <w:sz w:val="24"/>
        </w:rPr>
      </w:pPr>
    </w:p>
    <w:p w14:paraId="62DA8192" w14:textId="6A1C1131" w:rsidR="00190E57" w:rsidRDefault="00190E57" w:rsidP="00190E57">
      <w:pPr>
        <w:rPr>
          <w:sz w:val="24"/>
        </w:rPr>
      </w:pPr>
      <w:r w:rsidRPr="00190E57">
        <w:rPr>
          <w:sz w:val="24"/>
        </w:rPr>
        <w:t xml:space="preserve">After you create your directory, clone a local copy onto your computer by following </w:t>
      </w:r>
      <w:hyperlink r:id="rId12" w:history="1">
        <w:r w:rsidRPr="00190E57">
          <w:rPr>
            <w:rStyle w:val="Hyperlink"/>
            <w:sz w:val="24"/>
          </w:rPr>
          <w:t>these instructions</w:t>
        </w:r>
      </w:hyperlink>
      <w:r w:rsidRPr="00190E57">
        <w:rPr>
          <w:sz w:val="24"/>
        </w:rPr>
        <w:t>. Be sure to clone in a location that you will remember!</w:t>
      </w:r>
    </w:p>
    <w:p w14:paraId="51CC6D1A" w14:textId="2A82524B" w:rsidR="00190E57" w:rsidRPr="00190E57" w:rsidRDefault="00190E57" w:rsidP="00190E57">
      <w:pPr>
        <w:rPr>
          <w:rFonts w:ascii="Courier New" w:hAnsi="Courier New" w:cs="Courier New"/>
          <w:sz w:val="24"/>
          <w:szCs w:val="24"/>
        </w:rPr>
      </w:pPr>
    </w:p>
    <w:p w14:paraId="3648BB2E" w14:textId="20A490F2" w:rsidR="00190E57" w:rsidRPr="00190E57" w:rsidRDefault="00190E57" w:rsidP="00190E57">
      <w:pPr>
        <w:pStyle w:val="HTMLPreformatted"/>
        <w:rPr>
          <w:sz w:val="24"/>
          <w:szCs w:val="24"/>
        </w:rPr>
      </w:pPr>
      <w:r w:rsidRPr="00190E57">
        <w:rPr>
          <w:rStyle w:val="pl-c1"/>
          <w:rFonts w:eastAsia="Courier New"/>
          <w:sz w:val="24"/>
          <w:szCs w:val="24"/>
        </w:rPr>
        <w:t>cd</w:t>
      </w:r>
      <w:r w:rsidRPr="00190E57">
        <w:rPr>
          <w:sz w:val="24"/>
          <w:szCs w:val="24"/>
        </w:rPr>
        <w:t xml:space="preserve"> </w:t>
      </w:r>
      <w:r>
        <w:rPr>
          <w:rStyle w:val="pl-k"/>
          <w:sz w:val="24"/>
          <w:szCs w:val="24"/>
        </w:rPr>
        <w:t>path/to/your/lab</w:t>
      </w:r>
      <w:r w:rsidR="002D0B9C">
        <w:rPr>
          <w:rStyle w:val="pl-k"/>
          <w:sz w:val="24"/>
          <w:szCs w:val="24"/>
        </w:rPr>
        <w:t>12</w:t>
      </w:r>
      <w:r>
        <w:rPr>
          <w:rStyle w:val="pl-k"/>
          <w:sz w:val="24"/>
          <w:szCs w:val="24"/>
        </w:rPr>
        <w:t>/directory</w:t>
      </w:r>
    </w:p>
    <w:p w14:paraId="1F419F51" w14:textId="50149900" w:rsidR="00190E57" w:rsidRPr="00190E57" w:rsidRDefault="00190E57" w:rsidP="00190E57">
      <w:pPr>
        <w:pStyle w:val="HTMLPreformatted"/>
        <w:rPr>
          <w:sz w:val="24"/>
          <w:szCs w:val="24"/>
        </w:rPr>
      </w:pPr>
      <w:r w:rsidRPr="00190E57">
        <w:rPr>
          <w:sz w:val="24"/>
          <w:szCs w:val="24"/>
        </w:rPr>
        <w:t>git clone https://github.com/</w:t>
      </w:r>
      <w:r>
        <w:rPr>
          <w:sz w:val="24"/>
          <w:szCs w:val="24"/>
        </w:rPr>
        <w:t>YOURUSERNAME</w:t>
      </w:r>
      <w:r w:rsidRPr="00190E57">
        <w:rPr>
          <w:sz w:val="24"/>
          <w:szCs w:val="24"/>
        </w:rPr>
        <w:t>/</w:t>
      </w:r>
      <w:r>
        <w:rPr>
          <w:sz w:val="24"/>
          <w:szCs w:val="24"/>
        </w:rPr>
        <w:t>giscX317_lab</w:t>
      </w:r>
      <w:r w:rsidR="002D0B9C">
        <w:rPr>
          <w:sz w:val="24"/>
          <w:szCs w:val="24"/>
        </w:rPr>
        <w:t>12</w:t>
      </w:r>
      <w:r w:rsidRPr="00190E57">
        <w:rPr>
          <w:sz w:val="24"/>
          <w:szCs w:val="24"/>
        </w:rPr>
        <w:t>.git</w:t>
      </w:r>
    </w:p>
    <w:p w14:paraId="649BC489" w14:textId="4571176F" w:rsidR="00190E57" w:rsidRDefault="00190E57" w:rsidP="00190E57">
      <w:pPr>
        <w:rPr>
          <w:rFonts w:ascii="Courier New" w:hAnsi="Courier New" w:cs="Courier New"/>
          <w:sz w:val="24"/>
          <w:szCs w:val="24"/>
        </w:rPr>
      </w:pPr>
    </w:p>
    <w:p w14:paraId="62DB70E8" w14:textId="0A9B0076" w:rsidR="00190E57" w:rsidRDefault="00190E57" w:rsidP="00190E57">
      <w:pPr>
        <w:rPr>
          <w:sz w:val="24"/>
        </w:rPr>
      </w:pPr>
      <w:r w:rsidRPr="00190E57">
        <w:rPr>
          <w:sz w:val="24"/>
        </w:rPr>
        <w:t>Now, navigate into your new git repository</w:t>
      </w:r>
      <w:r>
        <w:rPr>
          <w:sz w:val="24"/>
        </w:rPr>
        <w:t>:</w:t>
      </w:r>
    </w:p>
    <w:p w14:paraId="776D7466" w14:textId="3D175C79" w:rsidR="00190E57" w:rsidRDefault="00190E57" w:rsidP="00190E57">
      <w:pPr>
        <w:rPr>
          <w:sz w:val="24"/>
        </w:rPr>
      </w:pPr>
    </w:p>
    <w:p w14:paraId="44436BB1" w14:textId="131DC08E" w:rsidR="00190E57" w:rsidRDefault="00190E57" w:rsidP="00190E57">
      <w:pPr>
        <w:rPr>
          <w:sz w:val="24"/>
        </w:rPr>
      </w:pPr>
      <w:r w:rsidRPr="00190E57">
        <w:rPr>
          <w:rStyle w:val="pl-c1"/>
          <w:rFonts w:ascii="Courier New" w:hAnsi="Courier New" w:cs="Courier New"/>
          <w:sz w:val="24"/>
          <w:szCs w:val="24"/>
        </w:rPr>
        <w:t>cd</w:t>
      </w:r>
      <w:r w:rsidR="002F3FC0">
        <w:rPr>
          <w:rStyle w:val="pl-c1"/>
          <w:rFonts w:ascii="Courier New" w:hAnsi="Courier New" w:cs="Courier New"/>
          <w:sz w:val="24"/>
          <w:szCs w:val="24"/>
        </w:rPr>
        <w:t xml:space="preserve"> </w:t>
      </w:r>
      <w:r w:rsidR="002F3FC0" w:rsidRPr="002F3FC0">
        <w:rPr>
          <w:rStyle w:val="pl-c1"/>
          <w:rFonts w:ascii="Courier New" w:hAnsi="Courier New" w:cs="Courier New"/>
          <w:sz w:val="24"/>
          <w:szCs w:val="24"/>
        </w:rPr>
        <w:t>giscX317_lab</w:t>
      </w:r>
      <w:r w:rsidR="002D0B9C">
        <w:rPr>
          <w:rStyle w:val="pl-c1"/>
          <w:rFonts w:ascii="Courier New" w:hAnsi="Courier New" w:cs="Courier New"/>
          <w:sz w:val="24"/>
          <w:szCs w:val="24"/>
        </w:rPr>
        <w:t>12</w:t>
      </w:r>
    </w:p>
    <w:p w14:paraId="05E42A5D" w14:textId="1D39ED21" w:rsidR="00190E57" w:rsidRDefault="00190E57" w:rsidP="00190E57">
      <w:pPr>
        <w:rPr>
          <w:sz w:val="24"/>
        </w:rPr>
      </w:pPr>
    </w:p>
    <w:p w14:paraId="524ADF6F" w14:textId="2624840E" w:rsidR="00190E57" w:rsidRDefault="002F3FC0" w:rsidP="00190E57">
      <w:pPr>
        <w:rPr>
          <w:sz w:val="24"/>
        </w:rPr>
      </w:pPr>
      <w:r>
        <w:rPr>
          <w:sz w:val="24"/>
        </w:rPr>
        <w:t>If you were to look in at the files in the folder with hidden folders displayed, it would look something like this:</w:t>
      </w:r>
    </w:p>
    <w:p w14:paraId="61EAE114" w14:textId="04204222" w:rsidR="002F3FC0" w:rsidRDefault="002F3FC0" w:rsidP="00190E57">
      <w:pPr>
        <w:rPr>
          <w:rFonts w:ascii="Courier New" w:hAnsi="Courier New" w:cs="Courier New"/>
          <w:sz w:val="24"/>
          <w:szCs w:val="24"/>
        </w:rPr>
      </w:pPr>
      <w:r>
        <w:rPr>
          <w:noProof/>
        </w:rPr>
        <w:lastRenderedPageBreak/>
        <w:drawing>
          <wp:inline distT="0" distB="0" distL="0" distR="0" wp14:anchorId="51F6A1FB" wp14:editId="7C51CF03">
            <wp:extent cx="5943600" cy="2916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16555"/>
                    </a:xfrm>
                    <a:prstGeom prst="rect">
                      <a:avLst/>
                    </a:prstGeom>
                  </pic:spPr>
                </pic:pic>
              </a:graphicData>
            </a:graphic>
          </wp:inline>
        </w:drawing>
      </w:r>
    </w:p>
    <w:p w14:paraId="6495D230" w14:textId="4B5DECA9" w:rsidR="002F3FC0" w:rsidRDefault="002F3FC0" w:rsidP="00190E57">
      <w:pPr>
        <w:rPr>
          <w:rFonts w:ascii="Courier New" w:hAnsi="Courier New" w:cs="Courier New"/>
          <w:sz w:val="24"/>
          <w:szCs w:val="24"/>
        </w:rPr>
      </w:pPr>
    </w:p>
    <w:p w14:paraId="7C877C16" w14:textId="0D1938FE" w:rsidR="002F3FC0" w:rsidRPr="002F3FC0" w:rsidRDefault="002F3FC0" w:rsidP="002F3FC0">
      <w:pPr>
        <w:rPr>
          <w:sz w:val="24"/>
          <w:szCs w:val="24"/>
        </w:rPr>
      </w:pPr>
      <w:r w:rsidRPr="002F3FC0">
        <w:rPr>
          <w:sz w:val="24"/>
          <w:szCs w:val="24"/>
        </w:rPr>
        <w:t xml:space="preserve">Git stores information about the project in this special </w:t>
      </w:r>
      <w:r>
        <w:rPr>
          <w:sz w:val="24"/>
          <w:szCs w:val="24"/>
        </w:rPr>
        <w:t xml:space="preserve">hidden .git </w:t>
      </w:r>
      <w:r w:rsidRPr="002F3FC0">
        <w:rPr>
          <w:sz w:val="24"/>
          <w:szCs w:val="24"/>
        </w:rPr>
        <w:t>sub-directory. If we ever delete it, we will lose the project's history.</w:t>
      </w:r>
    </w:p>
    <w:p w14:paraId="74B06082" w14:textId="77777777" w:rsidR="002F3FC0" w:rsidRPr="002F3FC0" w:rsidRDefault="002F3FC0" w:rsidP="002F3FC0">
      <w:pPr>
        <w:rPr>
          <w:sz w:val="24"/>
          <w:szCs w:val="24"/>
        </w:rPr>
      </w:pPr>
    </w:p>
    <w:p w14:paraId="6D4CE9D5" w14:textId="2D7359A2" w:rsidR="002F3FC0" w:rsidRPr="002F3FC0" w:rsidRDefault="002F3FC0" w:rsidP="002F3FC0">
      <w:pPr>
        <w:rPr>
          <w:sz w:val="24"/>
          <w:szCs w:val="24"/>
        </w:rPr>
      </w:pPr>
      <w:r w:rsidRPr="002F3FC0">
        <w:rPr>
          <w:sz w:val="24"/>
          <w:szCs w:val="24"/>
        </w:rPr>
        <w:t>We can check that everything is set up correctly by asking Git to tell us the status of our project:</w:t>
      </w:r>
    </w:p>
    <w:p w14:paraId="5E3B89A3" w14:textId="75C17A95" w:rsidR="002F3FC0" w:rsidRDefault="002F3FC0" w:rsidP="00190E57">
      <w:pPr>
        <w:rPr>
          <w:rFonts w:ascii="Courier New" w:hAnsi="Courier New" w:cs="Courier New"/>
          <w:sz w:val="24"/>
          <w:szCs w:val="24"/>
        </w:rPr>
      </w:pPr>
    </w:p>
    <w:p w14:paraId="1A88909B" w14:textId="3F0EB112" w:rsidR="002F3FC0" w:rsidRDefault="002F3FC0" w:rsidP="00190E57">
      <w:pPr>
        <w:rPr>
          <w:rFonts w:ascii="Courier New" w:hAnsi="Courier New" w:cs="Courier New"/>
          <w:sz w:val="24"/>
          <w:szCs w:val="24"/>
        </w:rPr>
      </w:pPr>
      <w:r w:rsidRPr="002F3FC0">
        <w:rPr>
          <w:rFonts w:ascii="Courier New" w:hAnsi="Courier New" w:cs="Courier New"/>
          <w:sz w:val="24"/>
          <w:szCs w:val="24"/>
        </w:rPr>
        <w:t>git status</w:t>
      </w:r>
    </w:p>
    <w:p w14:paraId="31ABC8E5" w14:textId="77777777" w:rsidR="002F3FC0" w:rsidRPr="00190E57" w:rsidRDefault="002F3FC0" w:rsidP="00190E57">
      <w:pPr>
        <w:rPr>
          <w:rFonts w:ascii="Courier New" w:hAnsi="Courier New" w:cs="Courier New"/>
          <w:sz w:val="24"/>
          <w:szCs w:val="24"/>
        </w:rPr>
      </w:pPr>
    </w:p>
    <w:p w14:paraId="0DFC3D1D" w14:textId="6C9EA4C8" w:rsidR="002F3FC0" w:rsidRPr="00003157" w:rsidRDefault="002F3FC0" w:rsidP="002F3FC0">
      <w:pPr>
        <w:rPr>
          <w:sz w:val="24"/>
          <w:u w:val="single"/>
        </w:rPr>
      </w:pPr>
      <w:r>
        <w:rPr>
          <w:b/>
          <w:bCs/>
          <w:sz w:val="24"/>
          <w:u w:val="single"/>
        </w:rPr>
        <w:t>git add – Tracks files</w:t>
      </w:r>
    </w:p>
    <w:p w14:paraId="20C131B7" w14:textId="77777777" w:rsidR="002F3FC0" w:rsidRDefault="002F3FC0" w:rsidP="002F3FC0">
      <w:pPr>
        <w:rPr>
          <w:sz w:val="24"/>
        </w:rPr>
      </w:pPr>
    </w:p>
    <w:p w14:paraId="308D9B65" w14:textId="2D6FEAAF" w:rsidR="00190E57" w:rsidRDefault="002F3FC0" w:rsidP="002F3FC0">
      <w:pPr>
        <w:rPr>
          <w:sz w:val="24"/>
        </w:rPr>
      </w:pPr>
      <w:r>
        <w:rPr>
          <w:sz w:val="24"/>
        </w:rPr>
        <w:t>Let’s add a file into our directory.</w:t>
      </w:r>
    </w:p>
    <w:p w14:paraId="398B1736" w14:textId="28065214" w:rsidR="002F3FC0" w:rsidRDefault="002F3FC0" w:rsidP="002F3FC0">
      <w:pPr>
        <w:rPr>
          <w:sz w:val="24"/>
        </w:rPr>
      </w:pPr>
    </w:p>
    <w:p w14:paraId="15878C7B" w14:textId="1EDF77D9" w:rsidR="002F3FC0" w:rsidRDefault="002F3FC0" w:rsidP="002F3FC0">
      <w:pPr>
        <w:pStyle w:val="ListParagraph"/>
        <w:numPr>
          <w:ilvl w:val="0"/>
          <w:numId w:val="15"/>
        </w:numPr>
        <w:rPr>
          <w:sz w:val="24"/>
        </w:rPr>
      </w:pPr>
      <w:r>
        <w:rPr>
          <w:sz w:val="24"/>
        </w:rPr>
        <w:t xml:space="preserve">On Windows, type: </w:t>
      </w:r>
      <w:r w:rsidRPr="002F3FC0">
        <w:rPr>
          <w:rFonts w:ascii="Courier New" w:hAnsi="Courier New" w:cs="Courier New"/>
          <w:sz w:val="24"/>
        </w:rPr>
        <w:t>echo. &gt; “file.txt”</w:t>
      </w:r>
    </w:p>
    <w:p w14:paraId="18FCB7D4" w14:textId="708500AC" w:rsidR="002F3FC0" w:rsidRDefault="002F3FC0" w:rsidP="002F3FC0">
      <w:pPr>
        <w:pStyle w:val="ListParagraph"/>
        <w:numPr>
          <w:ilvl w:val="0"/>
          <w:numId w:val="15"/>
        </w:numPr>
        <w:rPr>
          <w:sz w:val="24"/>
        </w:rPr>
      </w:pPr>
      <w:r>
        <w:rPr>
          <w:sz w:val="24"/>
        </w:rPr>
        <w:t xml:space="preserve">On Mac, type: </w:t>
      </w:r>
      <w:r w:rsidR="0071747B">
        <w:rPr>
          <w:rFonts w:ascii="Courier New" w:hAnsi="Courier New" w:cs="Courier New"/>
          <w:sz w:val="24"/>
        </w:rPr>
        <w:t>nano file.txt</w:t>
      </w:r>
    </w:p>
    <w:p w14:paraId="40AD8E57" w14:textId="3977C603" w:rsidR="002F3FC0" w:rsidRDefault="002F3FC0" w:rsidP="002F3FC0">
      <w:pPr>
        <w:rPr>
          <w:sz w:val="24"/>
        </w:rPr>
      </w:pPr>
    </w:p>
    <w:p w14:paraId="1887BD22" w14:textId="479F6E7C" w:rsidR="0071747B" w:rsidRDefault="0071747B" w:rsidP="002F3FC0">
      <w:pPr>
        <w:rPr>
          <w:sz w:val="24"/>
        </w:rPr>
      </w:pPr>
      <w:r>
        <w:rPr>
          <w:sz w:val="24"/>
        </w:rPr>
        <w:t xml:space="preserve">Now if we type: </w:t>
      </w:r>
      <w:r>
        <w:rPr>
          <w:rFonts w:ascii="Courier New" w:hAnsi="Courier New" w:cs="Courier New"/>
          <w:sz w:val="24"/>
        </w:rPr>
        <w:t>git status</w:t>
      </w:r>
      <w:r>
        <w:rPr>
          <w:sz w:val="24"/>
        </w:rPr>
        <w:t xml:space="preserve">, we should get a message about untracked files, which is Git’s way of telling us there are files in the directory that Git isn’t keeping track of. </w:t>
      </w:r>
    </w:p>
    <w:p w14:paraId="4A5E603D" w14:textId="219EF228" w:rsidR="0071747B" w:rsidRDefault="0071747B" w:rsidP="002F3FC0">
      <w:pPr>
        <w:rPr>
          <w:sz w:val="24"/>
        </w:rPr>
      </w:pPr>
    </w:p>
    <w:p w14:paraId="69BCB4E2" w14:textId="09774464" w:rsidR="0071747B" w:rsidRDefault="0071747B" w:rsidP="002F3FC0">
      <w:pPr>
        <w:rPr>
          <w:sz w:val="24"/>
        </w:rPr>
      </w:pPr>
      <w:r>
        <w:rPr>
          <w:sz w:val="24"/>
        </w:rPr>
        <w:t>We can tell Git it should do so by using the add command:</w:t>
      </w:r>
    </w:p>
    <w:p w14:paraId="3F876CCC" w14:textId="496597FD" w:rsidR="0071747B" w:rsidRDefault="0071747B" w:rsidP="002F3FC0">
      <w:pPr>
        <w:rPr>
          <w:sz w:val="24"/>
        </w:rPr>
      </w:pPr>
    </w:p>
    <w:p w14:paraId="5984A27F" w14:textId="3711B09A" w:rsidR="0071747B" w:rsidRPr="0071747B" w:rsidRDefault="0071747B" w:rsidP="002F3FC0">
      <w:pPr>
        <w:rPr>
          <w:rFonts w:ascii="Courier New" w:hAnsi="Courier New" w:cs="Courier New"/>
          <w:sz w:val="24"/>
        </w:rPr>
      </w:pPr>
      <w:r w:rsidRPr="0071747B">
        <w:rPr>
          <w:rFonts w:ascii="Courier New" w:hAnsi="Courier New" w:cs="Courier New"/>
          <w:sz w:val="24"/>
        </w:rPr>
        <w:t>git add file.txt</w:t>
      </w:r>
    </w:p>
    <w:p w14:paraId="7AE556C1" w14:textId="77777777" w:rsidR="0071747B" w:rsidRDefault="0071747B" w:rsidP="002F3FC0">
      <w:pPr>
        <w:rPr>
          <w:sz w:val="24"/>
        </w:rPr>
      </w:pPr>
    </w:p>
    <w:p w14:paraId="4329A028" w14:textId="7366392E" w:rsidR="0071747B" w:rsidRDefault="0071747B" w:rsidP="002F3FC0">
      <w:pPr>
        <w:rPr>
          <w:sz w:val="24"/>
        </w:rPr>
      </w:pPr>
      <w:r>
        <w:rPr>
          <w:sz w:val="24"/>
        </w:rPr>
        <w:t>Or you could alternatively add all new files in the directory using the . shortcut:</w:t>
      </w:r>
    </w:p>
    <w:p w14:paraId="33AC91BF" w14:textId="7E6025EC" w:rsidR="0071747B" w:rsidRDefault="0071747B" w:rsidP="002F3FC0">
      <w:pPr>
        <w:rPr>
          <w:sz w:val="24"/>
        </w:rPr>
      </w:pPr>
    </w:p>
    <w:p w14:paraId="499BD142" w14:textId="031873F6" w:rsidR="0071747B" w:rsidRPr="0071747B" w:rsidRDefault="0071747B" w:rsidP="002F3FC0">
      <w:pPr>
        <w:rPr>
          <w:rFonts w:ascii="Courier New" w:hAnsi="Courier New" w:cs="Courier New"/>
          <w:sz w:val="24"/>
        </w:rPr>
      </w:pPr>
      <w:r w:rsidRPr="0071747B">
        <w:rPr>
          <w:rFonts w:ascii="Courier New" w:hAnsi="Courier New" w:cs="Courier New"/>
          <w:sz w:val="24"/>
        </w:rPr>
        <w:t>git add .</w:t>
      </w:r>
    </w:p>
    <w:p w14:paraId="64EC1FB6" w14:textId="77777777" w:rsidR="0071747B" w:rsidRDefault="0071747B" w:rsidP="002F3FC0">
      <w:pPr>
        <w:rPr>
          <w:sz w:val="24"/>
        </w:rPr>
      </w:pPr>
    </w:p>
    <w:p w14:paraId="188DC9AA" w14:textId="168AB2FE" w:rsidR="0071747B" w:rsidRDefault="0071747B" w:rsidP="002F3FC0">
      <w:pPr>
        <w:rPr>
          <w:sz w:val="24"/>
        </w:rPr>
      </w:pPr>
      <w:r>
        <w:rPr>
          <w:sz w:val="24"/>
        </w:rPr>
        <w:t>Now using status will show there are no longer any untracked files.</w:t>
      </w:r>
    </w:p>
    <w:p w14:paraId="035985D3" w14:textId="77777777" w:rsidR="002F3FC0" w:rsidRPr="002F3FC0" w:rsidRDefault="002F3FC0" w:rsidP="002F3FC0">
      <w:pPr>
        <w:rPr>
          <w:sz w:val="24"/>
        </w:rPr>
      </w:pPr>
    </w:p>
    <w:p w14:paraId="1411C7FA" w14:textId="671DEF1F" w:rsidR="0071747B" w:rsidRPr="00003157" w:rsidRDefault="0071747B" w:rsidP="0071747B">
      <w:pPr>
        <w:rPr>
          <w:sz w:val="24"/>
          <w:u w:val="single"/>
        </w:rPr>
      </w:pPr>
      <w:r>
        <w:rPr>
          <w:b/>
          <w:bCs/>
          <w:sz w:val="24"/>
          <w:u w:val="single"/>
        </w:rPr>
        <w:t>git commit – Saves files</w:t>
      </w:r>
    </w:p>
    <w:p w14:paraId="093180EA" w14:textId="77777777" w:rsidR="0071747B" w:rsidRDefault="0071747B" w:rsidP="0071747B">
      <w:pPr>
        <w:rPr>
          <w:sz w:val="24"/>
        </w:rPr>
      </w:pPr>
    </w:p>
    <w:p w14:paraId="5598DE99" w14:textId="7A0F16BA" w:rsidR="0071747B" w:rsidRDefault="0071747B" w:rsidP="0071747B">
      <w:pPr>
        <w:rPr>
          <w:sz w:val="24"/>
        </w:rPr>
      </w:pPr>
      <w:r w:rsidRPr="0071747B">
        <w:rPr>
          <w:sz w:val="24"/>
        </w:rPr>
        <w:lastRenderedPageBreak/>
        <w:t>Git now knows that it's supposed to keep track of all the files in your repo,</w:t>
      </w:r>
      <w:r>
        <w:rPr>
          <w:sz w:val="24"/>
        </w:rPr>
        <w:t xml:space="preserve"> </w:t>
      </w:r>
      <w:r w:rsidRPr="0071747B">
        <w:rPr>
          <w:sz w:val="24"/>
        </w:rPr>
        <w:t>but it hasn't yet recorded any changes you've made to those files. To get it to do that, we need to run one more command:</w:t>
      </w:r>
    </w:p>
    <w:p w14:paraId="2FE7D8D4" w14:textId="6C760F36" w:rsidR="0071747B" w:rsidRDefault="0071747B" w:rsidP="0071747B">
      <w:pPr>
        <w:rPr>
          <w:sz w:val="24"/>
        </w:rPr>
      </w:pPr>
    </w:p>
    <w:p w14:paraId="08326E6D" w14:textId="5E146E57" w:rsidR="0071747B" w:rsidRPr="0071747B" w:rsidRDefault="0071747B" w:rsidP="0071747B">
      <w:pPr>
        <w:rPr>
          <w:rFonts w:ascii="Courier New" w:hAnsi="Courier New" w:cs="Courier New"/>
          <w:sz w:val="24"/>
        </w:rPr>
      </w:pPr>
      <w:r w:rsidRPr="0071747B">
        <w:rPr>
          <w:rFonts w:ascii="Courier New" w:hAnsi="Courier New" w:cs="Courier New"/>
          <w:sz w:val="24"/>
        </w:rPr>
        <w:t>git commit -am "First Commit"</w:t>
      </w:r>
    </w:p>
    <w:p w14:paraId="4AA6886D" w14:textId="77777777" w:rsidR="0071747B" w:rsidRDefault="0071747B" w:rsidP="0071747B">
      <w:pPr>
        <w:rPr>
          <w:sz w:val="24"/>
        </w:rPr>
      </w:pPr>
    </w:p>
    <w:p w14:paraId="68C436C3" w14:textId="128FFEBB" w:rsidR="0071747B" w:rsidRPr="0071747B" w:rsidRDefault="0071747B" w:rsidP="0071747B">
      <w:pPr>
        <w:rPr>
          <w:sz w:val="24"/>
        </w:rPr>
      </w:pPr>
      <w:r w:rsidRPr="0071747B">
        <w:rPr>
          <w:sz w:val="24"/>
        </w:rPr>
        <w:t xml:space="preserve">When we run git commit, Git takes everything we have told it to save by using git add and stores a copy permanently inside the special .git directory. This permanent copy is called a revision and its short identifier is </w:t>
      </w:r>
      <w:r>
        <w:rPr>
          <w:sz w:val="24"/>
        </w:rPr>
        <w:t>some random hexadecimal number</w:t>
      </w:r>
      <w:r w:rsidRPr="0071747B">
        <w:rPr>
          <w:sz w:val="24"/>
        </w:rPr>
        <w:t>.</w:t>
      </w:r>
    </w:p>
    <w:p w14:paraId="4A75C38F" w14:textId="77777777" w:rsidR="0071747B" w:rsidRPr="0071747B" w:rsidRDefault="0071747B" w:rsidP="0071747B">
      <w:pPr>
        <w:rPr>
          <w:sz w:val="24"/>
        </w:rPr>
      </w:pPr>
    </w:p>
    <w:p w14:paraId="22DC344B" w14:textId="77777777" w:rsidR="0071747B" w:rsidRPr="0071747B" w:rsidRDefault="0071747B" w:rsidP="0071747B">
      <w:pPr>
        <w:rPr>
          <w:sz w:val="24"/>
        </w:rPr>
      </w:pPr>
      <w:r w:rsidRPr="0071747B">
        <w:rPr>
          <w:sz w:val="24"/>
        </w:rPr>
        <w:t>We use the -a flag (for 'all') to tell Git that we want to commit all the changes we've made to every file. If we just run the git commit without the -a option, Git will expect us to specify which file's changes we want saved.</w:t>
      </w:r>
    </w:p>
    <w:p w14:paraId="74CEF7EF" w14:textId="77777777" w:rsidR="0071747B" w:rsidRPr="0071747B" w:rsidRDefault="0071747B" w:rsidP="0071747B">
      <w:pPr>
        <w:rPr>
          <w:sz w:val="24"/>
        </w:rPr>
      </w:pPr>
    </w:p>
    <w:p w14:paraId="430A9219" w14:textId="77777777" w:rsidR="0071747B" w:rsidRPr="0071747B" w:rsidRDefault="0071747B" w:rsidP="0071747B">
      <w:pPr>
        <w:rPr>
          <w:sz w:val="24"/>
        </w:rPr>
      </w:pPr>
      <w:r w:rsidRPr="0071747B">
        <w:rPr>
          <w:sz w:val="24"/>
        </w:rPr>
        <w:t>We use the -m flag (for "message") to record a comment that will help us remember later on what we did and why. If we just run git commit without the -m option, Git will launch nano (or whatever other editor we configured at the start) so that we can write a longer message.</w:t>
      </w:r>
    </w:p>
    <w:p w14:paraId="07938FBE" w14:textId="77777777" w:rsidR="0071747B" w:rsidRPr="0071747B" w:rsidRDefault="0071747B" w:rsidP="0071747B">
      <w:pPr>
        <w:rPr>
          <w:sz w:val="24"/>
        </w:rPr>
      </w:pPr>
    </w:p>
    <w:p w14:paraId="051AD718" w14:textId="443CE48A" w:rsidR="002F3FC0" w:rsidRDefault="0071747B" w:rsidP="0071747B">
      <w:pPr>
        <w:rPr>
          <w:sz w:val="24"/>
        </w:rPr>
      </w:pPr>
      <w:r w:rsidRPr="0071747B">
        <w:rPr>
          <w:sz w:val="24"/>
        </w:rPr>
        <w:t>If we run git status now</w:t>
      </w:r>
      <w:r>
        <w:rPr>
          <w:sz w:val="24"/>
        </w:rPr>
        <w:t xml:space="preserve"> it tells us everything is up-to-date. If we want to know what we’ve done recently, can track history using:</w:t>
      </w:r>
    </w:p>
    <w:p w14:paraId="6F186E1A" w14:textId="1744D1D6" w:rsidR="0071747B" w:rsidRDefault="0071747B" w:rsidP="0071747B">
      <w:pPr>
        <w:rPr>
          <w:sz w:val="24"/>
        </w:rPr>
      </w:pPr>
    </w:p>
    <w:p w14:paraId="4632B1EB" w14:textId="7ACA7E72" w:rsidR="0071747B" w:rsidRPr="0071747B" w:rsidRDefault="0071747B" w:rsidP="0071747B">
      <w:pPr>
        <w:rPr>
          <w:rFonts w:ascii="Courier New" w:hAnsi="Courier New" w:cs="Courier New"/>
          <w:sz w:val="24"/>
        </w:rPr>
      </w:pPr>
      <w:r w:rsidRPr="0071747B">
        <w:rPr>
          <w:rFonts w:ascii="Courier New" w:hAnsi="Courier New" w:cs="Courier New"/>
          <w:sz w:val="24"/>
        </w:rPr>
        <w:t>git log</w:t>
      </w:r>
    </w:p>
    <w:p w14:paraId="4561D685" w14:textId="556F96F0" w:rsidR="0071747B" w:rsidRDefault="0071747B" w:rsidP="0071747B">
      <w:pPr>
        <w:rPr>
          <w:sz w:val="24"/>
        </w:rPr>
      </w:pPr>
    </w:p>
    <w:p w14:paraId="34FE613C" w14:textId="19EF0858" w:rsidR="0071747B" w:rsidRDefault="0071747B" w:rsidP="0071747B">
      <w:pPr>
        <w:rPr>
          <w:sz w:val="24"/>
        </w:rPr>
      </w:pPr>
      <w:r>
        <w:rPr>
          <w:sz w:val="24"/>
        </w:rPr>
        <w:t xml:space="preserve">This </w:t>
      </w:r>
      <w:r w:rsidRPr="0071747B">
        <w:rPr>
          <w:sz w:val="24"/>
        </w:rPr>
        <w:t>lists all revisions made to a repository in reverse chronological order. The listing for each revision includes the revision's full identifier (which starts with the same characters as the short identifier printed by the git commit command earlier), the revision's author, when it was created, and the log message Git was given when the revision was created.</w:t>
      </w:r>
    </w:p>
    <w:p w14:paraId="147DB8B7" w14:textId="3623F077" w:rsidR="002F3FC0" w:rsidRDefault="002F3FC0" w:rsidP="002F3FC0">
      <w:pPr>
        <w:rPr>
          <w:sz w:val="24"/>
        </w:rPr>
      </w:pPr>
    </w:p>
    <w:p w14:paraId="12EC9CB2" w14:textId="79A2A827" w:rsidR="0071747B" w:rsidRPr="00003157" w:rsidRDefault="0071747B" w:rsidP="0071747B">
      <w:pPr>
        <w:rPr>
          <w:sz w:val="24"/>
          <w:u w:val="single"/>
        </w:rPr>
      </w:pPr>
      <w:r>
        <w:rPr>
          <w:b/>
          <w:bCs/>
          <w:sz w:val="24"/>
          <w:u w:val="single"/>
        </w:rPr>
        <w:t>git push – Moves changes from one branch to another</w:t>
      </w:r>
    </w:p>
    <w:p w14:paraId="1A4418F5" w14:textId="77777777" w:rsidR="0071747B" w:rsidRDefault="0071747B" w:rsidP="0071747B">
      <w:pPr>
        <w:rPr>
          <w:sz w:val="24"/>
        </w:rPr>
      </w:pPr>
    </w:p>
    <w:p w14:paraId="5FF432C5" w14:textId="77777777" w:rsidR="0071747B" w:rsidRPr="0071747B" w:rsidRDefault="0071747B" w:rsidP="0071747B">
      <w:pPr>
        <w:rPr>
          <w:sz w:val="24"/>
        </w:rPr>
      </w:pPr>
      <w:r w:rsidRPr="0071747B">
        <w:rPr>
          <w:sz w:val="24"/>
        </w:rPr>
        <w:t>Systems like git allow us to move work between any two repositories. In practice, it's easiest to use one copy as a central hub, and to keep it on the web rather than on someone's laptop.</w:t>
      </w:r>
    </w:p>
    <w:p w14:paraId="364C8BCE" w14:textId="77777777" w:rsidR="0071747B" w:rsidRPr="0071747B" w:rsidRDefault="0071747B" w:rsidP="0071747B">
      <w:pPr>
        <w:rPr>
          <w:sz w:val="24"/>
        </w:rPr>
      </w:pPr>
    </w:p>
    <w:p w14:paraId="319C2851" w14:textId="77777777" w:rsidR="0071747B" w:rsidRPr="0071747B" w:rsidRDefault="0071747B" w:rsidP="0071747B">
      <w:pPr>
        <w:rPr>
          <w:sz w:val="24"/>
        </w:rPr>
      </w:pPr>
      <w:r w:rsidRPr="0071747B">
        <w:rPr>
          <w:sz w:val="24"/>
        </w:rPr>
        <w:t>This is where GitHub comes in: it holds the master copy of a repository, and allows us to move changes between multiple local copies.</w:t>
      </w:r>
    </w:p>
    <w:p w14:paraId="4EC37408" w14:textId="77777777" w:rsidR="0071747B" w:rsidRPr="0071747B" w:rsidRDefault="0071747B" w:rsidP="0071747B">
      <w:pPr>
        <w:rPr>
          <w:sz w:val="24"/>
        </w:rPr>
      </w:pPr>
    </w:p>
    <w:p w14:paraId="0FB8271D" w14:textId="3534406A" w:rsidR="002F3FC0" w:rsidRDefault="0071747B" w:rsidP="0071747B">
      <w:pPr>
        <w:rPr>
          <w:sz w:val="24"/>
        </w:rPr>
      </w:pPr>
      <w:r w:rsidRPr="0071747B">
        <w:rPr>
          <w:sz w:val="24"/>
        </w:rPr>
        <w:t>To copy our changes from our laptop to our GitHub repo, we can use git push:</w:t>
      </w:r>
    </w:p>
    <w:p w14:paraId="3097E74B" w14:textId="4E90F858" w:rsidR="0071747B" w:rsidRDefault="0071747B" w:rsidP="0071747B">
      <w:pPr>
        <w:rPr>
          <w:sz w:val="24"/>
        </w:rPr>
      </w:pPr>
    </w:p>
    <w:p w14:paraId="2A94287A" w14:textId="3676CDCF" w:rsidR="0071747B" w:rsidRPr="0071747B" w:rsidRDefault="0071747B" w:rsidP="0071747B">
      <w:pPr>
        <w:rPr>
          <w:rFonts w:ascii="Courier New" w:hAnsi="Courier New" w:cs="Courier New"/>
          <w:sz w:val="24"/>
        </w:rPr>
      </w:pPr>
      <w:r w:rsidRPr="0071747B">
        <w:rPr>
          <w:rFonts w:ascii="Courier New" w:hAnsi="Courier New" w:cs="Courier New"/>
          <w:sz w:val="24"/>
        </w:rPr>
        <w:t xml:space="preserve">git push </w:t>
      </w:r>
      <w:r>
        <w:rPr>
          <w:rFonts w:ascii="Courier New" w:hAnsi="Courier New" w:cs="Courier New"/>
          <w:sz w:val="24"/>
        </w:rPr>
        <w:t xml:space="preserve">-u </w:t>
      </w:r>
      <w:r w:rsidRPr="0071747B">
        <w:rPr>
          <w:rFonts w:ascii="Courier New" w:hAnsi="Courier New" w:cs="Courier New"/>
          <w:sz w:val="24"/>
        </w:rPr>
        <w:t xml:space="preserve">origin </w:t>
      </w:r>
      <w:r w:rsidR="007C3250">
        <w:rPr>
          <w:rFonts w:ascii="Courier New" w:hAnsi="Courier New" w:cs="Courier New"/>
          <w:sz w:val="24"/>
        </w:rPr>
        <w:t>main</w:t>
      </w:r>
    </w:p>
    <w:p w14:paraId="3C04BBAC" w14:textId="1CA07EB1" w:rsidR="0071747B" w:rsidRDefault="0071747B" w:rsidP="0071747B">
      <w:pPr>
        <w:rPr>
          <w:sz w:val="24"/>
        </w:rPr>
      </w:pPr>
    </w:p>
    <w:p w14:paraId="5C544C2D" w14:textId="2C9C5230" w:rsidR="002F3FC0" w:rsidRDefault="007C3250" w:rsidP="002F3FC0">
      <w:pPr>
        <w:rPr>
          <w:sz w:val="24"/>
        </w:rPr>
      </w:pPr>
      <w:r w:rsidRPr="007C3250">
        <w:rPr>
          <w:sz w:val="24"/>
        </w:rPr>
        <w:t>Now open up a web browser and navigate to your GitHub repository. What do you see?</w:t>
      </w:r>
    </w:p>
    <w:p w14:paraId="49C89331" w14:textId="564AB1C2" w:rsidR="002F3FC0" w:rsidRDefault="002F3FC0" w:rsidP="002F3FC0">
      <w:pPr>
        <w:rPr>
          <w:sz w:val="24"/>
        </w:rPr>
      </w:pPr>
    </w:p>
    <w:p w14:paraId="274BC2FD" w14:textId="335F2E56" w:rsidR="007C3250" w:rsidRPr="00003157" w:rsidRDefault="007C3250" w:rsidP="007C3250">
      <w:pPr>
        <w:rPr>
          <w:sz w:val="24"/>
          <w:u w:val="single"/>
        </w:rPr>
      </w:pPr>
      <w:r>
        <w:rPr>
          <w:b/>
          <w:bCs/>
          <w:sz w:val="24"/>
          <w:u w:val="single"/>
        </w:rPr>
        <w:t>Fetching/Syncing</w:t>
      </w:r>
    </w:p>
    <w:p w14:paraId="20841A76" w14:textId="77777777" w:rsidR="007C3250" w:rsidRDefault="007C3250" w:rsidP="007C3250">
      <w:pPr>
        <w:rPr>
          <w:sz w:val="24"/>
        </w:rPr>
      </w:pPr>
    </w:p>
    <w:p w14:paraId="2352FFC4" w14:textId="6217ED61" w:rsidR="002F3FC0" w:rsidRDefault="007C3250" w:rsidP="002F3FC0">
      <w:pPr>
        <w:rPr>
          <w:sz w:val="24"/>
        </w:rPr>
      </w:pPr>
      <w:r w:rsidRPr="007C3250">
        <w:rPr>
          <w:sz w:val="24"/>
        </w:rPr>
        <w:t>Oftentimes we need to sync our local repo with the master branch (the default branch) on GitHub. For instance, let's say you have two computers, one at home and one at work. We made a change using our work computer, and pushed it to the master branch on GitHub. But then we go home and find that our local copy is out of date.</w:t>
      </w:r>
    </w:p>
    <w:p w14:paraId="7E62C508" w14:textId="2E2DB8B9" w:rsidR="002F3FC0" w:rsidRDefault="002F3FC0" w:rsidP="002F3FC0">
      <w:pPr>
        <w:rPr>
          <w:sz w:val="24"/>
        </w:rPr>
      </w:pPr>
    </w:p>
    <w:p w14:paraId="6C8EC171" w14:textId="04B09588" w:rsidR="007C3250" w:rsidRPr="007C3250" w:rsidRDefault="007C3250" w:rsidP="007C3250">
      <w:pPr>
        <w:rPr>
          <w:sz w:val="24"/>
        </w:rPr>
      </w:pPr>
      <w:r w:rsidRPr="007C3250">
        <w:rPr>
          <w:sz w:val="24"/>
        </w:rPr>
        <w:lastRenderedPageBreak/>
        <w:t xml:space="preserve">The </w:t>
      </w:r>
      <w:r>
        <w:rPr>
          <w:sz w:val="24"/>
        </w:rPr>
        <w:t xml:space="preserve">most </w:t>
      </w:r>
      <w:r w:rsidRPr="007C3250">
        <w:rPr>
          <w:sz w:val="24"/>
        </w:rPr>
        <w:t>common method of syncing branches is to use git fetch followed by git merge; or git pull.</w:t>
      </w:r>
    </w:p>
    <w:p w14:paraId="3B9FEFB5" w14:textId="77777777" w:rsidR="007C3250" w:rsidRPr="007C3250" w:rsidRDefault="007C3250" w:rsidP="007C3250">
      <w:pPr>
        <w:rPr>
          <w:sz w:val="24"/>
        </w:rPr>
      </w:pPr>
    </w:p>
    <w:p w14:paraId="01BBBCB6" w14:textId="77777777" w:rsidR="007C3250" w:rsidRPr="007C3250" w:rsidRDefault="007C3250" w:rsidP="007C3250">
      <w:pPr>
        <w:pStyle w:val="ListParagraph"/>
        <w:numPr>
          <w:ilvl w:val="0"/>
          <w:numId w:val="16"/>
        </w:numPr>
        <w:rPr>
          <w:sz w:val="24"/>
        </w:rPr>
      </w:pPr>
      <w:r w:rsidRPr="007C3250">
        <w:rPr>
          <w:sz w:val="24"/>
        </w:rPr>
        <w:t>git fetch followed by git merge combines your local changes with changes made by others.</w:t>
      </w:r>
    </w:p>
    <w:p w14:paraId="2B144B94" w14:textId="05652746" w:rsidR="002F3FC0" w:rsidRPr="007C3250" w:rsidRDefault="007C3250" w:rsidP="007C3250">
      <w:pPr>
        <w:pStyle w:val="ListParagraph"/>
        <w:numPr>
          <w:ilvl w:val="0"/>
          <w:numId w:val="16"/>
        </w:numPr>
        <w:rPr>
          <w:sz w:val="24"/>
        </w:rPr>
      </w:pPr>
      <w:r w:rsidRPr="007C3250">
        <w:rPr>
          <w:sz w:val="24"/>
        </w:rPr>
        <w:t>git pull is a convenient shortcut for completing both git fetch and git merge in the same command</w:t>
      </w:r>
    </w:p>
    <w:p w14:paraId="6A52BB37" w14:textId="02E51DAD" w:rsidR="002F3FC0" w:rsidRDefault="002F3FC0" w:rsidP="002F3FC0">
      <w:pPr>
        <w:rPr>
          <w:sz w:val="24"/>
        </w:rPr>
      </w:pPr>
    </w:p>
    <w:p w14:paraId="1F5DED08" w14:textId="56151F31" w:rsidR="007C3250" w:rsidRPr="00003157" w:rsidRDefault="007C3250" w:rsidP="007C3250">
      <w:pPr>
        <w:rPr>
          <w:sz w:val="24"/>
          <w:u w:val="single"/>
        </w:rPr>
      </w:pPr>
      <w:r>
        <w:rPr>
          <w:b/>
          <w:bCs/>
          <w:sz w:val="24"/>
          <w:u w:val="single"/>
        </w:rPr>
        <w:t>Collaboration</w:t>
      </w:r>
    </w:p>
    <w:p w14:paraId="715B21D9" w14:textId="77777777" w:rsidR="007C3250" w:rsidRDefault="007C3250" w:rsidP="007C3250">
      <w:pPr>
        <w:rPr>
          <w:sz w:val="24"/>
        </w:rPr>
      </w:pPr>
    </w:p>
    <w:p w14:paraId="037DED80" w14:textId="77777777" w:rsidR="007C3250" w:rsidRPr="007C3250" w:rsidRDefault="007C3250" w:rsidP="007C3250">
      <w:pPr>
        <w:rPr>
          <w:sz w:val="24"/>
        </w:rPr>
      </w:pPr>
      <w:r w:rsidRPr="007C3250">
        <w:rPr>
          <w:sz w:val="24"/>
        </w:rPr>
        <w:t>Version control really comes into its own when we begin to collaborate with other people.</w:t>
      </w:r>
    </w:p>
    <w:p w14:paraId="110CFAD4" w14:textId="77777777" w:rsidR="007C3250" w:rsidRPr="007C3250" w:rsidRDefault="007C3250" w:rsidP="007C3250">
      <w:pPr>
        <w:rPr>
          <w:sz w:val="24"/>
        </w:rPr>
      </w:pPr>
    </w:p>
    <w:p w14:paraId="2DCF60A3" w14:textId="77777777" w:rsidR="007C3250" w:rsidRPr="007C3250" w:rsidRDefault="007C3250" w:rsidP="007C3250">
      <w:pPr>
        <w:rPr>
          <w:sz w:val="24"/>
        </w:rPr>
      </w:pPr>
      <w:r w:rsidRPr="007C3250">
        <w:rPr>
          <w:sz w:val="24"/>
        </w:rPr>
        <w:t>There are two main ways to collaborate on github:</w:t>
      </w:r>
    </w:p>
    <w:p w14:paraId="07BB2A5B" w14:textId="77777777" w:rsidR="007C3250" w:rsidRPr="007C3250" w:rsidRDefault="007C3250" w:rsidP="007C3250">
      <w:pPr>
        <w:rPr>
          <w:sz w:val="24"/>
        </w:rPr>
      </w:pPr>
    </w:p>
    <w:p w14:paraId="32549012" w14:textId="77777777" w:rsidR="007C3250" w:rsidRPr="007C3250" w:rsidRDefault="007C3250" w:rsidP="007C3250">
      <w:pPr>
        <w:pStyle w:val="ListParagraph"/>
        <w:numPr>
          <w:ilvl w:val="0"/>
          <w:numId w:val="17"/>
        </w:numPr>
        <w:rPr>
          <w:sz w:val="24"/>
        </w:rPr>
      </w:pPr>
      <w:r w:rsidRPr="007C3250">
        <w:rPr>
          <w:sz w:val="24"/>
        </w:rPr>
        <w:t>Adding individual collaborators to a project</w:t>
      </w:r>
    </w:p>
    <w:p w14:paraId="7127C00D" w14:textId="77777777" w:rsidR="007C3250" w:rsidRPr="007C3250" w:rsidRDefault="007C3250" w:rsidP="007C3250">
      <w:pPr>
        <w:pStyle w:val="ListParagraph"/>
        <w:numPr>
          <w:ilvl w:val="0"/>
          <w:numId w:val="17"/>
        </w:numPr>
        <w:rPr>
          <w:sz w:val="24"/>
        </w:rPr>
      </w:pPr>
      <w:r w:rsidRPr="007C3250">
        <w:rPr>
          <w:sz w:val="24"/>
        </w:rPr>
        <w:t>The fork &amp; pull model.</w:t>
      </w:r>
    </w:p>
    <w:p w14:paraId="32EBFD18" w14:textId="77777777" w:rsidR="007C3250" w:rsidRDefault="007C3250" w:rsidP="007C3250">
      <w:pPr>
        <w:rPr>
          <w:sz w:val="24"/>
        </w:rPr>
      </w:pPr>
    </w:p>
    <w:p w14:paraId="2D168024" w14:textId="0CC283A1" w:rsidR="007C3250" w:rsidRDefault="007C3250" w:rsidP="007C3250">
      <w:pPr>
        <w:rPr>
          <w:sz w:val="24"/>
        </w:rPr>
      </w:pPr>
      <w:r w:rsidRPr="007C3250">
        <w:rPr>
          <w:sz w:val="24"/>
        </w:rPr>
        <w:t>The first method adds users to your project, giving them full permissions to make changes.</w:t>
      </w:r>
      <w:r>
        <w:rPr>
          <w:sz w:val="24"/>
        </w:rPr>
        <w:t xml:space="preserve"> </w:t>
      </w:r>
      <w:r w:rsidRPr="007C3250">
        <w:rPr>
          <w:sz w:val="24"/>
        </w:rPr>
        <w:t>Collaborating in this fashion is very similar to the workflow described abov</w:t>
      </w:r>
      <w:r>
        <w:rPr>
          <w:sz w:val="24"/>
        </w:rPr>
        <w:t>e.</w:t>
      </w:r>
    </w:p>
    <w:p w14:paraId="1D4069EB" w14:textId="4B2C1936" w:rsidR="007C3250" w:rsidRDefault="007C3250" w:rsidP="007C3250">
      <w:pPr>
        <w:rPr>
          <w:sz w:val="24"/>
        </w:rPr>
      </w:pPr>
    </w:p>
    <w:p w14:paraId="08BFBA32" w14:textId="2032F30C" w:rsidR="007C3250" w:rsidRPr="00003157" w:rsidRDefault="007C3250" w:rsidP="007C3250">
      <w:pPr>
        <w:rPr>
          <w:sz w:val="24"/>
          <w:u w:val="single"/>
        </w:rPr>
      </w:pPr>
      <w:r>
        <w:rPr>
          <w:b/>
          <w:bCs/>
          <w:sz w:val="24"/>
          <w:u w:val="single"/>
        </w:rPr>
        <w:t>Fork &amp; Pull</w:t>
      </w:r>
    </w:p>
    <w:p w14:paraId="3E56CAC2" w14:textId="77777777" w:rsidR="007C3250" w:rsidRDefault="007C3250" w:rsidP="007C3250">
      <w:pPr>
        <w:rPr>
          <w:sz w:val="24"/>
        </w:rPr>
      </w:pPr>
    </w:p>
    <w:p w14:paraId="4457329B" w14:textId="628DF9D6" w:rsidR="007C3250" w:rsidRPr="007C3250" w:rsidRDefault="007C3250" w:rsidP="007C3250">
      <w:pPr>
        <w:rPr>
          <w:sz w:val="24"/>
        </w:rPr>
      </w:pPr>
      <w:r w:rsidRPr="007C3250">
        <w:rPr>
          <w:sz w:val="24"/>
        </w:rPr>
        <w:t xml:space="preserve">GitHub also allows you to to accept individual contributions from users without granting them full access. This if referred to as the </w:t>
      </w:r>
      <w:hyperlink r:id="rId14" w:history="1">
        <w:r w:rsidRPr="007C3250">
          <w:rPr>
            <w:rStyle w:val="Hyperlink"/>
            <w:sz w:val="24"/>
          </w:rPr>
          <w:t>Fork &amp; Pull model</w:t>
        </w:r>
      </w:hyperlink>
      <w:r w:rsidRPr="007C3250">
        <w:rPr>
          <w:sz w:val="24"/>
        </w:rPr>
        <w:t>.</w:t>
      </w:r>
    </w:p>
    <w:p w14:paraId="603D39F3" w14:textId="77777777" w:rsidR="007C3250" w:rsidRPr="007C3250" w:rsidRDefault="007C3250" w:rsidP="007C3250">
      <w:pPr>
        <w:rPr>
          <w:sz w:val="24"/>
        </w:rPr>
      </w:pPr>
    </w:p>
    <w:p w14:paraId="27E510B8" w14:textId="77777777" w:rsidR="007C3250" w:rsidRPr="007C3250" w:rsidRDefault="007C3250" w:rsidP="007C3250">
      <w:pPr>
        <w:rPr>
          <w:sz w:val="24"/>
        </w:rPr>
      </w:pPr>
      <w:r w:rsidRPr="007C3250">
        <w:rPr>
          <w:sz w:val="24"/>
        </w:rPr>
        <w:t>Fork &amp; Pull involves the following steps:</w:t>
      </w:r>
    </w:p>
    <w:p w14:paraId="19BF3CD6" w14:textId="77777777" w:rsidR="007C3250" w:rsidRPr="007C3250" w:rsidRDefault="007C3250" w:rsidP="007C3250">
      <w:pPr>
        <w:rPr>
          <w:sz w:val="24"/>
        </w:rPr>
      </w:pPr>
    </w:p>
    <w:p w14:paraId="588D96FC" w14:textId="77777777" w:rsidR="007C3250" w:rsidRPr="007C3250" w:rsidRDefault="007C3250" w:rsidP="007C3250">
      <w:pPr>
        <w:rPr>
          <w:sz w:val="24"/>
          <w:u w:val="single"/>
        </w:rPr>
      </w:pPr>
      <w:r w:rsidRPr="007C3250">
        <w:rPr>
          <w:sz w:val="24"/>
          <w:u w:val="single"/>
        </w:rPr>
        <w:t>1. Fork an existing repo</w:t>
      </w:r>
    </w:p>
    <w:p w14:paraId="4AE6390F" w14:textId="354451CC" w:rsidR="007C3250" w:rsidRPr="007C3250" w:rsidRDefault="007C3250" w:rsidP="007C3250">
      <w:pPr>
        <w:rPr>
          <w:sz w:val="24"/>
        </w:rPr>
      </w:pPr>
      <w:r w:rsidRPr="007C3250">
        <w:rPr>
          <w:sz w:val="24"/>
        </w:rPr>
        <w:t xml:space="preserve">The first step in in this workflow is to fork an existing repository. A </w:t>
      </w:r>
      <w:hyperlink r:id="rId15" w:history="1">
        <w:r w:rsidRPr="007C3250">
          <w:rPr>
            <w:rStyle w:val="Hyperlink"/>
            <w:sz w:val="24"/>
          </w:rPr>
          <w:t>fork</w:t>
        </w:r>
      </w:hyperlink>
      <w:r w:rsidRPr="007C3250">
        <w:rPr>
          <w:sz w:val="24"/>
        </w:rPr>
        <w:t xml:space="preserve"> is a copy of a repository that you manage yourself. Forks let you make changes to a project without affecting the original repository.</w:t>
      </w:r>
    </w:p>
    <w:p w14:paraId="7D27C36C" w14:textId="77777777" w:rsidR="007C3250" w:rsidRPr="007C3250" w:rsidRDefault="007C3250" w:rsidP="007C3250">
      <w:pPr>
        <w:rPr>
          <w:sz w:val="24"/>
        </w:rPr>
      </w:pPr>
    </w:p>
    <w:p w14:paraId="7980F14E" w14:textId="77777777" w:rsidR="007C3250" w:rsidRPr="007C3250" w:rsidRDefault="007C3250" w:rsidP="007C3250">
      <w:pPr>
        <w:rPr>
          <w:sz w:val="24"/>
        </w:rPr>
      </w:pPr>
      <w:r w:rsidRPr="007C3250">
        <w:rPr>
          <w:sz w:val="24"/>
        </w:rPr>
        <w:t>To fork a repo:</w:t>
      </w:r>
    </w:p>
    <w:p w14:paraId="62B62CE7" w14:textId="77777777" w:rsidR="007C3250" w:rsidRPr="007C3250" w:rsidRDefault="007C3250" w:rsidP="007C3250">
      <w:pPr>
        <w:rPr>
          <w:sz w:val="24"/>
        </w:rPr>
      </w:pPr>
    </w:p>
    <w:p w14:paraId="01E58598" w14:textId="3E687C95" w:rsidR="007C3250" w:rsidRDefault="007C3250" w:rsidP="00A5562B">
      <w:pPr>
        <w:pStyle w:val="ListParagraph"/>
        <w:numPr>
          <w:ilvl w:val="0"/>
          <w:numId w:val="18"/>
        </w:numPr>
        <w:rPr>
          <w:sz w:val="24"/>
        </w:rPr>
      </w:pPr>
      <w:r w:rsidRPr="00A5562B">
        <w:rPr>
          <w:sz w:val="24"/>
        </w:rPr>
        <w:t xml:space="preserve">On GitHub, navigate to </w:t>
      </w:r>
      <w:hyperlink r:id="rId16" w:history="1">
        <w:r w:rsidR="00A62887" w:rsidRPr="00407357">
          <w:rPr>
            <w:rStyle w:val="Hyperlink"/>
            <w:sz w:val="24"/>
          </w:rPr>
          <w:t>https://github.com/bchastain/gisc4317_6317_lab</w:t>
        </w:r>
        <w:r w:rsidR="002D0B9C">
          <w:rPr>
            <w:rStyle w:val="Hyperlink"/>
            <w:sz w:val="24"/>
          </w:rPr>
          <w:t>12</w:t>
        </w:r>
      </w:hyperlink>
    </w:p>
    <w:p w14:paraId="5D42CC5E" w14:textId="0F98D2E0" w:rsidR="007C3250" w:rsidRDefault="007C3250" w:rsidP="00A5562B">
      <w:pPr>
        <w:pStyle w:val="ListParagraph"/>
        <w:numPr>
          <w:ilvl w:val="0"/>
          <w:numId w:val="18"/>
        </w:numPr>
        <w:rPr>
          <w:sz w:val="24"/>
        </w:rPr>
      </w:pPr>
      <w:r w:rsidRPr="00A5562B">
        <w:rPr>
          <w:sz w:val="24"/>
        </w:rPr>
        <w:t>In the top-right corner of the page, click Fork.</w:t>
      </w:r>
    </w:p>
    <w:p w14:paraId="74DE9212" w14:textId="77777777" w:rsidR="00A5562B" w:rsidRPr="00A5562B" w:rsidRDefault="00A5562B" w:rsidP="00A5562B">
      <w:pPr>
        <w:pStyle w:val="ListParagraph"/>
        <w:rPr>
          <w:sz w:val="24"/>
        </w:rPr>
      </w:pPr>
    </w:p>
    <w:p w14:paraId="66A71C2C" w14:textId="5850A459" w:rsidR="007C3250" w:rsidRPr="007C3250" w:rsidRDefault="007C3250" w:rsidP="007C3250">
      <w:pPr>
        <w:rPr>
          <w:sz w:val="24"/>
        </w:rPr>
      </w:pPr>
      <w:r w:rsidRPr="007C3250">
        <w:rPr>
          <w:sz w:val="24"/>
        </w:rPr>
        <w:t>Now you have a fork of the original repo in your-user-name/</w:t>
      </w:r>
      <w:r w:rsidR="00A62887" w:rsidRPr="00A62887">
        <w:rPr>
          <w:sz w:val="24"/>
        </w:rPr>
        <w:t>gisc4317_6317_lab</w:t>
      </w:r>
      <w:r w:rsidR="002D0B9C">
        <w:rPr>
          <w:sz w:val="24"/>
        </w:rPr>
        <w:t>12</w:t>
      </w:r>
    </w:p>
    <w:p w14:paraId="33F0B5A7" w14:textId="77777777" w:rsidR="007C3250" w:rsidRPr="007C3250" w:rsidRDefault="007C3250" w:rsidP="007C3250">
      <w:pPr>
        <w:rPr>
          <w:sz w:val="24"/>
        </w:rPr>
      </w:pPr>
    </w:p>
    <w:p w14:paraId="34759033" w14:textId="77777777" w:rsidR="007C3250" w:rsidRPr="007C3250" w:rsidRDefault="007C3250" w:rsidP="007C3250">
      <w:pPr>
        <w:rPr>
          <w:sz w:val="24"/>
          <w:u w:val="single"/>
        </w:rPr>
      </w:pPr>
      <w:r w:rsidRPr="007C3250">
        <w:rPr>
          <w:sz w:val="24"/>
          <w:u w:val="single"/>
        </w:rPr>
        <w:t>2. Commit a change</w:t>
      </w:r>
    </w:p>
    <w:p w14:paraId="1D29C7C6" w14:textId="077477C7" w:rsidR="007C3250" w:rsidRPr="007C3250" w:rsidRDefault="007C3250" w:rsidP="007C3250">
      <w:pPr>
        <w:rPr>
          <w:sz w:val="24"/>
        </w:rPr>
      </w:pPr>
      <w:r w:rsidRPr="007C3250">
        <w:rPr>
          <w:sz w:val="24"/>
        </w:rPr>
        <w:t>We've already seen how you can commit a change directly in GitHub's web interface. But when working with code, you often want to develop your scripts on your computer, so you can test it using Python, etc.</w:t>
      </w:r>
    </w:p>
    <w:p w14:paraId="66E1C933" w14:textId="77777777" w:rsidR="007C3250" w:rsidRPr="007C3250" w:rsidRDefault="007C3250" w:rsidP="007C3250">
      <w:pPr>
        <w:rPr>
          <w:sz w:val="24"/>
        </w:rPr>
      </w:pPr>
    </w:p>
    <w:p w14:paraId="7EF0944C" w14:textId="77777777" w:rsidR="007C3250" w:rsidRPr="007C3250" w:rsidRDefault="007C3250" w:rsidP="007C3250">
      <w:pPr>
        <w:rPr>
          <w:sz w:val="24"/>
        </w:rPr>
      </w:pPr>
      <w:r w:rsidRPr="007C3250">
        <w:rPr>
          <w:sz w:val="24"/>
        </w:rPr>
        <w:t>To do this, you first need to clone your fork onto your computer.</w:t>
      </w:r>
    </w:p>
    <w:p w14:paraId="6E762197" w14:textId="77777777" w:rsidR="007C3250" w:rsidRPr="007C3250" w:rsidRDefault="007C3250" w:rsidP="007C3250">
      <w:pPr>
        <w:rPr>
          <w:sz w:val="24"/>
        </w:rPr>
      </w:pPr>
    </w:p>
    <w:p w14:paraId="44F392F8" w14:textId="16FE30EA" w:rsidR="007C3250" w:rsidRPr="00A62887" w:rsidRDefault="007C3250" w:rsidP="00A62887">
      <w:pPr>
        <w:pStyle w:val="ListParagraph"/>
        <w:numPr>
          <w:ilvl w:val="0"/>
          <w:numId w:val="19"/>
        </w:numPr>
        <w:rPr>
          <w:sz w:val="24"/>
        </w:rPr>
      </w:pPr>
      <w:r w:rsidRPr="00A62887">
        <w:rPr>
          <w:sz w:val="24"/>
        </w:rPr>
        <w:t xml:space="preserve">On GitHub, navigate to your fork of the </w:t>
      </w:r>
      <w:r w:rsidR="00A62887" w:rsidRPr="00A62887">
        <w:rPr>
          <w:sz w:val="24"/>
        </w:rPr>
        <w:t>gisc4317_6317_lab</w:t>
      </w:r>
      <w:r w:rsidR="002D0B9C">
        <w:rPr>
          <w:sz w:val="24"/>
        </w:rPr>
        <w:t>12</w:t>
      </w:r>
      <w:r w:rsidRPr="00A62887">
        <w:rPr>
          <w:sz w:val="24"/>
        </w:rPr>
        <w:t xml:space="preserve"> repository.</w:t>
      </w:r>
    </w:p>
    <w:p w14:paraId="4F5A0A56" w14:textId="77777777" w:rsidR="007C3250" w:rsidRPr="00A62887" w:rsidRDefault="007C3250" w:rsidP="00A62887">
      <w:pPr>
        <w:pStyle w:val="ListParagraph"/>
        <w:numPr>
          <w:ilvl w:val="0"/>
          <w:numId w:val="19"/>
        </w:numPr>
        <w:rPr>
          <w:sz w:val="24"/>
        </w:rPr>
      </w:pPr>
      <w:r w:rsidRPr="00A62887">
        <w:rPr>
          <w:sz w:val="24"/>
        </w:rPr>
        <w:t>In the right sidebar of your fork's repository page, copy the clone URL for your fork.</w:t>
      </w:r>
    </w:p>
    <w:p w14:paraId="6E3C6E3C" w14:textId="08EBE971" w:rsidR="007C3250" w:rsidRDefault="007C3250" w:rsidP="00E81E74">
      <w:pPr>
        <w:pStyle w:val="ListParagraph"/>
        <w:numPr>
          <w:ilvl w:val="0"/>
          <w:numId w:val="19"/>
        </w:numPr>
        <w:rPr>
          <w:sz w:val="24"/>
        </w:rPr>
      </w:pPr>
      <w:r w:rsidRPr="00A62887">
        <w:rPr>
          <w:sz w:val="24"/>
        </w:rPr>
        <w:lastRenderedPageBreak/>
        <w:t xml:space="preserve">Use git clone to clone the repo. Use a different path than your clone of the </w:t>
      </w:r>
      <w:r w:rsidR="00A62887">
        <w:rPr>
          <w:sz w:val="24"/>
        </w:rPr>
        <w:t>first repo above!</w:t>
      </w:r>
    </w:p>
    <w:p w14:paraId="5D6747FA" w14:textId="5818ADBA" w:rsidR="00A62887" w:rsidRDefault="00A62887" w:rsidP="00A62887">
      <w:pPr>
        <w:rPr>
          <w:sz w:val="24"/>
        </w:rPr>
      </w:pPr>
    </w:p>
    <w:p w14:paraId="420B586B" w14:textId="188CD69F" w:rsidR="00A62887" w:rsidRPr="00A62887" w:rsidRDefault="00A62887" w:rsidP="00A62887">
      <w:pPr>
        <w:rPr>
          <w:rFonts w:ascii="Courier New" w:hAnsi="Courier New" w:cs="Courier New"/>
          <w:sz w:val="22"/>
          <w:szCs w:val="22"/>
        </w:rPr>
      </w:pPr>
      <w:r w:rsidRPr="00A62887">
        <w:rPr>
          <w:rFonts w:ascii="Courier New" w:hAnsi="Courier New" w:cs="Courier New"/>
          <w:sz w:val="22"/>
          <w:szCs w:val="22"/>
        </w:rPr>
        <w:t xml:space="preserve">cd </w:t>
      </w:r>
      <w:r w:rsidRPr="00A62887">
        <w:rPr>
          <w:rStyle w:val="pl-k"/>
          <w:rFonts w:ascii="Courier New" w:hAnsi="Courier New" w:cs="Courier New"/>
          <w:sz w:val="22"/>
          <w:szCs w:val="22"/>
        </w:rPr>
        <w:t>path/to/your/lab</w:t>
      </w:r>
      <w:r w:rsidR="002D0B9C">
        <w:rPr>
          <w:rStyle w:val="pl-k"/>
          <w:rFonts w:ascii="Courier New" w:hAnsi="Courier New" w:cs="Courier New"/>
          <w:sz w:val="22"/>
          <w:szCs w:val="22"/>
        </w:rPr>
        <w:t>12</w:t>
      </w:r>
      <w:r w:rsidRPr="00A62887">
        <w:rPr>
          <w:rStyle w:val="pl-k"/>
          <w:rFonts w:ascii="Courier New" w:hAnsi="Courier New" w:cs="Courier New"/>
          <w:sz w:val="22"/>
          <w:szCs w:val="22"/>
        </w:rPr>
        <w:t>/directory</w:t>
      </w:r>
    </w:p>
    <w:p w14:paraId="45CD9E53" w14:textId="4D394F5E" w:rsidR="00A62887" w:rsidRPr="00A62887" w:rsidRDefault="00A62887" w:rsidP="00A62887">
      <w:pPr>
        <w:rPr>
          <w:sz w:val="22"/>
          <w:szCs w:val="22"/>
        </w:rPr>
      </w:pPr>
      <w:r w:rsidRPr="00A62887">
        <w:rPr>
          <w:rFonts w:ascii="Courier New" w:hAnsi="Courier New" w:cs="Courier New"/>
          <w:sz w:val="22"/>
          <w:szCs w:val="22"/>
        </w:rPr>
        <w:t>git clone https://github.com/YOURUSERNAME/gisc4317_6317_lab</w:t>
      </w:r>
      <w:r w:rsidR="002D0B9C">
        <w:rPr>
          <w:rFonts w:ascii="Courier New" w:hAnsi="Courier New" w:cs="Courier New"/>
          <w:sz w:val="22"/>
          <w:szCs w:val="22"/>
        </w:rPr>
        <w:t>12</w:t>
      </w:r>
      <w:r w:rsidRPr="00A62887">
        <w:rPr>
          <w:rFonts w:ascii="Courier New" w:hAnsi="Courier New" w:cs="Courier New"/>
          <w:sz w:val="22"/>
          <w:szCs w:val="22"/>
        </w:rPr>
        <w:t>.git</w:t>
      </w:r>
    </w:p>
    <w:p w14:paraId="3066CAEF" w14:textId="7283EFE3" w:rsidR="00A62887" w:rsidRDefault="00A62887" w:rsidP="00A62887">
      <w:pPr>
        <w:rPr>
          <w:sz w:val="24"/>
        </w:rPr>
      </w:pPr>
    </w:p>
    <w:p w14:paraId="04C4D194" w14:textId="4A3B1913" w:rsidR="00A62887" w:rsidRDefault="00A62887" w:rsidP="00A62887">
      <w:pPr>
        <w:rPr>
          <w:sz w:val="24"/>
        </w:rPr>
      </w:pPr>
      <w:r w:rsidRPr="00A62887">
        <w:rPr>
          <w:sz w:val="24"/>
        </w:rPr>
        <w:t>We're now ready to make a change to the repo. Create a file</w:t>
      </w:r>
      <w:r>
        <w:rPr>
          <w:sz w:val="24"/>
        </w:rPr>
        <w:t xml:space="preserve"> in the </w:t>
      </w:r>
      <w:r w:rsidR="00EC0F2F">
        <w:rPr>
          <w:sz w:val="24"/>
        </w:rPr>
        <w:t>2022_fall</w:t>
      </w:r>
      <w:r>
        <w:rPr>
          <w:sz w:val="24"/>
        </w:rPr>
        <w:t xml:space="preserve"> folder</w:t>
      </w:r>
      <w:r w:rsidR="003719F3">
        <w:rPr>
          <w:sz w:val="24"/>
        </w:rPr>
        <w:t>:</w:t>
      </w:r>
    </w:p>
    <w:p w14:paraId="348CDA20" w14:textId="1A98DCB6" w:rsidR="003719F3" w:rsidRDefault="003719F3" w:rsidP="00A62887">
      <w:pPr>
        <w:rPr>
          <w:sz w:val="24"/>
        </w:rPr>
      </w:pPr>
    </w:p>
    <w:p w14:paraId="7557F8D9" w14:textId="563A9068" w:rsidR="003719F3" w:rsidRPr="003719F3" w:rsidRDefault="003719F3" w:rsidP="00A62887">
      <w:pPr>
        <w:rPr>
          <w:rFonts w:ascii="Courier New" w:hAnsi="Courier New" w:cs="Courier New"/>
          <w:sz w:val="24"/>
          <w:szCs w:val="24"/>
        </w:rPr>
      </w:pPr>
      <w:r w:rsidRPr="003719F3">
        <w:rPr>
          <w:rFonts w:ascii="Courier New" w:hAnsi="Courier New" w:cs="Courier New"/>
          <w:sz w:val="24"/>
          <w:szCs w:val="24"/>
        </w:rPr>
        <w:t>cd gisc4317_6317_lab</w:t>
      </w:r>
      <w:r w:rsidR="002D0B9C">
        <w:rPr>
          <w:rFonts w:ascii="Courier New" w:hAnsi="Courier New" w:cs="Courier New"/>
          <w:sz w:val="24"/>
          <w:szCs w:val="24"/>
        </w:rPr>
        <w:t>12</w:t>
      </w:r>
    </w:p>
    <w:p w14:paraId="09C4A0F9" w14:textId="5760285A" w:rsidR="003719F3" w:rsidRDefault="003719F3" w:rsidP="00A62887">
      <w:pPr>
        <w:rPr>
          <w:rFonts w:ascii="Courier New" w:hAnsi="Courier New" w:cs="Courier New"/>
          <w:sz w:val="22"/>
          <w:szCs w:val="22"/>
        </w:rPr>
      </w:pPr>
    </w:p>
    <w:p w14:paraId="4F639E13" w14:textId="4D0D27C7" w:rsidR="003719F3" w:rsidRDefault="003719F3" w:rsidP="003719F3">
      <w:pPr>
        <w:pStyle w:val="ListParagraph"/>
        <w:numPr>
          <w:ilvl w:val="0"/>
          <w:numId w:val="15"/>
        </w:numPr>
        <w:rPr>
          <w:sz w:val="24"/>
        </w:rPr>
      </w:pPr>
      <w:r>
        <w:rPr>
          <w:sz w:val="24"/>
        </w:rPr>
        <w:t xml:space="preserve">On Windows, type: </w:t>
      </w:r>
      <w:r w:rsidRPr="002F3FC0">
        <w:rPr>
          <w:rFonts w:ascii="Courier New" w:hAnsi="Courier New" w:cs="Courier New"/>
          <w:sz w:val="24"/>
        </w:rPr>
        <w:t xml:space="preserve">echo. &gt; </w:t>
      </w:r>
      <w:r w:rsidRPr="00312532">
        <w:rPr>
          <w:rFonts w:ascii="Courier New" w:eastAsia="Times New Roman" w:hAnsi="Courier New" w:cs="Courier New"/>
          <w:sz w:val="24"/>
          <w:szCs w:val="24"/>
        </w:rPr>
        <w:t>"</w:t>
      </w:r>
      <w:r w:rsidR="00EC0F2F">
        <w:rPr>
          <w:rFonts w:ascii="Courier New" w:hAnsi="Courier New" w:cs="Courier New"/>
          <w:sz w:val="24"/>
          <w:szCs w:val="24"/>
        </w:rPr>
        <w:t>2022_fall</w:t>
      </w:r>
      <w:r>
        <w:rPr>
          <w:rFonts w:ascii="Courier New" w:hAnsi="Courier New" w:cs="Courier New"/>
          <w:sz w:val="24"/>
        </w:rPr>
        <w:t>/FIRSTNAME_LASTNAME</w:t>
      </w:r>
      <w:r w:rsidRPr="002F3FC0">
        <w:rPr>
          <w:rFonts w:ascii="Courier New" w:hAnsi="Courier New" w:cs="Courier New"/>
          <w:sz w:val="24"/>
        </w:rPr>
        <w:t>.txt</w:t>
      </w:r>
      <w:r w:rsidRPr="00312532">
        <w:rPr>
          <w:rFonts w:ascii="Courier New" w:eastAsia="Times New Roman" w:hAnsi="Courier New" w:cs="Courier New"/>
          <w:sz w:val="24"/>
          <w:szCs w:val="24"/>
        </w:rPr>
        <w:t>"</w:t>
      </w:r>
    </w:p>
    <w:p w14:paraId="3BB4233B" w14:textId="167DC140" w:rsidR="003719F3" w:rsidRDefault="003719F3" w:rsidP="003719F3">
      <w:pPr>
        <w:pStyle w:val="ListParagraph"/>
        <w:numPr>
          <w:ilvl w:val="0"/>
          <w:numId w:val="15"/>
        </w:numPr>
        <w:rPr>
          <w:sz w:val="24"/>
        </w:rPr>
      </w:pPr>
      <w:r>
        <w:rPr>
          <w:sz w:val="24"/>
        </w:rPr>
        <w:t xml:space="preserve">On Mac, type: </w:t>
      </w:r>
      <w:r>
        <w:rPr>
          <w:rFonts w:ascii="Courier New" w:hAnsi="Courier New" w:cs="Courier New"/>
          <w:sz w:val="24"/>
        </w:rPr>
        <w:t xml:space="preserve">nano </w:t>
      </w:r>
      <w:r w:rsidR="00EC0F2F">
        <w:rPr>
          <w:rFonts w:ascii="Courier New" w:hAnsi="Courier New" w:cs="Courier New"/>
          <w:sz w:val="24"/>
          <w:szCs w:val="24"/>
        </w:rPr>
        <w:t>2022</w:t>
      </w:r>
      <w:r w:rsidRPr="003719F3">
        <w:rPr>
          <w:rFonts w:ascii="Courier New" w:hAnsi="Courier New" w:cs="Courier New"/>
          <w:sz w:val="24"/>
          <w:szCs w:val="24"/>
        </w:rPr>
        <w:t>_</w:t>
      </w:r>
      <w:r w:rsidR="00EC0F2F">
        <w:rPr>
          <w:rFonts w:ascii="Courier New" w:hAnsi="Courier New" w:cs="Courier New"/>
          <w:sz w:val="24"/>
          <w:szCs w:val="24"/>
        </w:rPr>
        <w:t>fall</w:t>
      </w:r>
      <w:r>
        <w:rPr>
          <w:rFonts w:ascii="Courier New" w:hAnsi="Courier New" w:cs="Courier New"/>
          <w:sz w:val="24"/>
        </w:rPr>
        <w:t>/FIRSTNAME_LASTNAME</w:t>
      </w:r>
      <w:r w:rsidRPr="002F3FC0">
        <w:rPr>
          <w:rFonts w:ascii="Courier New" w:hAnsi="Courier New" w:cs="Courier New"/>
          <w:sz w:val="24"/>
        </w:rPr>
        <w:t>.txt</w:t>
      </w:r>
    </w:p>
    <w:p w14:paraId="1EF8F1DE" w14:textId="77777777" w:rsidR="003719F3" w:rsidRDefault="003719F3" w:rsidP="00A62887">
      <w:pPr>
        <w:rPr>
          <w:rFonts w:ascii="Courier New" w:hAnsi="Courier New" w:cs="Courier New"/>
          <w:sz w:val="22"/>
          <w:szCs w:val="22"/>
        </w:rPr>
      </w:pPr>
    </w:p>
    <w:p w14:paraId="65DEA059" w14:textId="77777777" w:rsidR="003719F3" w:rsidRPr="003719F3" w:rsidRDefault="003719F3" w:rsidP="003719F3">
      <w:pPr>
        <w:rPr>
          <w:sz w:val="24"/>
        </w:rPr>
      </w:pPr>
      <w:r w:rsidRPr="003719F3">
        <w:rPr>
          <w:sz w:val="24"/>
        </w:rPr>
        <w:t>Open up that file in a text editor and add:</w:t>
      </w:r>
    </w:p>
    <w:p w14:paraId="28BA6B72" w14:textId="77777777" w:rsidR="003719F3" w:rsidRPr="003719F3" w:rsidRDefault="003719F3" w:rsidP="003719F3">
      <w:pPr>
        <w:rPr>
          <w:sz w:val="24"/>
        </w:rPr>
      </w:pPr>
    </w:p>
    <w:p w14:paraId="12B8CA96" w14:textId="75C98F34" w:rsidR="003719F3" w:rsidRPr="003719F3" w:rsidRDefault="003719F3" w:rsidP="003719F3">
      <w:pPr>
        <w:rPr>
          <w:sz w:val="24"/>
        </w:rPr>
      </w:pPr>
      <w:r w:rsidRPr="003719F3">
        <w:rPr>
          <w:sz w:val="24"/>
        </w:rPr>
        <w:t>The title of your</w:t>
      </w:r>
      <w:r>
        <w:rPr>
          <w:sz w:val="24"/>
        </w:rPr>
        <w:t xml:space="preserve"> final</w:t>
      </w:r>
      <w:r w:rsidRPr="003719F3">
        <w:rPr>
          <w:sz w:val="24"/>
        </w:rPr>
        <w:t xml:space="preserve"> project (in a header)</w:t>
      </w:r>
    </w:p>
    <w:p w14:paraId="56408B9F" w14:textId="77777777" w:rsidR="003719F3" w:rsidRPr="003719F3" w:rsidRDefault="003719F3" w:rsidP="003719F3">
      <w:pPr>
        <w:pStyle w:val="ListParagraph"/>
        <w:numPr>
          <w:ilvl w:val="0"/>
          <w:numId w:val="20"/>
        </w:numPr>
        <w:rPr>
          <w:sz w:val="24"/>
        </w:rPr>
      </w:pPr>
      <w:r w:rsidRPr="003719F3">
        <w:rPr>
          <w:sz w:val="24"/>
        </w:rPr>
        <w:t>A 1-2 sentence description of the project</w:t>
      </w:r>
    </w:p>
    <w:p w14:paraId="05393645" w14:textId="5087B1CE" w:rsidR="003719F3" w:rsidRDefault="003719F3" w:rsidP="003719F3">
      <w:pPr>
        <w:pStyle w:val="ListParagraph"/>
        <w:numPr>
          <w:ilvl w:val="0"/>
          <w:numId w:val="20"/>
        </w:numPr>
        <w:rPr>
          <w:sz w:val="24"/>
        </w:rPr>
      </w:pPr>
      <w:r w:rsidRPr="003719F3">
        <w:rPr>
          <w:sz w:val="24"/>
        </w:rPr>
        <w:t>A link to your github repo (that you just made)</w:t>
      </w:r>
    </w:p>
    <w:p w14:paraId="00BD05AE" w14:textId="77777777" w:rsidR="003719F3" w:rsidRPr="003719F3" w:rsidRDefault="003719F3" w:rsidP="003719F3">
      <w:pPr>
        <w:pStyle w:val="ListParagraph"/>
        <w:rPr>
          <w:sz w:val="24"/>
        </w:rPr>
      </w:pPr>
    </w:p>
    <w:p w14:paraId="7EE3B0EE" w14:textId="77777777" w:rsidR="003719F3" w:rsidRPr="003719F3" w:rsidRDefault="003719F3" w:rsidP="003719F3">
      <w:pPr>
        <w:rPr>
          <w:i/>
          <w:iCs/>
          <w:sz w:val="24"/>
          <w:u w:val="single"/>
        </w:rPr>
      </w:pPr>
      <w:r w:rsidRPr="003719F3">
        <w:rPr>
          <w:i/>
          <w:iCs/>
          <w:sz w:val="24"/>
          <w:u w:val="single"/>
        </w:rPr>
        <w:t>Markdown Reminder</w:t>
      </w:r>
    </w:p>
    <w:p w14:paraId="395B9A4F" w14:textId="23B0CD6C" w:rsidR="003719F3" w:rsidRDefault="003719F3" w:rsidP="003719F3">
      <w:pPr>
        <w:rPr>
          <w:sz w:val="24"/>
        </w:rPr>
      </w:pPr>
      <w:r w:rsidRPr="003719F3">
        <w:rPr>
          <w:sz w:val="24"/>
        </w:rPr>
        <w:t xml:space="preserve">Files with the extension .md are called markdown files. Markdown is a markup language used to convert plain text to HTML and many other formats. It's basically a way to add markup to a text (making things bold, lists, links, etc) using very simple syntax. It is often used in README files in software packages. You may have also noticed that all of the lessons for this course are written in markdown, as is many of the text files on GitHub. You can learn more about how to write GitHub-flavored markdown </w:t>
      </w:r>
      <w:hyperlink r:id="rId17" w:history="1">
        <w:r w:rsidRPr="003719F3">
          <w:rPr>
            <w:rStyle w:val="Hyperlink"/>
            <w:sz w:val="24"/>
          </w:rPr>
          <w:t>here</w:t>
        </w:r>
      </w:hyperlink>
      <w:r w:rsidRPr="003719F3">
        <w:rPr>
          <w:sz w:val="24"/>
        </w:rPr>
        <w:t>.</w:t>
      </w:r>
    </w:p>
    <w:p w14:paraId="50C56FA4" w14:textId="4158C463" w:rsidR="003719F3" w:rsidRDefault="003719F3" w:rsidP="003719F3">
      <w:pPr>
        <w:rPr>
          <w:sz w:val="24"/>
        </w:rPr>
      </w:pPr>
    </w:p>
    <w:p w14:paraId="0572F3B1" w14:textId="7202459A" w:rsidR="003719F3" w:rsidRDefault="003719F3" w:rsidP="003719F3">
      <w:pPr>
        <w:rPr>
          <w:sz w:val="24"/>
        </w:rPr>
      </w:pPr>
      <w:r w:rsidRPr="003719F3">
        <w:rPr>
          <w:sz w:val="24"/>
        </w:rPr>
        <w:t>Then add, commit, and push the change.</w:t>
      </w:r>
    </w:p>
    <w:p w14:paraId="5C351988" w14:textId="7C216885" w:rsidR="003719F3" w:rsidRPr="003719F3" w:rsidRDefault="003719F3" w:rsidP="003719F3">
      <w:pPr>
        <w:rPr>
          <w:rFonts w:ascii="Courier New" w:hAnsi="Courier New" w:cs="Courier New"/>
          <w:sz w:val="24"/>
          <w:szCs w:val="24"/>
        </w:rPr>
      </w:pPr>
    </w:p>
    <w:p w14:paraId="10D16472" w14:textId="77777777" w:rsidR="003719F3" w:rsidRPr="003719F3" w:rsidRDefault="003719F3" w:rsidP="003719F3">
      <w:pPr>
        <w:pStyle w:val="HTMLPreformatted"/>
        <w:rPr>
          <w:sz w:val="24"/>
          <w:szCs w:val="24"/>
        </w:rPr>
      </w:pPr>
      <w:r w:rsidRPr="003719F3">
        <w:rPr>
          <w:sz w:val="24"/>
          <w:szCs w:val="24"/>
        </w:rPr>
        <w:t>git status</w:t>
      </w:r>
    </w:p>
    <w:p w14:paraId="4C071EB0" w14:textId="4F4E98AB" w:rsidR="003719F3" w:rsidRPr="003719F3" w:rsidRDefault="003719F3" w:rsidP="003719F3">
      <w:pPr>
        <w:pStyle w:val="HTMLPreformatted"/>
        <w:rPr>
          <w:sz w:val="24"/>
          <w:szCs w:val="24"/>
        </w:rPr>
      </w:pPr>
      <w:r w:rsidRPr="003719F3">
        <w:rPr>
          <w:sz w:val="24"/>
          <w:szCs w:val="24"/>
        </w:rPr>
        <w:t xml:space="preserve">git add </w:t>
      </w:r>
      <w:r>
        <w:rPr>
          <w:sz w:val="24"/>
          <w:szCs w:val="24"/>
        </w:rPr>
        <w:t>202</w:t>
      </w:r>
      <w:r w:rsidR="00EC0F2F">
        <w:rPr>
          <w:sz w:val="24"/>
          <w:szCs w:val="24"/>
        </w:rPr>
        <w:t>2</w:t>
      </w:r>
      <w:r>
        <w:rPr>
          <w:sz w:val="24"/>
          <w:szCs w:val="24"/>
        </w:rPr>
        <w:t>_</w:t>
      </w:r>
      <w:r w:rsidR="00EC0F2F">
        <w:rPr>
          <w:sz w:val="24"/>
          <w:szCs w:val="24"/>
        </w:rPr>
        <w:t>fall</w:t>
      </w:r>
      <w:r w:rsidRPr="003719F3">
        <w:rPr>
          <w:sz w:val="24"/>
          <w:szCs w:val="24"/>
        </w:rPr>
        <w:t>/</w:t>
      </w:r>
      <w:r>
        <w:rPr>
          <w:sz w:val="24"/>
          <w:szCs w:val="24"/>
        </w:rPr>
        <w:t>FIRSTNAME_LASTNAME</w:t>
      </w:r>
      <w:r w:rsidRPr="003719F3">
        <w:rPr>
          <w:sz w:val="24"/>
          <w:szCs w:val="24"/>
        </w:rPr>
        <w:t>.md</w:t>
      </w:r>
    </w:p>
    <w:p w14:paraId="48312565" w14:textId="10C209DC" w:rsidR="003719F3" w:rsidRPr="003719F3" w:rsidRDefault="003719F3" w:rsidP="003719F3">
      <w:pPr>
        <w:pStyle w:val="HTMLPreformatted"/>
        <w:rPr>
          <w:sz w:val="24"/>
          <w:szCs w:val="24"/>
        </w:rPr>
      </w:pPr>
      <w:r w:rsidRPr="003719F3">
        <w:rPr>
          <w:sz w:val="24"/>
          <w:szCs w:val="24"/>
        </w:rPr>
        <w:t xml:space="preserve">git commit -am </w:t>
      </w:r>
      <w:r w:rsidRPr="003719F3">
        <w:rPr>
          <w:rStyle w:val="pl-pds"/>
          <w:sz w:val="24"/>
          <w:szCs w:val="24"/>
        </w:rPr>
        <w:t>"</w:t>
      </w:r>
      <w:r w:rsidRPr="003719F3">
        <w:rPr>
          <w:rStyle w:val="pl-s"/>
          <w:rFonts w:eastAsia="Courier New"/>
          <w:sz w:val="24"/>
          <w:szCs w:val="24"/>
        </w:rPr>
        <w:t>my final project info</w:t>
      </w:r>
      <w:r w:rsidRPr="003719F3">
        <w:rPr>
          <w:rStyle w:val="pl-pds"/>
          <w:sz w:val="24"/>
          <w:szCs w:val="24"/>
        </w:rPr>
        <w:t>"</w:t>
      </w:r>
    </w:p>
    <w:p w14:paraId="20747D45" w14:textId="62471F66" w:rsidR="003719F3" w:rsidRPr="003719F3" w:rsidRDefault="003719F3" w:rsidP="003719F3">
      <w:pPr>
        <w:pStyle w:val="HTMLPreformatted"/>
        <w:rPr>
          <w:sz w:val="24"/>
          <w:szCs w:val="24"/>
        </w:rPr>
      </w:pPr>
      <w:r w:rsidRPr="003719F3">
        <w:rPr>
          <w:sz w:val="24"/>
          <w:szCs w:val="24"/>
        </w:rPr>
        <w:t>git push</w:t>
      </w:r>
    </w:p>
    <w:p w14:paraId="28B3A8A9" w14:textId="4C0B44BF" w:rsidR="003719F3" w:rsidRDefault="003719F3" w:rsidP="003719F3">
      <w:pPr>
        <w:rPr>
          <w:sz w:val="24"/>
        </w:rPr>
      </w:pPr>
    </w:p>
    <w:p w14:paraId="5E8D91FA" w14:textId="77777777" w:rsidR="003719F3" w:rsidRPr="003719F3" w:rsidRDefault="003719F3" w:rsidP="003719F3">
      <w:pPr>
        <w:rPr>
          <w:sz w:val="24"/>
          <w:u w:val="single"/>
        </w:rPr>
      </w:pPr>
      <w:r w:rsidRPr="003719F3">
        <w:rPr>
          <w:sz w:val="24"/>
          <w:u w:val="single"/>
        </w:rPr>
        <w:t>3. Submit a pull request</w:t>
      </w:r>
    </w:p>
    <w:p w14:paraId="782600CE" w14:textId="77777777" w:rsidR="003719F3" w:rsidRPr="003719F3" w:rsidRDefault="003719F3" w:rsidP="003719F3">
      <w:pPr>
        <w:rPr>
          <w:sz w:val="24"/>
        </w:rPr>
      </w:pPr>
      <w:r w:rsidRPr="003719F3">
        <w:rPr>
          <w:sz w:val="24"/>
        </w:rPr>
        <w:t>Navigate to your GitHub repo (online) and check out your change!</w:t>
      </w:r>
    </w:p>
    <w:p w14:paraId="64F9C8A2" w14:textId="77777777" w:rsidR="003719F3" w:rsidRPr="003719F3" w:rsidRDefault="003719F3" w:rsidP="003719F3">
      <w:pPr>
        <w:rPr>
          <w:sz w:val="24"/>
        </w:rPr>
      </w:pPr>
    </w:p>
    <w:p w14:paraId="5D92DAF9" w14:textId="77777777" w:rsidR="003719F3" w:rsidRPr="003719F3" w:rsidRDefault="003719F3" w:rsidP="003719F3">
      <w:pPr>
        <w:rPr>
          <w:sz w:val="24"/>
        </w:rPr>
      </w:pPr>
      <w:r w:rsidRPr="003719F3">
        <w:rPr>
          <w:sz w:val="24"/>
        </w:rPr>
        <w:t>Remember when you forked the repository originally? That means that your repository is different from mine, and from everybody elses. What if you want to share your change with others?</w:t>
      </w:r>
    </w:p>
    <w:p w14:paraId="65E7606A" w14:textId="77777777" w:rsidR="003719F3" w:rsidRPr="003719F3" w:rsidRDefault="003719F3" w:rsidP="003719F3">
      <w:pPr>
        <w:rPr>
          <w:sz w:val="24"/>
        </w:rPr>
      </w:pPr>
    </w:p>
    <w:p w14:paraId="786ABA2A" w14:textId="77777777" w:rsidR="003719F3" w:rsidRPr="003719F3" w:rsidRDefault="003719F3" w:rsidP="003719F3">
      <w:pPr>
        <w:rPr>
          <w:sz w:val="24"/>
        </w:rPr>
      </w:pPr>
      <w:r w:rsidRPr="003719F3">
        <w:rPr>
          <w:sz w:val="24"/>
        </w:rPr>
        <w:t>To do this, navigate to your GitHub repository and click the green icon to submit a pull request.</w:t>
      </w:r>
    </w:p>
    <w:p w14:paraId="3174E089" w14:textId="77777777" w:rsidR="003719F3" w:rsidRPr="003719F3" w:rsidRDefault="003719F3" w:rsidP="003719F3">
      <w:pPr>
        <w:rPr>
          <w:sz w:val="24"/>
        </w:rPr>
      </w:pPr>
    </w:p>
    <w:p w14:paraId="6BD6A43C" w14:textId="77777777" w:rsidR="003719F3" w:rsidRPr="003719F3" w:rsidRDefault="003719F3" w:rsidP="003719F3">
      <w:pPr>
        <w:rPr>
          <w:sz w:val="24"/>
        </w:rPr>
      </w:pPr>
      <w:r w:rsidRPr="003719F3">
        <w:rPr>
          <w:sz w:val="24"/>
        </w:rPr>
        <w:t>After you submit, I have the option to accept.</w:t>
      </w:r>
    </w:p>
    <w:p w14:paraId="2467820B" w14:textId="77777777" w:rsidR="003719F3" w:rsidRPr="003719F3" w:rsidRDefault="003719F3" w:rsidP="003719F3">
      <w:pPr>
        <w:rPr>
          <w:sz w:val="24"/>
        </w:rPr>
      </w:pPr>
    </w:p>
    <w:p w14:paraId="31F4975F" w14:textId="77777777" w:rsidR="003719F3" w:rsidRPr="003719F3" w:rsidRDefault="003719F3" w:rsidP="003719F3">
      <w:pPr>
        <w:rPr>
          <w:sz w:val="24"/>
          <w:u w:val="single"/>
        </w:rPr>
      </w:pPr>
      <w:r w:rsidRPr="003719F3">
        <w:rPr>
          <w:sz w:val="24"/>
          <w:u w:val="single"/>
        </w:rPr>
        <w:t>4. Keep your fork synced</w:t>
      </w:r>
    </w:p>
    <w:p w14:paraId="0F5FD3E8" w14:textId="11379AA8" w:rsidR="003719F3" w:rsidRPr="003719F3" w:rsidRDefault="003719F3" w:rsidP="003719F3">
      <w:pPr>
        <w:rPr>
          <w:sz w:val="24"/>
        </w:rPr>
      </w:pPr>
      <w:r w:rsidRPr="003719F3">
        <w:rPr>
          <w:sz w:val="24"/>
        </w:rPr>
        <w:t xml:space="preserve">It's good practice to keep your fork synced with the upstream (i.e. the original) repository. That way, if I make a change to </w:t>
      </w:r>
      <w:r w:rsidRPr="00A62887">
        <w:rPr>
          <w:sz w:val="24"/>
        </w:rPr>
        <w:t>gisc4317_6317_lab</w:t>
      </w:r>
      <w:r w:rsidR="002D0B9C">
        <w:rPr>
          <w:sz w:val="24"/>
        </w:rPr>
        <w:t>12</w:t>
      </w:r>
      <w:r w:rsidRPr="003719F3">
        <w:rPr>
          <w:sz w:val="24"/>
        </w:rPr>
        <w:t>, you can easily pull that change into your fork.</w:t>
      </w:r>
    </w:p>
    <w:p w14:paraId="6A512E31" w14:textId="77777777" w:rsidR="003719F3" w:rsidRPr="003719F3" w:rsidRDefault="003719F3" w:rsidP="003719F3">
      <w:pPr>
        <w:rPr>
          <w:sz w:val="24"/>
        </w:rPr>
      </w:pPr>
    </w:p>
    <w:p w14:paraId="4765EF82" w14:textId="77777777" w:rsidR="003719F3" w:rsidRPr="003719F3" w:rsidRDefault="003719F3" w:rsidP="003719F3">
      <w:pPr>
        <w:rPr>
          <w:sz w:val="24"/>
        </w:rPr>
      </w:pPr>
      <w:r w:rsidRPr="003719F3">
        <w:rPr>
          <w:sz w:val="24"/>
        </w:rPr>
        <w:lastRenderedPageBreak/>
        <w:t>You can configure Git to pull changes from the original, or upstream, repository into the local clone of your fork.</w:t>
      </w:r>
    </w:p>
    <w:p w14:paraId="5B91C0DB" w14:textId="77777777" w:rsidR="003719F3" w:rsidRDefault="003719F3" w:rsidP="003719F3">
      <w:pPr>
        <w:rPr>
          <w:sz w:val="24"/>
        </w:rPr>
      </w:pPr>
    </w:p>
    <w:p w14:paraId="4E9BC718" w14:textId="138ED16D" w:rsidR="003719F3" w:rsidRPr="003719F3" w:rsidRDefault="003719F3" w:rsidP="003719F3">
      <w:pPr>
        <w:rPr>
          <w:rFonts w:ascii="Courier New" w:hAnsi="Courier New" w:cs="Courier New"/>
          <w:szCs w:val="16"/>
        </w:rPr>
      </w:pPr>
      <w:r w:rsidRPr="003719F3">
        <w:rPr>
          <w:rFonts w:ascii="Courier New" w:hAnsi="Courier New" w:cs="Courier New"/>
          <w:szCs w:val="16"/>
        </w:rPr>
        <w:t>git remote -v</w:t>
      </w:r>
    </w:p>
    <w:p w14:paraId="4931BD55" w14:textId="0E43197D" w:rsidR="003719F3" w:rsidRPr="003719F3" w:rsidRDefault="003719F3" w:rsidP="003719F3">
      <w:pPr>
        <w:rPr>
          <w:rFonts w:ascii="Courier New" w:hAnsi="Courier New" w:cs="Courier New"/>
          <w:szCs w:val="16"/>
        </w:rPr>
      </w:pPr>
      <w:r w:rsidRPr="003719F3">
        <w:rPr>
          <w:rFonts w:ascii="Courier New" w:hAnsi="Courier New" w:cs="Courier New"/>
          <w:szCs w:val="16"/>
        </w:rPr>
        <w:t>git remote add upstream https://github.com/bchastain/gisc4317_6317_lab</w:t>
      </w:r>
      <w:r w:rsidR="002D0B9C">
        <w:rPr>
          <w:rFonts w:ascii="Courier New" w:hAnsi="Courier New" w:cs="Courier New"/>
          <w:szCs w:val="16"/>
        </w:rPr>
        <w:t>12</w:t>
      </w:r>
      <w:r w:rsidRPr="003719F3">
        <w:rPr>
          <w:rFonts w:ascii="Courier New" w:hAnsi="Courier New" w:cs="Courier New"/>
          <w:szCs w:val="16"/>
        </w:rPr>
        <w:t>.git</w:t>
      </w:r>
    </w:p>
    <w:p w14:paraId="14394903" w14:textId="10DBD842" w:rsidR="003719F3" w:rsidRPr="003719F3" w:rsidRDefault="003719F3" w:rsidP="003719F3">
      <w:pPr>
        <w:rPr>
          <w:rFonts w:ascii="Courier New" w:hAnsi="Courier New" w:cs="Courier New"/>
          <w:szCs w:val="16"/>
        </w:rPr>
      </w:pPr>
      <w:r w:rsidRPr="003719F3">
        <w:rPr>
          <w:rFonts w:ascii="Courier New" w:hAnsi="Courier New" w:cs="Courier New"/>
          <w:szCs w:val="16"/>
        </w:rPr>
        <w:t>git remove -v</w:t>
      </w:r>
    </w:p>
    <w:p w14:paraId="056135E8" w14:textId="77777777" w:rsidR="003719F3" w:rsidRPr="003719F3" w:rsidRDefault="003719F3" w:rsidP="003719F3">
      <w:pPr>
        <w:rPr>
          <w:sz w:val="24"/>
        </w:rPr>
      </w:pPr>
    </w:p>
    <w:p w14:paraId="74B2B77A" w14:textId="77777777" w:rsidR="003719F3" w:rsidRPr="003719F3" w:rsidRDefault="003719F3" w:rsidP="003719F3">
      <w:pPr>
        <w:rPr>
          <w:sz w:val="24"/>
        </w:rPr>
      </w:pPr>
      <w:r w:rsidRPr="003719F3">
        <w:rPr>
          <w:sz w:val="24"/>
        </w:rPr>
        <w:t>With git remote -v, you'll see the current configured remote repository for your fork.</w:t>
      </w:r>
    </w:p>
    <w:p w14:paraId="0735B6CA" w14:textId="77777777" w:rsidR="003719F3" w:rsidRPr="003719F3" w:rsidRDefault="003719F3" w:rsidP="003719F3">
      <w:pPr>
        <w:rPr>
          <w:sz w:val="24"/>
        </w:rPr>
      </w:pPr>
    </w:p>
    <w:p w14:paraId="32B2136A" w14:textId="77777777" w:rsidR="003719F3" w:rsidRPr="003719F3" w:rsidRDefault="003719F3" w:rsidP="003719F3">
      <w:pPr>
        <w:rPr>
          <w:sz w:val="24"/>
        </w:rPr>
      </w:pPr>
      <w:r w:rsidRPr="003719F3">
        <w:rPr>
          <w:sz w:val="24"/>
        </w:rPr>
        <w:t>Now you can sync your fork with the upsteam repo using git fetch:</w:t>
      </w:r>
    </w:p>
    <w:p w14:paraId="749F8D8A" w14:textId="77777777" w:rsidR="003719F3" w:rsidRPr="003719F3" w:rsidRDefault="003719F3" w:rsidP="003719F3">
      <w:pPr>
        <w:rPr>
          <w:sz w:val="24"/>
        </w:rPr>
      </w:pPr>
    </w:p>
    <w:p w14:paraId="2805E4A4" w14:textId="74D5FEEE" w:rsidR="003719F3" w:rsidRPr="003719F3" w:rsidRDefault="003719F3" w:rsidP="003719F3">
      <w:pPr>
        <w:rPr>
          <w:rFonts w:ascii="Courier New" w:hAnsi="Courier New" w:cs="Courier New"/>
          <w:sz w:val="24"/>
        </w:rPr>
      </w:pPr>
      <w:r w:rsidRPr="003719F3">
        <w:rPr>
          <w:rFonts w:ascii="Courier New" w:hAnsi="Courier New" w:cs="Courier New"/>
          <w:sz w:val="24"/>
        </w:rPr>
        <w:t>git fetch upstream</w:t>
      </w:r>
    </w:p>
    <w:p w14:paraId="6759311F" w14:textId="6D13B8AD" w:rsidR="003719F3" w:rsidRPr="003719F3" w:rsidRDefault="003719F3" w:rsidP="003719F3">
      <w:pPr>
        <w:rPr>
          <w:rFonts w:ascii="Courier New" w:hAnsi="Courier New" w:cs="Courier New"/>
          <w:sz w:val="24"/>
        </w:rPr>
      </w:pPr>
      <w:r w:rsidRPr="003719F3">
        <w:rPr>
          <w:rFonts w:ascii="Courier New" w:hAnsi="Courier New" w:cs="Courier New"/>
          <w:sz w:val="24"/>
        </w:rPr>
        <w:t>git merge upstream/master</w:t>
      </w:r>
    </w:p>
    <w:p w14:paraId="17D063BB" w14:textId="77777777" w:rsidR="003719F3" w:rsidRDefault="003719F3" w:rsidP="003719F3">
      <w:pPr>
        <w:rPr>
          <w:sz w:val="24"/>
        </w:rPr>
      </w:pPr>
    </w:p>
    <w:p w14:paraId="55715731" w14:textId="782ADB8C" w:rsidR="003719F3" w:rsidRDefault="003719F3" w:rsidP="00A62887">
      <w:pPr>
        <w:rPr>
          <w:sz w:val="24"/>
        </w:rPr>
      </w:pPr>
    </w:p>
    <w:p w14:paraId="0A649307" w14:textId="77777777" w:rsidR="003719F3" w:rsidRPr="00A62887" w:rsidRDefault="003719F3" w:rsidP="00A62887">
      <w:pPr>
        <w:rPr>
          <w:sz w:val="24"/>
        </w:rPr>
      </w:pPr>
    </w:p>
    <w:p w14:paraId="13C57023" w14:textId="7B04DC2E" w:rsidR="00D2126C" w:rsidRPr="004A324F" w:rsidRDefault="00A66F5F" w:rsidP="004A324F">
      <w:pPr>
        <w:pStyle w:val="BodyText"/>
        <w:rPr>
          <w:b/>
          <w:color w:val="000000" w:themeColor="text1"/>
          <w:szCs w:val="24"/>
          <w:u w:val="single"/>
        </w:rPr>
      </w:pPr>
      <w:r w:rsidRPr="00A66F5F">
        <w:rPr>
          <w:b/>
          <w:bCs/>
          <w:szCs w:val="24"/>
        </w:rPr>
        <w:t>Homework</w:t>
      </w:r>
      <w:r w:rsidR="004A324F">
        <w:rPr>
          <w:b/>
          <w:bCs/>
          <w:szCs w:val="24"/>
        </w:rPr>
        <w:t xml:space="preserve"> (Grad &amp; Undergrad)</w:t>
      </w:r>
      <w:r w:rsidRPr="00A66F5F">
        <w:rPr>
          <w:b/>
          <w:bCs/>
          <w:szCs w:val="24"/>
        </w:rPr>
        <w:t>:</w:t>
      </w:r>
      <w:r w:rsidRPr="004A324F">
        <w:rPr>
          <w:b/>
          <w:color w:val="000000" w:themeColor="text1"/>
          <w:szCs w:val="24"/>
          <w:u w:val="single"/>
        </w:rPr>
        <w:t xml:space="preserve"> </w:t>
      </w:r>
    </w:p>
    <w:p w14:paraId="18A1D26D" w14:textId="11837B6B" w:rsidR="003D0829" w:rsidRPr="004A324F" w:rsidRDefault="003719F3" w:rsidP="00FF6E5F">
      <w:pPr>
        <w:pStyle w:val="BodyText"/>
        <w:rPr>
          <w:color w:val="000000" w:themeColor="text1"/>
          <w:szCs w:val="24"/>
        </w:rPr>
      </w:pPr>
      <w:r w:rsidRPr="004A324F">
        <w:rPr>
          <w:color w:val="000000" w:themeColor="text1"/>
          <w:szCs w:val="24"/>
        </w:rPr>
        <w:t>Simply complete the in-class portion and once I have accepted your pull request, you will receive full credit.</w:t>
      </w:r>
    </w:p>
    <w:sectPr w:rsidR="003D0829" w:rsidRPr="004A324F">
      <w:footerReference w:type="default" r:id="rId18"/>
      <w:pgSz w:w="12240" w:h="15840"/>
      <w:pgMar w:top="1238"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C399F" w14:textId="77777777" w:rsidR="00136C3E" w:rsidRDefault="00136C3E">
      <w:r>
        <w:separator/>
      </w:r>
    </w:p>
  </w:endnote>
  <w:endnote w:type="continuationSeparator" w:id="0">
    <w:p w14:paraId="5331FD3C" w14:textId="77777777" w:rsidR="00136C3E" w:rsidRDefault="00136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01D3F" w14:textId="77777777" w:rsidR="002D53B3" w:rsidRDefault="002D53B3">
    <w:pPr>
      <w:pStyle w:val="Footer"/>
      <w:tabs>
        <w:tab w:val="clear" w:pos="4320"/>
        <w:tab w:val="center" w:pos="4680"/>
      </w:tabs>
    </w:pPr>
    <w:r>
      <w:tab/>
    </w:r>
    <w:r>
      <w:fldChar w:fldCharType="begin"/>
    </w:r>
    <w:r>
      <w:rPr>
        <w:rStyle w:val="PageNumber"/>
      </w:rPr>
      <w:instrText xml:space="preserve"> PAGE </w:instrText>
    </w:r>
    <w:r>
      <w:fldChar w:fldCharType="separate"/>
    </w:r>
    <w:r w:rsidR="00251152">
      <w:rPr>
        <w:rStyle w:val="PageNumbe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3A7C5" w14:textId="77777777" w:rsidR="00136C3E" w:rsidRDefault="00136C3E">
      <w:r>
        <w:separator/>
      </w:r>
    </w:p>
  </w:footnote>
  <w:footnote w:type="continuationSeparator" w:id="0">
    <w:p w14:paraId="780D0A7C" w14:textId="77777777" w:rsidR="00136C3E" w:rsidRDefault="00136C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000000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0000005"/>
    <w:multiLevelType w:val="multilevel"/>
    <w:tmpl w:val="00000005"/>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0000006"/>
    <w:multiLevelType w:val="singleLevel"/>
    <w:tmpl w:val="00000006"/>
    <w:lvl w:ilvl="0">
      <w:numFmt w:val="decimal"/>
      <w:pStyle w:val="Heading2"/>
      <w:lvlText w:val="%1"/>
      <w:legacy w:legacy="1" w:legacySpace="0" w:legacyIndent="0"/>
      <w:lvlJc w:val="left"/>
    </w:lvl>
  </w:abstractNum>
  <w:abstractNum w:abstractNumId="3" w15:restartNumberingAfterBreak="0">
    <w:nsid w:val="00000007"/>
    <w:multiLevelType w:val="multilevel"/>
    <w:tmpl w:val="00000007"/>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0000008"/>
    <w:multiLevelType w:val="multilevel"/>
    <w:tmpl w:val="0000000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0000009"/>
    <w:multiLevelType w:val="multilevel"/>
    <w:tmpl w:val="00000009"/>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0000011"/>
    <w:multiLevelType w:val="multilevel"/>
    <w:tmpl w:val="00000011"/>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0000012"/>
    <w:multiLevelType w:val="singleLevel"/>
    <w:tmpl w:val="00000012"/>
    <w:lvl w:ilvl="0">
      <w:numFmt w:val="decimal"/>
      <w:pStyle w:val="Heading3"/>
      <w:lvlText w:val="%1"/>
      <w:legacy w:legacy="1" w:legacySpace="0" w:legacyIndent="0"/>
      <w:lvlJc w:val="left"/>
    </w:lvl>
  </w:abstractNum>
  <w:abstractNum w:abstractNumId="8" w15:restartNumberingAfterBreak="0">
    <w:nsid w:val="05733B95"/>
    <w:multiLevelType w:val="hybridMultilevel"/>
    <w:tmpl w:val="282A3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9F7867"/>
    <w:multiLevelType w:val="hybridMultilevel"/>
    <w:tmpl w:val="BC8A9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2401D2"/>
    <w:multiLevelType w:val="hybridMultilevel"/>
    <w:tmpl w:val="10F4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4572CB"/>
    <w:multiLevelType w:val="hybridMultilevel"/>
    <w:tmpl w:val="297E5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A0690E"/>
    <w:multiLevelType w:val="hybridMultilevel"/>
    <w:tmpl w:val="02C82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A053B1"/>
    <w:multiLevelType w:val="hybridMultilevel"/>
    <w:tmpl w:val="E2EAE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AC6908"/>
    <w:multiLevelType w:val="hybridMultilevel"/>
    <w:tmpl w:val="530EA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A60F72"/>
    <w:multiLevelType w:val="hybridMultilevel"/>
    <w:tmpl w:val="50565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BF0AEA"/>
    <w:multiLevelType w:val="multilevel"/>
    <w:tmpl w:val="0000000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C882430"/>
    <w:multiLevelType w:val="hybridMultilevel"/>
    <w:tmpl w:val="F7CC0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AB4A44"/>
    <w:multiLevelType w:val="hybridMultilevel"/>
    <w:tmpl w:val="A5A8A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637FC4"/>
    <w:multiLevelType w:val="hybridMultilevel"/>
    <w:tmpl w:val="7640E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9779188">
    <w:abstractNumId w:val="7"/>
  </w:num>
  <w:num w:numId="2" w16cid:durableId="479541471">
    <w:abstractNumId w:val="2"/>
  </w:num>
  <w:num w:numId="3" w16cid:durableId="190648354">
    <w:abstractNumId w:val="5"/>
  </w:num>
  <w:num w:numId="4" w16cid:durableId="721486373">
    <w:abstractNumId w:val="1"/>
  </w:num>
  <w:num w:numId="5" w16cid:durableId="629432863">
    <w:abstractNumId w:val="6"/>
  </w:num>
  <w:num w:numId="6" w16cid:durableId="836768707">
    <w:abstractNumId w:val="0"/>
  </w:num>
  <w:num w:numId="7" w16cid:durableId="1245147298">
    <w:abstractNumId w:val="4"/>
  </w:num>
  <w:num w:numId="8" w16cid:durableId="32313164">
    <w:abstractNumId w:val="3"/>
  </w:num>
  <w:num w:numId="9" w16cid:durableId="159583782">
    <w:abstractNumId w:val="16"/>
  </w:num>
  <w:num w:numId="10" w16cid:durableId="1814131368">
    <w:abstractNumId w:val="19"/>
  </w:num>
  <w:num w:numId="11" w16cid:durableId="1606645158">
    <w:abstractNumId w:val="17"/>
  </w:num>
  <w:num w:numId="12" w16cid:durableId="2124837847">
    <w:abstractNumId w:val="13"/>
  </w:num>
  <w:num w:numId="13" w16cid:durableId="292370503">
    <w:abstractNumId w:val="8"/>
  </w:num>
  <w:num w:numId="14" w16cid:durableId="1416441544">
    <w:abstractNumId w:val="9"/>
  </w:num>
  <w:num w:numId="15" w16cid:durableId="1382751992">
    <w:abstractNumId w:val="10"/>
  </w:num>
  <w:num w:numId="16" w16cid:durableId="208929182">
    <w:abstractNumId w:val="12"/>
  </w:num>
  <w:num w:numId="17" w16cid:durableId="1870482466">
    <w:abstractNumId w:val="14"/>
  </w:num>
  <w:num w:numId="18" w16cid:durableId="603808102">
    <w:abstractNumId w:val="18"/>
  </w:num>
  <w:num w:numId="19" w16cid:durableId="758721504">
    <w:abstractNumId w:val="15"/>
  </w:num>
  <w:num w:numId="20" w16cid:durableId="12764468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5C8"/>
    <w:rsid w:val="00003157"/>
    <w:rsid w:val="00033ADA"/>
    <w:rsid w:val="0008379D"/>
    <w:rsid w:val="00091107"/>
    <w:rsid w:val="000B62A7"/>
    <w:rsid w:val="000D3058"/>
    <w:rsid w:val="000D62FA"/>
    <w:rsid w:val="001011E9"/>
    <w:rsid w:val="0010304E"/>
    <w:rsid w:val="00114D2B"/>
    <w:rsid w:val="0012358C"/>
    <w:rsid w:val="00136C3E"/>
    <w:rsid w:val="001539E5"/>
    <w:rsid w:val="00165970"/>
    <w:rsid w:val="00172A27"/>
    <w:rsid w:val="00190E57"/>
    <w:rsid w:val="001E2B76"/>
    <w:rsid w:val="00251152"/>
    <w:rsid w:val="00271136"/>
    <w:rsid w:val="002952E1"/>
    <w:rsid w:val="002D0B9C"/>
    <w:rsid w:val="002D53B3"/>
    <w:rsid w:val="002F3FC0"/>
    <w:rsid w:val="00312532"/>
    <w:rsid w:val="003261AA"/>
    <w:rsid w:val="003446FF"/>
    <w:rsid w:val="003719F3"/>
    <w:rsid w:val="003B13F7"/>
    <w:rsid w:val="003D0829"/>
    <w:rsid w:val="003D4F74"/>
    <w:rsid w:val="003E11CC"/>
    <w:rsid w:val="00431822"/>
    <w:rsid w:val="004713A2"/>
    <w:rsid w:val="004A324F"/>
    <w:rsid w:val="005D6668"/>
    <w:rsid w:val="006519CA"/>
    <w:rsid w:val="00660672"/>
    <w:rsid w:val="006B4320"/>
    <w:rsid w:val="006D6B2E"/>
    <w:rsid w:val="0071747B"/>
    <w:rsid w:val="007B60ED"/>
    <w:rsid w:val="007C3250"/>
    <w:rsid w:val="00800394"/>
    <w:rsid w:val="00802807"/>
    <w:rsid w:val="00847EAE"/>
    <w:rsid w:val="00A10134"/>
    <w:rsid w:val="00A5562B"/>
    <w:rsid w:val="00A62887"/>
    <w:rsid w:val="00A66F5F"/>
    <w:rsid w:val="00A85B2D"/>
    <w:rsid w:val="00A87E65"/>
    <w:rsid w:val="00AA4AAA"/>
    <w:rsid w:val="00B335FB"/>
    <w:rsid w:val="00B44397"/>
    <w:rsid w:val="00C53DFF"/>
    <w:rsid w:val="00C71AC4"/>
    <w:rsid w:val="00CE7824"/>
    <w:rsid w:val="00D2126C"/>
    <w:rsid w:val="00E35616"/>
    <w:rsid w:val="00E9718B"/>
    <w:rsid w:val="00EC0F2F"/>
    <w:rsid w:val="00EF199F"/>
    <w:rsid w:val="00EF5EA2"/>
    <w:rsid w:val="00F13E8F"/>
    <w:rsid w:val="00F54472"/>
    <w:rsid w:val="00F80B72"/>
    <w:rsid w:val="00FD79BB"/>
    <w:rsid w:val="00FF6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9F0B69"/>
  <w15:docId w15:val="{2429E1C5-46CB-4A59-A283-DB4175C8F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SimSu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250"/>
    <w:rPr>
      <w:rFonts w:ascii="Times New Roman" w:hAnsi="Times New Roman"/>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numPr>
        <w:numId w:val="2"/>
      </w:numPr>
      <w:tabs>
        <w:tab w:val="left" w:pos="720"/>
      </w:tabs>
      <w:ind w:left="720" w:hanging="720"/>
      <w:outlineLvl w:val="1"/>
    </w:pPr>
    <w:rPr>
      <w:sz w:val="24"/>
    </w:rPr>
  </w:style>
  <w:style w:type="paragraph" w:styleId="Heading3">
    <w:name w:val="heading 3"/>
    <w:basedOn w:val="Normal"/>
    <w:next w:val="Normal"/>
    <w:qFormat/>
    <w:pPr>
      <w:keepNext/>
      <w:numPr>
        <w:numId w:val="1"/>
      </w:numPr>
      <w:tabs>
        <w:tab w:val="left" w:pos="720"/>
      </w:tabs>
      <w:ind w:left="720" w:hanging="720"/>
      <w:outlineLvl w:val="2"/>
    </w:pPr>
    <w:rPr>
      <w:b/>
      <w:sz w:val="24"/>
    </w:rPr>
  </w:style>
  <w:style w:type="paragraph" w:styleId="Heading4">
    <w:name w:val="heading 4"/>
    <w:basedOn w:val="Normal"/>
    <w:next w:val="Normal"/>
    <w:qFormat/>
    <w:pPr>
      <w:keepNext/>
      <w:ind w:left="360" w:hanging="360"/>
      <w:outlineLvl w:val="3"/>
    </w:pPr>
    <w:rPr>
      <w:rFonts w:ascii="Times" w:hAnsi="Times"/>
      <w:b/>
      <w:sz w:val="24"/>
    </w:rPr>
  </w:style>
  <w:style w:type="paragraph" w:styleId="Heading5">
    <w:name w:val="heading 5"/>
    <w:basedOn w:val="Normal"/>
    <w:next w:val="Normal"/>
    <w:qFormat/>
    <w:pPr>
      <w:keepNext/>
      <w:tabs>
        <w:tab w:val="left" w:pos="720"/>
        <w:tab w:val="left" w:pos="1800"/>
      </w:tabs>
      <w:outlineLvl w:val="4"/>
    </w:pPr>
    <w:rPr>
      <w:rFonts w:ascii="Times" w:hAnsi="Times"/>
      <w:sz w:val="24"/>
    </w:rPr>
  </w:style>
  <w:style w:type="paragraph" w:styleId="Heading6">
    <w:name w:val="heading 6"/>
    <w:basedOn w:val="Normal"/>
    <w:next w:val="Normal"/>
    <w:qFormat/>
    <w:pPr>
      <w:keepNext/>
      <w:spacing w:line="280" w:lineRule="exact"/>
      <w:ind w:left="360"/>
      <w:outlineLvl w:val="5"/>
    </w:pPr>
    <w:rPr>
      <w:rFonts w:ascii="Times" w:hAnsi="Times"/>
      <w:b/>
      <w:sz w:val="24"/>
    </w:rPr>
  </w:style>
  <w:style w:type="paragraph" w:styleId="Heading7">
    <w:name w:val="heading 7"/>
    <w:basedOn w:val="Normal"/>
    <w:next w:val="Normal"/>
    <w:qFormat/>
    <w:pPr>
      <w:keepNext/>
      <w:outlineLvl w:val="6"/>
    </w:pPr>
    <w:rPr>
      <w:b/>
      <w:bCs/>
    </w:rPr>
  </w:style>
  <w:style w:type="paragraph" w:styleId="Heading8">
    <w:name w:val="heading 8"/>
    <w:basedOn w:val="Normal"/>
    <w:next w:val="Normal"/>
    <w:qFormat/>
    <w:pPr>
      <w:keepNext/>
      <w:tabs>
        <w:tab w:val="left" w:pos="-14547"/>
        <w:tab w:val="left" w:pos="-720"/>
        <w:tab w:val="left" w:pos="0"/>
        <w:tab w:val="left" w:pos="180"/>
        <w:tab w:val="left" w:pos="360"/>
        <w:tab w:val="left" w:pos="540"/>
        <w:tab w:val="left" w:pos="720"/>
        <w:tab w:val="left" w:pos="1440"/>
        <w:tab w:val="left" w:pos="2160"/>
        <w:tab w:val="left" w:pos="3240"/>
        <w:tab w:val="left" w:pos="3870"/>
        <w:tab w:val="left" w:pos="4320"/>
        <w:tab w:val="left" w:pos="5040"/>
        <w:tab w:val="left" w:pos="5760"/>
        <w:tab w:val="left" w:pos="6480"/>
        <w:tab w:val="left" w:pos="7200"/>
        <w:tab w:val="left" w:pos="7920"/>
        <w:tab w:val="left" w:pos="8640"/>
        <w:tab w:val="left" w:pos="9360"/>
      </w:tabs>
      <w:outlineLvl w:val="7"/>
    </w:pPr>
    <w:rPr>
      <w:b/>
      <w:u w:val="single"/>
    </w:rPr>
  </w:style>
  <w:style w:type="paragraph" w:styleId="Heading9">
    <w:name w:val="heading 9"/>
    <w:basedOn w:val="Normal"/>
    <w:next w:val="Normal"/>
    <w:qFormat/>
    <w:pPr>
      <w:keepNext/>
      <w:tabs>
        <w:tab w:val="left" w:pos="-14547"/>
        <w:tab w:val="left" w:pos="-720"/>
        <w:tab w:val="left" w:pos="0"/>
        <w:tab w:val="left" w:pos="180"/>
        <w:tab w:val="left" w:pos="360"/>
        <w:tab w:val="left" w:pos="540"/>
        <w:tab w:val="left" w:pos="720"/>
        <w:tab w:val="left" w:pos="1440"/>
        <w:tab w:val="left" w:pos="2160"/>
        <w:tab w:val="left" w:pos="3240"/>
        <w:tab w:val="left" w:pos="3870"/>
        <w:tab w:val="left" w:pos="4320"/>
        <w:tab w:val="left" w:pos="5040"/>
        <w:tab w:val="left" w:pos="5760"/>
        <w:tab w:val="left" w:pos="6480"/>
        <w:tab w:val="left" w:pos="7200"/>
        <w:tab w:val="left" w:pos="7920"/>
        <w:tab w:val="left" w:pos="8640"/>
        <w:tab w:val="left" w:pos="9360"/>
      </w:tabs>
      <w:outlineLvl w:val="8"/>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Hyperlink">
    <w:name w:val="Hyperlink"/>
    <w:rPr>
      <w:color w:val="0000FF"/>
      <w:u w:val="single"/>
    </w:rPr>
  </w:style>
  <w:style w:type="character" w:styleId="FollowedHyperlink">
    <w:name w:val="FollowedHyperlink"/>
    <w:rPr>
      <w:color w:val="800080"/>
      <w:u w:val="single"/>
    </w:rPr>
  </w:style>
  <w:style w:type="character" w:styleId="HTMLCode">
    <w:name w:val="HTML Code"/>
    <w:rPr>
      <w:rFonts w:ascii="Courier New" w:eastAsia="Courier New" w:hAnsi="Courier New" w:cs="Courier New"/>
      <w:sz w:val="20"/>
      <w:szCs w:val="20"/>
    </w:rPr>
  </w:style>
  <w:style w:type="paragraph" w:styleId="BodyTextIndent3">
    <w:name w:val="Body Text Indent 3"/>
    <w:basedOn w:val="Normal"/>
    <w:pPr>
      <w:ind w:left="720"/>
    </w:pPr>
    <w:rPr>
      <w:sz w:val="24"/>
    </w:rPr>
  </w:style>
  <w:style w:type="paragraph" w:styleId="Header">
    <w:name w:val="header"/>
    <w:basedOn w:val="Normal"/>
    <w:pPr>
      <w:tabs>
        <w:tab w:val="center" w:pos="4320"/>
        <w:tab w:val="right" w:pos="8640"/>
      </w:tabs>
    </w:pPr>
  </w:style>
  <w:style w:type="paragraph" w:styleId="DocumentMap">
    <w:name w:val="Document Map"/>
    <w:basedOn w:val="Normal"/>
    <w:pPr>
      <w:shd w:val="clear" w:color="auto" w:fill="000080"/>
    </w:pPr>
    <w:rPr>
      <w:rFonts w:ascii="Tahoma" w:hAnsi="Tahoma"/>
    </w:rPr>
  </w:style>
  <w:style w:type="paragraph" w:styleId="BodyTextIndent">
    <w:name w:val="Body Text Indent"/>
    <w:basedOn w:val="Normal"/>
    <w:pPr>
      <w:tabs>
        <w:tab w:val="left" w:pos="-14547"/>
        <w:tab w:val="left" w:pos="-720"/>
        <w:tab w:val="left" w:pos="0"/>
        <w:tab w:val="left" w:pos="180"/>
        <w:tab w:val="left" w:pos="360"/>
        <w:tab w:val="left" w:pos="1440"/>
        <w:tab w:val="left" w:pos="2160"/>
        <w:tab w:val="left" w:pos="3240"/>
        <w:tab w:val="left" w:pos="3870"/>
        <w:tab w:val="left" w:pos="4320"/>
        <w:tab w:val="left" w:pos="5040"/>
        <w:tab w:val="left" w:pos="5760"/>
        <w:tab w:val="left" w:pos="6480"/>
        <w:tab w:val="left" w:pos="7200"/>
        <w:tab w:val="left" w:pos="7920"/>
        <w:tab w:val="left" w:pos="8640"/>
        <w:tab w:val="left" w:pos="9360"/>
      </w:tabs>
      <w:ind w:left="180"/>
    </w:pPr>
    <w:rPr>
      <w:sz w:val="24"/>
    </w:rPr>
  </w:style>
  <w:style w:type="paragraph" w:styleId="Title">
    <w:name w:val="Title"/>
    <w:basedOn w:val="Normal"/>
    <w:qFormat/>
    <w:pPr>
      <w:jc w:val="center"/>
    </w:pPr>
    <w:rPr>
      <w:b/>
      <w:bCs/>
      <w:sz w:val="24"/>
      <w:szCs w:val="24"/>
    </w:rPr>
  </w:style>
  <w:style w:type="paragraph" w:styleId="BodyText2">
    <w:name w:val="Body Text 2"/>
    <w:basedOn w:val="Normal"/>
    <w:pPr>
      <w:ind w:left="360" w:hanging="360"/>
    </w:pPr>
    <w:rPr>
      <w:rFonts w:ascii="Times" w:hAnsi="Times"/>
      <w:sz w:val="24"/>
    </w:rPr>
  </w:style>
  <w:style w:type="paragraph" w:styleId="BodyTextIndent2">
    <w:name w:val="Body Text Indent 2"/>
    <w:basedOn w:val="Normal"/>
    <w:pPr>
      <w:ind w:left="720"/>
    </w:pPr>
    <w:rPr>
      <w:sz w:val="28"/>
    </w:rPr>
  </w:style>
  <w:style w:type="paragraph" w:styleId="Footer">
    <w:name w:val="footer"/>
    <w:basedOn w:val="Normal"/>
    <w:pPr>
      <w:tabs>
        <w:tab w:val="center" w:pos="4320"/>
        <w:tab w:val="right" w:pos="8640"/>
      </w:tabs>
    </w:pPr>
  </w:style>
  <w:style w:type="paragraph" w:styleId="BodyText3">
    <w:name w:val="Body Text 3"/>
    <w:basedOn w:val="Normal"/>
    <w:pPr>
      <w:spacing w:line="280" w:lineRule="exact"/>
      <w:jc w:val="both"/>
    </w:pPr>
    <w:rPr>
      <w:rFonts w:ascii="Times" w:hAnsi="Times"/>
      <w:sz w:val="24"/>
    </w:rPr>
  </w:style>
  <w:style w:type="paragraph" w:styleId="NormalWeb">
    <w:name w:val="Normal (Web)"/>
    <w:basedOn w:val="Normal"/>
    <w:pPr>
      <w:spacing w:before="100" w:beforeAutospacing="1" w:after="100" w:afterAutospacing="1"/>
    </w:pPr>
    <w:rPr>
      <w:sz w:val="24"/>
      <w:szCs w:val="24"/>
    </w:rPr>
  </w:style>
  <w:style w:type="paragraph" w:styleId="BalloonText">
    <w:name w:val="Balloon Text"/>
    <w:basedOn w:val="Normal"/>
    <w:rPr>
      <w:rFonts w:ascii="Tahoma" w:hAnsi="Tahoma" w:cs="Tahoma"/>
      <w:sz w:val="16"/>
      <w:szCs w:val="16"/>
    </w:rPr>
  </w:style>
  <w:style w:type="paragraph" w:styleId="PlainText">
    <w:name w:val="Plain Text"/>
    <w:basedOn w:val="Normal"/>
    <w:rPr>
      <w:rFonts w:ascii="Courier New" w:hAnsi="Courier New"/>
    </w:rPr>
  </w:style>
  <w:style w:type="paragraph" w:styleId="BodyText">
    <w:name w:val="Body Text"/>
    <w:basedOn w:val="Normal"/>
    <w:rPr>
      <w:rFonts w:ascii="Times" w:hAnsi="Times"/>
      <w:sz w:val="24"/>
    </w:rPr>
  </w:style>
  <w:style w:type="paragraph" w:styleId="ListParagraph">
    <w:name w:val="List Paragraph"/>
    <w:basedOn w:val="Normal"/>
    <w:uiPriority w:val="34"/>
    <w:qFormat/>
    <w:rsid w:val="003B13F7"/>
    <w:pPr>
      <w:ind w:left="720"/>
      <w:contextualSpacing/>
    </w:pPr>
  </w:style>
  <w:style w:type="character" w:styleId="UnresolvedMention">
    <w:name w:val="Unresolved Mention"/>
    <w:basedOn w:val="DefaultParagraphFont"/>
    <w:uiPriority w:val="99"/>
    <w:semiHidden/>
    <w:unhideWhenUsed/>
    <w:rsid w:val="00091107"/>
    <w:rPr>
      <w:color w:val="605E5C"/>
      <w:shd w:val="clear" w:color="auto" w:fill="E1DFDD"/>
    </w:rPr>
  </w:style>
  <w:style w:type="paragraph" w:styleId="HTMLPreformatted">
    <w:name w:val="HTML Preformatted"/>
    <w:basedOn w:val="Normal"/>
    <w:link w:val="HTMLPreformattedChar"/>
    <w:uiPriority w:val="99"/>
    <w:semiHidden/>
    <w:unhideWhenUsed/>
    <w:rsid w:val="00312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312532"/>
    <w:rPr>
      <w:rFonts w:ascii="Courier New" w:eastAsia="Times New Roman" w:hAnsi="Courier New" w:cs="Courier New"/>
    </w:rPr>
  </w:style>
  <w:style w:type="character" w:customStyle="1" w:styleId="pl-s">
    <w:name w:val="pl-s"/>
    <w:basedOn w:val="DefaultParagraphFont"/>
    <w:rsid w:val="00312532"/>
  </w:style>
  <w:style w:type="character" w:customStyle="1" w:styleId="pl-pds">
    <w:name w:val="pl-pds"/>
    <w:basedOn w:val="DefaultParagraphFont"/>
    <w:rsid w:val="00312532"/>
  </w:style>
  <w:style w:type="character" w:styleId="CommentReference">
    <w:name w:val="annotation reference"/>
    <w:basedOn w:val="DefaultParagraphFont"/>
    <w:uiPriority w:val="99"/>
    <w:semiHidden/>
    <w:unhideWhenUsed/>
    <w:rsid w:val="00190E57"/>
    <w:rPr>
      <w:sz w:val="16"/>
      <w:szCs w:val="16"/>
    </w:rPr>
  </w:style>
  <w:style w:type="paragraph" w:styleId="CommentText">
    <w:name w:val="annotation text"/>
    <w:basedOn w:val="Normal"/>
    <w:link w:val="CommentTextChar"/>
    <w:uiPriority w:val="99"/>
    <w:semiHidden/>
    <w:unhideWhenUsed/>
    <w:rsid w:val="00190E57"/>
  </w:style>
  <w:style w:type="character" w:customStyle="1" w:styleId="CommentTextChar">
    <w:name w:val="Comment Text Char"/>
    <w:basedOn w:val="DefaultParagraphFont"/>
    <w:link w:val="CommentText"/>
    <w:uiPriority w:val="99"/>
    <w:semiHidden/>
    <w:rsid w:val="00190E57"/>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90E57"/>
    <w:rPr>
      <w:b/>
      <w:bCs/>
    </w:rPr>
  </w:style>
  <w:style w:type="character" w:customStyle="1" w:styleId="CommentSubjectChar">
    <w:name w:val="Comment Subject Char"/>
    <w:basedOn w:val="CommentTextChar"/>
    <w:link w:val="CommentSubject"/>
    <w:uiPriority w:val="99"/>
    <w:semiHidden/>
    <w:rsid w:val="00190E57"/>
    <w:rPr>
      <w:rFonts w:ascii="Times New Roman" w:hAnsi="Times New Roman"/>
      <w:b/>
      <w:bCs/>
    </w:rPr>
  </w:style>
  <w:style w:type="character" w:customStyle="1" w:styleId="pl-c1">
    <w:name w:val="pl-c1"/>
    <w:basedOn w:val="DefaultParagraphFont"/>
    <w:rsid w:val="00190E57"/>
  </w:style>
  <w:style w:type="character" w:customStyle="1" w:styleId="pl-k">
    <w:name w:val="pl-k"/>
    <w:basedOn w:val="DefaultParagraphFont"/>
    <w:rsid w:val="00190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827128">
      <w:bodyDiv w:val="1"/>
      <w:marLeft w:val="0"/>
      <w:marRight w:val="0"/>
      <w:marTop w:val="0"/>
      <w:marBottom w:val="0"/>
      <w:divBdr>
        <w:top w:val="none" w:sz="0" w:space="0" w:color="auto"/>
        <w:left w:val="none" w:sz="0" w:space="0" w:color="auto"/>
        <w:bottom w:val="none" w:sz="0" w:space="0" w:color="auto"/>
        <w:right w:val="none" w:sz="0" w:space="0" w:color="auto"/>
      </w:divBdr>
    </w:div>
    <w:div w:id="961964213">
      <w:bodyDiv w:val="1"/>
      <w:marLeft w:val="0"/>
      <w:marRight w:val="0"/>
      <w:marTop w:val="0"/>
      <w:marBottom w:val="0"/>
      <w:divBdr>
        <w:top w:val="none" w:sz="0" w:space="0" w:color="auto"/>
        <w:left w:val="none" w:sz="0" w:space="0" w:color="auto"/>
        <w:bottom w:val="none" w:sz="0" w:space="0" w:color="auto"/>
        <w:right w:val="none" w:sz="0" w:space="0" w:color="auto"/>
      </w:divBdr>
    </w:div>
    <w:div w:id="1614089510">
      <w:bodyDiv w:val="1"/>
      <w:marLeft w:val="0"/>
      <w:marRight w:val="0"/>
      <w:marTop w:val="0"/>
      <w:marBottom w:val="0"/>
      <w:divBdr>
        <w:top w:val="none" w:sz="0" w:space="0" w:color="auto"/>
        <w:left w:val="none" w:sz="0" w:space="0" w:color="auto"/>
        <w:bottom w:val="none" w:sz="0" w:space="0" w:color="auto"/>
        <w:right w:val="none" w:sz="0" w:space="0" w:color="auto"/>
      </w:divBdr>
    </w:div>
    <w:div w:id="212488339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mac"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scm.com/download/win" TargetMode="External"/><Relationship Id="rId12" Type="http://schemas.openxmlformats.org/officeDocument/2006/relationships/hyperlink" Target="https://help.github.com/articles/cloning-a-repository/" TargetMode="External"/><Relationship Id="rId17" Type="http://schemas.openxmlformats.org/officeDocument/2006/relationships/hyperlink" Target="https://help.github.com/articles/markdown-basics/" TargetMode="External"/><Relationship Id="rId2" Type="http://schemas.openxmlformats.org/officeDocument/2006/relationships/styles" Target="styles.xml"/><Relationship Id="rId16" Type="http://schemas.openxmlformats.org/officeDocument/2006/relationships/hyperlink" Target="https://github.com/bchastain/gisc4317_6317_lab1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creating-a-new-repository/" TargetMode="External"/><Relationship Id="rId5" Type="http://schemas.openxmlformats.org/officeDocument/2006/relationships/footnotes" Target="footnotes.xml"/><Relationship Id="rId15" Type="http://schemas.openxmlformats.org/officeDocument/2006/relationships/hyperlink" Target="https://help.github.com/articles/working-with-forks/" TargetMode="External"/><Relationship Id="rId10" Type="http://schemas.openxmlformats.org/officeDocument/2006/relationships/hyperlink" Target="https://github.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oin" TargetMode="External"/><Relationship Id="rId14" Type="http://schemas.openxmlformats.org/officeDocument/2006/relationships/hyperlink" Target="http://stackoverflow.com/questions/11582995/what-is-the-fork-pull-model-in-git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7</Pages>
  <Words>1647</Words>
  <Characters>9388</Characters>
  <Application>Microsoft Office Word</Application>
  <DocSecurity>0</DocSecurity>
  <PresentationFormat/>
  <Lines>78</Lines>
  <Paragraphs>22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GHY4813</vt:lpstr>
    </vt:vector>
  </TitlesOfParts>
  <Company>Appalachian State University</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GHY4813</dc:title>
  <dc:subject>Application Programming in GIS</dc:subject>
  <dc:creator>Xingong Li</dc:creator>
  <cp:lastModifiedBy>bchastain</cp:lastModifiedBy>
  <cp:revision>13</cp:revision>
  <cp:lastPrinted>2004-09-27T22:58:00Z</cp:lastPrinted>
  <dcterms:created xsi:type="dcterms:W3CDTF">2021-02-05T01:14:00Z</dcterms:created>
  <dcterms:modified xsi:type="dcterms:W3CDTF">2022-11-29T15:45:00Z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2052-6.6.0.2877</vt:lpwstr>
  </property>
</Properties>
</file>